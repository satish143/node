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66" w:rsidRDefault="00E22A66" w:rsidP="00E22A66">
      <w:pPr>
        <w:jc w:val="center"/>
        <w:rPr>
          <w:rFonts w:ascii="Calibri" w:hAnsi="Calibri" w:cs="Calibri"/>
          <w:b/>
          <w:bCs/>
          <w:sz w:val="24"/>
          <w:szCs w:val="24"/>
          <w:lang w:val="it-IT"/>
        </w:rPr>
      </w:pPr>
    </w:p>
    <w:p w:rsidR="00E22A66" w:rsidRDefault="00BE02D4" w:rsidP="00E22A66">
      <w:pPr>
        <w:jc w:val="center"/>
        <w:rPr>
          <w:rFonts w:ascii="Calibri" w:hAnsi="Calibri" w:cs="Calibri"/>
          <w:b/>
          <w:bCs/>
          <w:sz w:val="24"/>
          <w:szCs w:val="24"/>
          <w:lang w:val="it-IT"/>
        </w:rPr>
      </w:pPr>
      <w:r>
        <w:rPr>
          <w:rFonts w:ascii="Calibri" w:hAnsi="Calibri" w:cs="Calibri"/>
          <w:b/>
          <w:bCs/>
          <w:sz w:val="24"/>
          <w:szCs w:val="24"/>
          <w:lang w:val="it-IT"/>
        </w:rPr>
        <w:t>Srini Palisetty</w:t>
      </w:r>
    </w:p>
    <w:p w:rsidR="00E22A66" w:rsidRDefault="00E22A66" w:rsidP="00E22A66">
      <w:pPr>
        <w:jc w:val="center"/>
        <w:rPr>
          <w:rFonts w:ascii="Calibri" w:hAnsi="Calibri" w:cs="Calibri"/>
          <w:b/>
          <w:bCs/>
          <w:sz w:val="24"/>
          <w:szCs w:val="24"/>
          <w:lang w:val="it-IT"/>
        </w:rPr>
      </w:pPr>
    </w:p>
    <w:p w:rsidR="00E22A66" w:rsidRDefault="00E22A66" w:rsidP="00E22A66">
      <w:pPr>
        <w:jc w:val="center"/>
        <w:rPr>
          <w:rFonts w:ascii="Calibri" w:hAnsi="Calibri" w:cs="Calibri"/>
          <w:b/>
          <w:bCs/>
          <w:sz w:val="24"/>
          <w:szCs w:val="24"/>
          <w:lang w:val="it-IT"/>
        </w:rPr>
      </w:pPr>
    </w:p>
    <w:p w:rsidR="00E22A66" w:rsidRDefault="00E22A66" w:rsidP="00E22A66">
      <w:pPr>
        <w:rPr>
          <w:rFonts w:ascii="Calibri" w:hAnsi="Calibri" w:cs="Calibri"/>
          <w:b/>
          <w:bCs/>
          <w:sz w:val="24"/>
          <w:szCs w:val="24"/>
          <w:lang w:val="it-IT"/>
        </w:rPr>
      </w:pPr>
      <w:r>
        <w:rPr>
          <w:rFonts w:ascii="Calibri" w:hAnsi="Calibri" w:cs="Calibri"/>
          <w:b/>
          <w:bCs/>
          <w:sz w:val="24"/>
          <w:szCs w:val="24"/>
          <w:lang w:val="it-IT"/>
        </w:rPr>
        <w:t xml:space="preserve">srinu.palisetty@gmail.com                                </w:t>
      </w:r>
      <w:r w:rsidR="00116F28">
        <w:rPr>
          <w:rFonts w:ascii="Calibri" w:hAnsi="Calibri" w:cs="Calibri"/>
          <w:b/>
          <w:bCs/>
          <w:sz w:val="24"/>
          <w:szCs w:val="24"/>
          <w:lang w:val="it-IT"/>
        </w:rPr>
        <w:t xml:space="preserve">        </w:t>
      </w:r>
      <w:r w:rsidR="00116F28">
        <w:rPr>
          <w:rFonts w:ascii="Calibri" w:hAnsi="Calibri" w:cs="Calibri"/>
          <w:b/>
          <w:bCs/>
          <w:sz w:val="24"/>
          <w:szCs w:val="24"/>
          <w:lang w:val="it-IT"/>
        </w:rPr>
        <w:tab/>
      </w:r>
      <w:r w:rsidR="00116F28">
        <w:rPr>
          <w:rFonts w:ascii="Calibri" w:hAnsi="Calibri" w:cs="Calibri"/>
          <w:b/>
          <w:bCs/>
          <w:sz w:val="24"/>
          <w:szCs w:val="24"/>
          <w:lang w:val="it-IT"/>
        </w:rPr>
        <w:tab/>
        <w:t>Mobile: +91-9959240243</w:t>
      </w:r>
      <w:r>
        <w:rPr>
          <w:rFonts w:ascii="Calibri" w:hAnsi="Calibri" w:cs="Calibri"/>
          <w:b/>
          <w:bCs/>
          <w:sz w:val="24"/>
          <w:szCs w:val="24"/>
          <w:lang w:val="it-IT"/>
        </w:rPr>
        <w:t>.</w:t>
      </w:r>
    </w:p>
    <w:p w:rsidR="00E22A66" w:rsidRDefault="00824820" w:rsidP="00E22A66">
      <w:pPr>
        <w:rPr>
          <w:rFonts w:ascii="Calibri" w:hAnsi="Calibri" w:cs="Calibri"/>
          <w:sz w:val="24"/>
          <w:szCs w:val="24"/>
          <w:lang w:val="it-IT"/>
        </w:rPr>
      </w:pPr>
      <w:r>
        <w:pict>
          <v:line id="_x0000_s1026" style="position:absolute;z-index:251660288" from="0,12.2pt" to="468pt,12.2pt" strokeweight=".26mm">
            <v:stroke joinstyle="miter"/>
          </v:line>
        </w:pict>
      </w:r>
      <w:r w:rsidR="00E22A66">
        <w:rPr>
          <w:rFonts w:ascii="Calibri" w:hAnsi="Calibri" w:cs="Calibri"/>
          <w:b/>
          <w:sz w:val="24"/>
          <w:szCs w:val="24"/>
          <w:lang w:val="it-IT"/>
        </w:rPr>
        <w:tab/>
      </w:r>
      <w:r w:rsidR="00E22A66">
        <w:rPr>
          <w:rFonts w:ascii="Calibri" w:hAnsi="Calibri" w:cs="Calibri"/>
          <w:sz w:val="24"/>
          <w:szCs w:val="24"/>
          <w:lang w:val="it-IT"/>
        </w:rPr>
        <w:t xml:space="preserve">   </w:t>
      </w:r>
      <w:r w:rsidR="00E22A66">
        <w:rPr>
          <w:rFonts w:ascii="Calibri" w:hAnsi="Calibri" w:cs="Calibri"/>
          <w:sz w:val="24"/>
          <w:szCs w:val="24"/>
          <w:lang w:val="it-IT"/>
        </w:rPr>
        <w:tab/>
        <w:t xml:space="preserve">  </w:t>
      </w:r>
      <w:r w:rsidR="00E22A66">
        <w:rPr>
          <w:rFonts w:ascii="Calibri" w:hAnsi="Calibri" w:cs="Calibri"/>
          <w:sz w:val="24"/>
          <w:szCs w:val="24"/>
          <w:lang w:val="it-IT"/>
        </w:rPr>
        <w:tab/>
        <w:t xml:space="preserve">                   </w:t>
      </w:r>
      <w:r w:rsidR="00E22A66">
        <w:rPr>
          <w:rFonts w:ascii="Calibri" w:hAnsi="Calibri" w:cs="Calibri"/>
          <w:sz w:val="24"/>
          <w:szCs w:val="24"/>
          <w:lang w:val="it-IT"/>
        </w:rPr>
        <w:tab/>
        <w:t xml:space="preserve">       </w:t>
      </w:r>
    </w:p>
    <w:p w:rsidR="00E22A66" w:rsidRDefault="00E22A66" w:rsidP="00E22A66">
      <w:pPr>
        <w:rPr>
          <w:rFonts w:ascii="Calibri" w:hAnsi="Calibri" w:cs="Calibri"/>
          <w:sz w:val="24"/>
          <w:szCs w:val="24"/>
          <w:lang w:val="it-IT"/>
        </w:rPr>
      </w:pP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r>
      <w:r>
        <w:rPr>
          <w:rFonts w:ascii="Calibri" w:hAnsi="Calibri" w:cs="Calibri"/>
          <w:sz w:val="24"/>
          <w:szCs w:val="24"/>
          <w:lang w:val="it-IT"/>
        </w:rPr>
        <w:tab/>
        <w:t xml:space="preserve">   </w:t>
      </w:r>
    </w:p>
    <w:p w:rsidR="00E22A66" w:rsidRDefault="00E22A66" w:rsidP="00E22A66">
      <w:pPr>
        <w:rPr>
          <w:rFonts w:ascii="Calibri" w:hAnsi="Calibri" w:cs="Calibri"/>
          <w:b/>
          <w:i/>
          <w:sz w:val="24"/>
          <w:szCs w:val="24"/>
        </w:rPr>
      </w:pPr>
      <w:r>
        <w:rPr>
          <w:rFonts w:ascii="Calibri" w:hAnsi="Calibri" w:cs="Calibri"/>
          <w:b/>
          <w:i/>
          <w:sz w:val="24"/>
          <w:szCs w:val="24"/>
        </w:rPr>
        <w:t>OBJECTIVE:</w:t>
      </w:r>
    </w:p>
    <w:p w:rsidR="00E22A66" w:rsidRDefault="00E22A66" w:rsidP="00E22A66">
      <w:pPr>
        <w:tabs>
          <w:tab w:val="left" w:pos="720"/>
        </w:tabs>
        <w:spacing w:before="60" w:line="280" w:lineRule="exact"/>
        <w:jc w:val="both"/>
        <w:rPr>
          <w:rFonts w:ascii="Calibri" w:hAnsi="Calibri" w:cs="Calibri"/>
          <w:sz w:val="24"/>
          <w:szCs w:val="24"/>
        </w:rPr>
      </w:pPr>
      <w:r>
        <w:rPr>
          <w:rFonts w:ascii="Calibri" w:hAnsi="Calibri" w:cs="Calibri"/>
          <w:sz w:val="24"/>
          <w:szCs w:val="24"/>
        </w:rPr>
        <w:tab/>
        <w:t>To work in a challenging environment and be a spine of the team which is achieving goals in IT Industry as well as in Career. I strongly believe that, I have the ability to discover and improve upon my potentials dormant within me. I believe that I should not wait for opportunities but to create them for achieving excellence.</w:t>
      </w:r>
    </w:p>
    <w:p w:rsidR="00E22A66" w:rsidRDefault="00E22A66" w:rsidP="00E22A66">
      <w:pPr>
        <w:pStyle w:val="Heading2"/>
        <w:tabs>
          <w:tab w:val="clear" w:pos="0"/>
        </w:tabs>
        <w:ind w:left="0" w:firstLine="0"/>
        <w:rPr>
          <w:rFonts w:ascii="Calibri" w:hAnsi="Calibri" w:cs="Calibri"/>
          <w:b w:val="0"/>
          <w:bCs w:val="0"/>
          <w:sz w:val="24"/>
          <w:szCs w:val="24"/>
        </w:rPr>
      </w:pPr>
    </w:p>
    <w:p w:rsidR="00E22A66" w:rsidRDefault="00E22A66" w:rsidP="00E22A66">
      <w:pPr>
        <w:pStyle w:val="Heading2"/>
        <w:tabs>
          <w:tab w:val="clear" w:pos="0"/>
        </w:tabs>
        <w:ind w:left="0" w:firstLine="0"/>
        <w:rPr>
          <w:rFonts w:ascii="Calibri" w:hAnsi="Calibri" w:cs="Calibri"/>
          <w:i/>
          <w:sz w:val="24"/>
          <w:szCs w:val="24"/>
        </w:rPr>
      </w:pPr>
      <w:r>
        <w:rPr>
          <w:rFonts w:ascii="Calibri" w:hAnsi="Calibri" w:cs="Calibri"/>
          <w:i/>
          <w:sz w:val="24"/>
          <w:szCs w:val="24"/>
        </w:rPr>
        <w:t>SUMMARY OF WORK EXPERIENCE:</w:t>
      </w:r>
    </w:p>
    <w:p w:rsidR="00E22A66" w:rsidRPr="007772EE" w:rsidRDefault="00256C54" w:rsidP="00E71EDF">
      <w:pPr>
        <w:ind w:firstLine="720"/>
        <w:rPr>
          <w:rFonts w:ascii="Calibri" w:hAnsi="Calibri" w:cs="Calibri"/>
          <w:bCs/>
          <w:sz w:val="24"/>
          <w:szCs w:val="24"/>
        </w:rPr>
      </w:pPr>
      <w:proofErr w:type="gramStart"/>
      <w:r w:rsidRPr="007772EE">
        <w:rPr>
          <w:rFonts w:ascii="Calibri" w:hAnsi="Calibri" w:cs="Calibri"/>
          <w:sz w:val="24"/>
          <w:szCs w:val="24"/>
        </w:rPr>
        <w:t xml:space="preserve">Currently working as </w:t>
      </w:r>
      <w:r>
        <w:rPr>
          <w:rFonts w:ascii="Calibri" w:hAnsi="Calibri" w:cs="Calibri"/>
          <w:sz w:val="24"/>
          <w:szCs w:val="24"/>
        </w:rPr>
        <w:t xml:space="preserve">UI Developer </w:t>
      </w:r>
      <w:r w:rsidRPr="007772EE">
        <w:rPr>
          <w:rFonts w:ascii="Calibri" w:hAnsi="Calibri" w:cs="Calibri"/>
          <w:sz w:val="24"/>
          <w:szCs w:val="24"/>
        </w:rPr>
        <w:t xml:space="preserve">from </w:t>
      </w:r>
      <w:proofErr w:type="spellStart"/>
      <w:r>
        <w:rPr>
          <w:rFonts w:ascii="Calibri" w:hAnsi="Calibri" w:cs="Calibri"/>
          <w:sz w:val="24"/>
          <w:szCs w:val="24"/>
        </w:rPr>
        <w:t>Trigent</w:t>
      </w:r>
      <w:proofErr w:type="spellEnd"/>
      <w:r>
        <w:rPr>
          <w:rFonts w:ascii="Calibri" w:hAnsi="Calibri" w:cs="Calibri"/>
          <w:sz w:val="24"/>
          <w:szCs w:val="24"/>
        </w:rPr>
        <w:t xml:space="preserve"> Software Ltd</w:t>
      </w:r>
      <w:r w:rsidRPr="007772EE">
        <w:rPr>
          <w:rFonts w:ascii="Calibri" w:hAnsi="Calibri" w:cs="Calibri"/>
          <w:bCs/>
          <w:sz w:val="24"/>
          <w:szCs w:val="24"/>
        </w:rPr>
        <w:t xml:space="preserve">, Hyderabad since </w:t>
      </w:r>
      <w:r>
        <w:rPr>
          <w:rFonts w:ascii="Calibri" w:hAnsi="Calibri" w:cs="Calibri"/>
          <w:bCs/>
          <w:sz w:val="24"/>
          <w:szCs w:val="24"/>
        </w:rPr>
        <w:t>Feb</w:t>
      </w:r>
      <w:r w:rsidRPr="007772EE">
        <w:rPr>
          <w:rFonts w:ascii="Calibri" w:hAnsi="Calibri" w:cs="Calibri"/>
          <w:bCs/>
          <w:sz w:val="24"/>
          <w:szCs w:val="24"/>
        </w:rPr>
        <w:t xml:space="preserve"> 201</w:t>
      </w:r>
      <w:r>
        <w:rPr>
          <w:rFonts w:ascii="Calibri" w:hAnsi="Calibri" w:cs="Calibri"/>
          <w:bCs/>
          <w:sz w:val="24"/>
          <w:szCs w:val="24"/>
        </w:rPr>
        <w:t>6</w:t>
      </w:r>
      <w:r w:rsidRPr="007772EE">
        <w:rPr>
          <w:rFonts w:ascii="Calibri" w:hAnsi="Calibri" w:cs="Calibri"/>
          <w:bCs/>
          <w:sz w:val="24"/>
          <w:szCs w:val="24"/>
        </w:rPr>
        <w:t>.</w:t>
      </w:r>
      <w:proofErr w:type="gramEnd"/>
    </w:p>
    <w:p w:rsidR="00E22A66" w:rsidRPr="007C72F3" w:rsidRDefault="00E22A66" w:rsidP="00E22A66">
      <w:pPr>
        <w:pStyle w:val="Heading2"/>
        <w:tabs>
          <w:tab w:val="clear" w:pos="0"/>
        </w:tabs>
        <w:ind w:left="0" w:firstLine="0"/>
        <w:rPr>
          <w:rFonts w:ascii="Calibri" w:hAnsi="Calibri" w:cs="Calibri"/>
          <w:b w:val="0"/>
          <w:i/>
          <w:sz w:val="24"/>
          <w:szCs w:val="24"/>
        </w:rPr>
      </w:pPr>
      <w:r>
        <w:rPr>
          <w:rFonts w:ascii="Calibri" w:hAnsi="Calibri" w:cs="Calibri"/>
          <w:b w:val="0"/>
          <w:sz w:val="24"/>
          <w:szCs w:val="24"/>
        </w:rPr>
        <w:t xml:space="preserve">              Previously worked</w:t>
      </w:r>
      <w:r w:rsidRPr="007C72F3">
        <w:rPr>
          <w:rFonts w:ascii="Calibri" w:hAnsi="Calibri" w:cs="Calibri"/>
          <w:b w:val="0"/>
          <w:sz w:val="24"/>
          <w:szCs w:val="24"/>
        </w:rPr>
        <w:t xml:space="preserve"> as Software </w:t>
      </w:r>
      <w:r>
        <w:rPr>
          <w:rFonts w:ascii="Calibri" w:hAnsi="Calibri" w:cs="Calibri"/>
          <w:b w:val="0"/>
          <w:bCs w:val="0"/>
          <w:sz w:val="24"/>
          <w:szCs w:val="24"/>
          <w:lang w:val="en-AU"/>
        </w:rPr>
        <w:t>Engineer</w:t>
      </w:r>
      <w:r w:rsidRPr="007C72F3">
        <w:rPr>
          <w:rFonts w:ascii="Calibri" w:hAnsi="Calibri" w:cs="Calibri"/>
          <w:b w:val="0"/>
          <w:sz w:val="24"/>
          <w:szCs w:val="24"/>
        </w:rPr>
        <w:t xml:space="preserve"> from </w:t>
      </w:r>
      <w:bookmarkStart w:id="0" w:name="_GoBack"/>
      <w:proofErr w:type="spellStart"/>
      <w:r w:rsidRPr="007C72F3">
        <w:rPr>
          <w:rFonts w:ascii="Calibri" w:hAnsi="Calibri" w:cs="Calibri"/>
          <w:b w:val="0"/>
          <w:sz w:val="24"/>
          <w:szCs w:val="24"/>
        </w:rPr>
        <w:t>Ferventis</w:t>
      </w:r>
      <w:proofErr w:type="spellEnd"/>
      <w:r w:rsidRPr="007C72F3">
        <w:rPr>
          <w:rFonts w:ascii="Calibri" w:hAnsi="Calibri" w:cs="Calibri"/>
          <w:b w:val="0"/>
          <w:sz w:val="24"/>
          <w:szCs w:val="24"/>
        </w:rPr>
        <w:t xml:space="preserve"> Knowledge Solutions Pvt</w:t>
      </w:r>
      <w:r w:rsidR="007107C9">
        <w:rPr>
          <w:rFonts w:ascii="Calibri" w:hAnsi="Calibri" w:cs="Calibri"/>
          <w:b w:val="0"/>
          <w:sz w:val="24"/>
          <w:szCs w:val="24"/>
        </w:rPr>
        <w:t>.</w:t>
      </w:r>
      <w:r w:rsidR="00E71EDF">
        <w:rPr>
          <w:rFonts w:ascii="Calibri" w:hAnsi="Calibri" w:cs="Calibri"/>
          <w:b w:val="0"/>
          <w:sz w:val="24"/>
          <w:szCs w:val="24"/>
        </w:rPr>
        <w:t xml:space="preserve"> Ltd</w:t>
      </w:r>
      <w:bookmarkEnd w:id="0"/>
      <w:r w:rsidR="00E71EDF">
        <w:rPr>
          <w:rFonts w:ascii="Calibri" w:hAnsi="Calibri" w:cs="Calibri"/>
          <w:b w:val="0"/>
          <w:sz w:val="24"/>
          <w:szCs w:val="24"/>
        </w:rPr>
        <w:t xml:space="preserve">, Hyderabad since </w:t>
      </w:r>
      <w:r w:rsidR="0047047C">
        <w:rPr>
          <w:rFonts w:ascii="Calibri" w:hAnsi="Calibri" w:cs="Calibri"/>
          <w:b w:val="0"/>
          <w:sz w:val="24"/>
          <w:szCs w:val="24"/>
        </w:rPr>
        <w:t>Dec 2</w:t>
      </w:r>
      <w:r w:rsidRPr="007C72F3">
        <w:rPr>
          <w:rFonts w:ascii="Calibri" w:hAnsi="Calibri" w:cs="Calibri"/>
          <w:b w:val="0"/>
          <w:sz w:val="24"/>
          <w:szCs w:val="24"/>
        </w:rPr>
        <w:t>013</w:t>
      </w:r>
      <w:r>
        <w:rPr>
          <w:rFonts w:ascii="Calibri" w:hAnsi="Calibri" w:cs="Calibri"/>
          <w:b w:val="0"/>
          <w:sz w:val="24"/>
          <w:szCs w:val="24"/>
        </w:rPr>
        <w:t xml:space="preserve"> to </w:t>
      </w:r>
      <w:r w:rsidR="00082769">
        <w:rPr>
          <w:rFonts w:ascii="Calibri" w:hAnsi="Calibri" w:cs="Calibri"/>
          <w:b w:val="0"/>
          <w:sz w:val="24"/>
          <w:szCs w:val="24"/>
        </w:rPr>
        <w:t>Jan</w:t>
      </w:r>
      <w:r w:rsidR="00175118">
        <w:rPr>
          <w:rFonts w:ascii="Calibri" w:hAnsi="Calibri" w:cs="Calibri"/>
          <w:b w:val="0"/>
          <w:sz w:val="24"/>
          <w:szCs w:val="24"/>
        </w:rPr>
        <w:t xml:space="preserve"> 2016</w:t>
      </w:r>
      <w:r>
        <w:rPr>
          <w:rFonts w:ascii="Calibri" w:hAnsi="Calibri" w:cs="Calibri"/>
          <w:b w:val="0"/>
          <w:sz w:val="24"/>
          <w:szCs w:val="24"/>
        </w:rPr>
        <w:t>.</w:t>
      </w:r>
    </w:p>
    <w:p w:rsidR="00E22A66" w:rsidRDefault="00E22A66" w:rsidP="00E22A66">
      <w:pPr>
        <w:spacing w:line="276" w:lineRule="auto"/>
        <w:ind w:left="360"/>
        <w:jc w:val="both"/>
        <w:rPr>
          <w:rFonts w:ascii="Calibri" w:hAnsi="Calibri" w:cs="Calibri"/>
          <w:sz w:val="24"/>
          <w:szCs w:val="24"/>
        </w:rPr>
      </w:pPr>
    </w:p>
    <w:p w:rsidR="00E22A66" w:rsidRDefault="00E22A66" w:rsidP="00E22A66">
      <w:pPr>
        <w:tabs>
          <w:tab w:val="left" w:pos="2775"/>
        </w:tabs>
        <w:rPr>
          <w:rFonts w:ascii="Calibri" w:eastAsia="Arial Unicode MS" w:hAnsi="Calibri" w:cs="Calibri"/>
          <w:b/>
          <w:bCs/>
          <w:i/>
          <w:sz w:val="24"/>
          <w:szCs w:val="24"/>
        </w:rPr>
      </w:pPr>
      <w:r>
        <w:rPr>
          <w:rFonts w:ascii="Calibri" w:eastAsia="Arial Unicode MS" w:hAnsi="Calibri" w:cs="Calibri"/>
          <w:b/>
          <w:bCs/>
          <w:i/>
          <w:sz w:val="24"/>
          <w:szCs w:val="24"/>
        </w:rPr>
        <w:t>PROFESSIONAL SUMMARY:</w:t>
      </w:r>
      <w:r>
        <w:rPr>
          <w:rFonts w:ascii="Calibri" w:eastAsia="Arial Unicode MS" w:hAnsi="Calibri" w:cs="Calibri"/>
          <w:b/>
          <w:bCs/>
          <w:i/>
          <w:sz w:val="24"/>
          <w:szCs w:val="24"/>
        </w:rPr>
        <w:tab/>
      </w:r>
    </w:p>
    <w:p w:rsidR="00E22A66" w:rsidRDefault="00E22A66" w:rsidP="00E22A66">
      <w:pPr>
        <w:pStyle w:val="Header"/>
        <w:numPr>
          <w:ilvl w:val="0"/>
          <w:numId w:val="3"/>
        </w:numPr>
        <w:tabs>
          <w:tab w:val="clear" w:pos="4320"/>
          <w:tab w:val="clear" w:pos="8640"/>
        </w:tabs>
        <w:suppressAutoHyphens w:val="0"/>
        <w:jc w:val="both"/>
        <w:rPr>
          <w:rFonts w:ascii="Calibri" w:hAnsi="Calibri" w:cs="Calibri"/>
          <w:b/>
          <w:bCs/>
          <w:sz w:val="24"/>
          <w:szCs w:val="24"/>
        </w:rPr>
      </w:pPr>
      <w:r>
        <w:rPr>
          <w:rFonts w:ascii="Calibri" w:hAnsi="Calibri" w:cs="Calibri"/>
          <w:sz w:val="24"/>
          <w:szCs w:val="24"/>
        </w:rPr>
        <w:t xml:space="preserve">Having </w:t>
      </w:r>
      <w:r w:rsidR="00BE02D4">
        <w:rPr>
          <w:rFonts w:ascii="Calibri" w:hAnsi="Calibri" w:cs="Calibri"/>
          <w:b/>
          <w:sz w:val="24"/>
          <w:szCs w:val="24"/>
        </w:rPr>
        <w:t>3</w:t>
      </w:r>
      <w:r w:rsidR="008623A3">
        <w:rPr>
          <w:rFonts w:ascii="Calibri" w:hAnsi="Calibri" w:cs="Calibri"/>
          <w:b/>
          <w:sz w:val="24"/>
          <w:szCs w:val="24"/>
        </w:rPr>
        <w:t>.2</w:t>
      </w:r>
      <w:r w:rsidR="00950ED9">
        <w:rPr>
          <w:rFonts w:ascii="Calibri" w:hAnsi="Calibri" w:cs="Calibri"/>
          <w:b/>
          <w:sz w:val="24"/>
          <w:szCs w:val="24"/>
        </w:rPr>
        <w:t xml:space="preserve"> </w:t>
      </w:r>
      <w:r>
        <w:rPr>
          <w:rFonts w:ascii="Calibri" w:hAnsi="Calibri" w:cs="Calibri"/>
          <w:sz w:val="24"/>
          <w:szCs w:val="24"/>
        </w:rPr>
        <w:t xml:space="preserve">years of experience in the Software Industry in the areas of User Interface development and web application development using </w:t>
      </w:r>
      <w:r w:rsidRPr="00C2118D">
        <w:rPr>
          <w:rFonts w:ascii="Calibri" w:hAnsi="Calibri" w:cs="Calibri"/>
          <w:b/>
          <w:sz w:val="24"/>
          <w:szCs w:val="24"/>
        </w:rPr>
        <w:t>HTML</w:t>
      </w:r>
      <w:r>
        <w:rPr>
          <w:rFonts w:ascii="Calibri" w:hAnsi="Calibri" w:cs="Calibri"/>
          <w:b/>
          <w:sz w:val="24"/>
          <w:szCs w:val="24"/>
        </w:rPr>
        <w:t>,</w:t>
      </w:r>
      <w:r w:rsidRPr="00770979">
        <w:rPr>
          <w:rFonts w:ascii="Calibri" w:hAnsi="Calibri" w:cs="Calibri"/>
          <w:b/>
          <w:sz w:val="24"/>
          <w:szCs w:val="24"/>
        </w:rPr>
        <w:t xml:space="preserve"> </w:t>
      </w:r>
      <w:r>
        <w:rPr>
          <w:rFonts w:ascii="Calibri" w:hAnsi="Calibri" w:cs="Calibri"/>
          <w:b/>
          <w:sz w:val="24"/>
          <w:szCs w:val="24"/>
        </w:rPr>
        <w:t>CSS, JavaScript,</w:t>
      </w:r>
      <w:r w:rsidRPr="00770979">
        <w:rPr>
          <w:rFonts w:ascii="Calibri" w:hAnsi="Calibri" w:cs="Calibri"/>
          <w:b/>
          <w:sz w:val="24"/>
          <w:szCs w:val="24"/>
        </w:rPr>
        <w:t xml:space="preserve"> </w:t>
      </w:r>
      <w:proofErr w:type="spellStart"/>
      <w:r w:rsidR="00BE02D4">
        <w:rPr>
          <w:rFonts w:ascii="Calibri" w:hAnsi="Calibri" w:cs="Calibri"/>
          <w:b/>
          <w:sz w:val="24"/>
          <w:szCs w:val="24"/>
        </w:rPr>
        <w:t>JQuery</w:t>
      </w:r>
      <w:proofErr w:type="spellEnd"/>
      <w:r w:rsidR="00BE02D4">
        <w:rPr>
          <w:rFonts w:ascii="Calibri" w:hAnsi="Calibri" w:cs="Calibri"/>
          <w:b/>
          <w:sz w:val="24"/>
          <w:szCs w:val="24"/>
        </w:rPr>
        <w:t xml:space="preserve">, </w:t>
      </w:r>
      <w:r>
        <w:rPr>
          <w:rFonts w:ascii="Calibri" w:hAnsi="Calibri" w:cs="Calibri"/>
          <w:b/>
          <w:sz w:val="24"/>
          <w:szCs w:val="24"/>
        </w:rPr>
        <w:t>Bootstrap</w:t>
      </w:r>
      <w:r w:rsidR="00BE02D4">
        <w:rPr>
          <w:rFonts w:ascii="Calibri" w:hAnsi="Calibri" w:cs="Calibri"/>
          <w:b/>
          <w:bCs/>
          <w:sz w:val="24"/>
          <w:szCs w:val="24"/>
        </w:rPr>
        <w:t xml:space="preserve"> and </w:t>
      </w:r>
      <w:proofErr w:type="spellStart"/>
      <w:r w:rsidR="00BE02D4">
        <w:rPr>
          <w:rFonts w:ascii="Calibri" w:hAnsi="Calibri" w:cs="Calibri"/>
          <w:b/>
          <w:bCs/>
          <w:sz w:val="24"/>
          <w:szCs w:val="24"/>
        </w:rPr>
        <w:t>AngularJS</w:t>
      </w:r>
      <w:proofErr w:type="spellEnd"/>
    </w:p>
    <w:p w:rsidR="00E22A66" w:rsidRDefault="007107C9" w:rsidP="00E22A66">
      <w:pPr>
        <w:widowControl w:val="0"/>
        <w:numPr>
          <w:ilvl w:val="0"/>
          <w:numId w:val="3"/>
        </w:numPr>
        <w:suppressAutoHyphens w:val="0"/>
        <w:autoSpaceDE w:val="0"/>
        <w:jc w:val="both"/>
        <w:rPr>
          <w:rFonts w:ascii="Calibri" w:hAnsi="Calibri" w:cs="Calibri"/>
          <w:b/>
          <w:sz w:val="24"/>
          <w:szCs w:val="24"/>
        </w:rPr>
      </w:pPr>
      <w:r w:rsidRPr="00E30842">
        <w:rPr>
          <w:rFonts w:ascii="Calibri" w:hAnsi="Calibri" w:cs="Calibri"/>
          <w:sz w:val="24"/>
          <w:szCs w:val="24"/>
        </w:rPr>
        <w:t>Experience</w:t>
      </w:r>
      <w:r w:rsidR="00E22A66" w:rsidRPr="00E30842">
        <w:rPr>
          <w:rFonts w:ascii="Calibri" w:hAnsi="Calibri" w:cs="Calibri"/>
          <w:sz w:val="24"/>
          <w:szCs w:val="24"/>
        </w:rPr>
        <w:t xml:space="preserve"> in</w:t>
      </w:r>
      <w:r w:rsidR="00BE02D4">
        <w:rPr>
          <w:rFonts w:ascii="Calibri" w:hAnsi="Calibri" w:cs="Calibri"/>
          <w:b/>
          <w:sz w:val="24"/>
          <w:szCs w:val="24"/>
        </w:rPr>
        <w:t xml:space="preserve"> Ajax and JSON</w:t>
      </w:r>
    </w:p>
    <w:p w:rsidR="00E22A66" w:rsidRPr="00BE02D4" w:rsidRDefault="00BE02D4" w:rsidP="00E22A66">
      <w:pPr>
        <w:widowControl w:val="0"/>
        <w:numPr>
          <w:ilvl w:val="0"/>
          <w:numId w:val="3"/>
        </w:numPr>
        <w:suppressAutoHyphens w:val="0"/>
        <w:autoSpaceDE w:val="0"/>
        <w:jc w:val="both"/>
        <w:rPr>
          <w:rFonts w:asciiTheme="minorHAnsi" w:hAnsiTheme="minorHAnsi"/>
          <w:b/>
          <w:szCs w:val="22"/>
        </w:rPr>
      </w:pPr>
      <w:r>
        <w:rPr>
          <w:rFonts w:ascii="Calibri" w:hAnsi="Calibri" w:cs="Calibri"/>
          <w:sz w:val="24"/>
          <w:szCs w:val="24"/>
        </w:rPr>
        <w:t>Experience in</w:t>
      </w:r>
      <w:r w:rsidR="00E22A66">
        <w:rPr>
          <w:rFonts w:ascii="Calibri" w:hAnsi="Calibri" w:cs="Calibri"/>
          <w:sz w:val="24"/>
          <w:szCs w:val="24"/>
        </w:rPr>
        <w:t xml:space="preserve"> </w:t>
      </w:r>
      <w:proofErr w:type="spellStart"/>
      <w:r w:rsidR="00E22A66">
        <w:rPr>
          <w:rFonts w:ascii="Calibri" w:hAnsi="Calibri" w:cs="Calibri"/>
          <w:sz w:val="24"/>
          <w:szCs w:val="24"/>
        </w:rPr>
        <w:t>Angularjs</w:t>
      </w:r>
      <w:proofErr w:type="spellEnd"/>
    </w:p>
    <w:p w:rsidR="00BE02D4" w:rsidRPr="00BE02D4" w:rsidRDefault="00BE02D4" w:rsidP="00BE02D4">
      <w:pPr>
        <w:widowControl w:val="0"/>
        <w:numPr>
          <w:ilvl w:val="0"/>
          <w:numId w:val="3"/>
        </w:numPr>
        <w:suppressAutoHyphens w:val="0"/>
        <w:autoSpaceDE w:val="0"/>
        <w:jc w:val="both"/>
        <w:rPr>
          <w:rFonts w:ascii="Calibri" w:hAnsi="Calibri" w:cs="Calibri"/>
          <w:sz w:val="24"/>
          <w:szCs w:val="24"/>
        </w:rPr>
      </w:pPr>
      <w:r w:rsidRPr="00E30842">
        <w:rPr>
          <w:rFonts w:ascii="Calibri" w:hAnsi="Calibri" w:cs="Calibri"/>
          <w:sz w:val="24"/>
          <w:szCs w:val="24"/>
        </w:rPr>
        <w:t>Good</w:t>
      </w:r>
      <w:r>
        <w:rPr>
          <w:rFonts w:ascii="Calibri" w:hAnsi="Calibri" w:cs="Calibri"/>
          <w:sz w:val="24"/>
          <w:szCs w:val="24"/>
        </w:rPr>
        <w:t xml:space="preserve"> experience in </w:t>
      </w:r>
      <w:r w:rsidRPr="00E30842">
        <w:rPr>
          <w:rFonts w:ascii="Calibri" w:hAnsi="Calibri" w:cs="Calibri"/>
          <w:b/>
          <w:sz w:val="24"/>
          <w:szCs w:val="24"/>
        </w:rPr>
        <w:t>Cross Browser Compatibility</w:t>
      </w:r>
      <w:r>
        <w:rPr>
          <w:rFonts w:ascii="Calibri" w:hAnsi="Calibri" w:cs="Calibri"/>
          <w:sz w:val="24"/>
          <w:szCs w:val="24"/>
        </w:rPr>
        <w:t>.</w:t>
      </w:r>
    </w:p>
    <w:p w:rsidR="00E22A66" w:rsidRDefault="00E22A66" w:rsidP="00E22A66">
      <w:pPr>
        <w:widowControl w:val="0"/>
        <w:numPr>
          <w:ilvl w:val="0"/>
          <w:numId w:val="3"/>
        </w:numPr>
        <w:suppressAutoHyphens w:val="0"/>
        <w:autoSpaceDE w:val="0"/>
        <w:jc w:val="both"/>
        <w:rPr>
          <w:rFonts w:ascii="Calibri" w:hAnsi="Calibri" w:cs="Calibri"/>
          <w:sz w:val="24"/>
          <w:szCs w:val="24"/>
        </w:rPr>
      </w:pPr>
      <w:r w:rsidRPr="00E22A66">
        <w:rPr>
          <w:rFonts w:ascii="Calibri" w:hAnsi="Calibri" w:cs="Calibri"/>
          <w:sz w:val="24"/>
          <w:szCs w:val="24"/>
        </w:rPr>
        <w:t>Good Experience in using Developer Toolbars  like Firebug, IE-Developer Toolbar and Chrome Toolbar</w:t>
      </w:r>
    </w:p>
    <w:p w:rsidR="00DA5E55" w:rsidRDefault="00DA5E55" w:rsidP="00DA5E55">
      <w:pPr>
        <w:widowControl w:val="0"/>
        <w:numPr>
          <w:ilvl w:val="0"/>
          <w:numId w:val="3"/>
        </w:numPr>
        <w:suppressAutoHyphens w:val="0"/>
        <w:autoSpaceDE w:val="0"/>
        <w:jc w:val="both"/>
        <w:rPr>
          <w:rFonts w:ascii="Calibri" w:hAnsi="Calibri" w:cs="Calibri"/>
          <w:sz w:val="24"/>
          <w:szCs w:val="24"/>
        </w:rPr>
      </w:pPr>
      <w:r>
        <w:rPr>
          <w:rFonts w:ascii="Calibri" w:hAnsi="Calibri" w:cs="Calibri"/>
          <w:sz w:val="24"/>
          <w:szCs w:val="24"/>
        </w:rPr>
        <w:t>Strong Knowledge on SASS and Personally worked on small POC.</w:t>
      </w:r>
    </w:p>
    <w:p w:rsidR="00DA5E55" w:rsidRDefault="00FE7CA5" w:rsidP="00DA5E55">
      <w:pPr>
        <w:widowControl w:val="0"/>
        <w:numPr>
          <w:ilvl w:val="0"/>
          <w:numId w:val="3"/>
        </w:numPr>
        <w:suppressAutoHyphens w:val="0"/>
        <w:autoSpaceDE w:val="0"/>
        <w:jc w:val="both"/>
        <w:rPr>
          <w:rFonts w:ascii="Calibri" w:hAnsi="Calibri" w:cs="Calibri"/>
          <w:sz w:val="24"/>
          <w:szCs w:val="24"/>
        </w:rPr>
      </w:pPr>
      <w:r>
        <w:rPr>
          <w:rFonts w:ascii="Calibri" w:hAnsi="Calibri" w:cs="Calibri"/>
          <w:sz w:val="24"/>
          <w:szCs w:val="24"/>
        </w:rPr>
        <w:t>Knowledge</w:t>
      </w:r>
      <w:r w:rsidR="0038559A">
        <w:rPr>
          <w:rFonts w:ascii="Calibri" w:hAnsi="Calibri" w:cs="Calibri"/>
          <w:sz w:val="24"/>
          <w:szCs w:val="24"/>
        </w:rPr>
        <w:t xml:space="preserve"> on Ionic.</w:t>
      </w:r>
    </w:p>
    <w:p w:rsidR="00DA5E55" w:rsidRPr="00E22A66" w:rsidRDefault="00DA5E55" w:rsidP="00DA5E55">
      <w:pPr>
        <w:widowControl w:val="0"/>
        <w:suppressAutoHyphens w:val="0"/>
        <w:autoSpaceDE w:val="0"/>
        <w:ind w:left="720"/>
        <w:jc w:val="both"/>
        <w:rPr>
          <w:rFonts w:ascii="Calibri" w:hAnsi="Calibri" w:cs="Calibri"/>
          <w:sz w:val="24"/>
          <w:szCs w:val="24"/>
        </w:rPr>
      </w:pPr>
    </w:p>
    <w:p w:rsidR="00E22A66" w:rsidRPr="00ED5BCE" w:rsidRDefault="00E22A66" w:rsidP="00E22A66">
      <w:pPr>
        <w:widowControl w:val="0"/>
        <w:suppressAutoHyphens w:val="0"/>
        <w:autoSpaceDE w:val="0"/>
        <w:ind w:left="720"/>
        <w:jc w:val="both"/>
        <w:rPr>
          <w:rFonts w:ascii="Calibri" w:hAnsi="Calibri" w:cs="Calibri"/>
          <w:sz w:val="24"/>
          <w:szCs w:val="24"/>
        </w:rPr>
      </w:pPr>
    </w:p>
    <w:p w:rsidR="00E22A66" w:rsidRDefault="00E22A66" w:rsidP="00E22A66">
      <w:pPr>
        <w:rPr>
          <w:rFonts w:ascii="Calibri" w:hAnsi="Calibri" w:cs="Calibri"/>
          <w:b/>
          <w:bCs/>
          <w:i/>
          <w:sz w:val="24"/>
          <w:szCs w:val="24"/>
        </w:rPr>
      </w:pPr>
      <w:r>
        <w:rPr>
          <w:rFonts w:ascii="Calibri" w:hAnsi="Calibri" w:cs="Calibri"/>
          <w:b/>
          <w:bCs/>
          <w:i/>
          <w:sz w:val="24"/>
          <w:szCs w:val="24"/>
        </w:rPr>
        <w:t>TECHNICAL SKILLS:</w:t>
      </w:r>
    </w:p>
    <w:p w:rsidR="00E22A66" w:rsidRDefault="00E22A66" w:rsidP="00E22A66">
      <w:pPr>
        <w:ind w:left="360"/>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p>
    <w:tbl>
      <w:tblPr>
        <w:tblW w:w="0" w:type="auto"/>
        <w:tblInd w:w="738" w:type="dxa"/>
        <w:tblLayout w:type="fixed"/>
        <w:tblLook w:val="0000" w:firstRow="0" w:lastRow="0" w:firstColumn="0" w:lastColumn="0" w:noHBand="0" w:noVBand="0"/>
      </w:tblPr>
      <w:tblGrid>
        <w:gridCol w:w="2307"/>
        <w:gridCol w:w="236"/>
        <w:gridCol w:w="4692"/>
      </w:tblGrid>
      <w:tr w:rsidR="00E22A66" w:rsidTr="00AB3DDE">
        <w:tc>
          <w:tcPr>
            <w:tcW w:w="2307"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Languages</w:t>
            </w:r>
          </w:p>
        </w:tc>
        <w:tc>
          <w:tcPr>
            <w:tcW w:w="236"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w:t>
            </w:r>
          </w:p>
        </w:tc>
        <w:tc>
          <w:tcPr>
            <w:tcW w:w="4692"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 xml:space="preserve">JavaScript and </w:t>
            </w:r>
            <w:proofErr w:type="spellStart"/>
            <w:r>
              <w:rPr>
                <w:rFonts w:ascii="Calibri" w:hAnsi="Calibri" w:cs="Calibri"/>
                <w:sz w:val="24"/>
                <w:szCs w:val="24"/>
              </w:rPr>
              <w:t>Angularjs</w:t>
            </w:r>
            <w:proofErr w:type="spellEnd"/>
            <w:r>
              <w:rPr>
                <w:rFonts w:ascii="Calibri" w:hAnsi="Calibri" w:cs="Calibri"/>
                <w:sz w:val="24"/>
                <w:szCs w:val="24"/>
              </w:rPr>
              <w:t>.</w:t>
            </w:r>
          </w:p>
        </w:tc>
      </w:tr>
      <w:tr w:rsidR="00E22A66" w:rsidTr="00AB3DDE">
        <w:tc>
          <w:tcPr>
            <w:tcW w:w="2307"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Client Side Libraries</w:t>
            </w:r>
          </w:p>
        </w:tc>
        <w:tc>
          <w:tcPr>
            <w:tcW w:w="236"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w:t>
            </w:r>
          </w:p>
        </w:tc>
        <w:tc>
          <w:tcPr>
            <w:tcW w:w="4692" w:type="dxa"/>
            <w:shd w:val="clear" w:color="auto" w:fill="auto"/>
          </w:tcPr>
          <w:p w:rsidR="00E22A66" w:rsidRDefault="00E22A66" w:rsidP="00AB3DDE">
            <w:pPr>
              <w:snapToGrid w:val="0"/>
              <w:jc w:val="both"/>
              <w:rPr>
                <w:rFonts w:ascii="Calibri" w:hAnsi="Calibri" w:cs="Calibri"/>
                <w:sz w:val="24"/>
                <w:szCs w:val="24"/>
              </w:rPr>
            </w:pPr>
            <w:proofErr w:type="spellStart"/>
            <w:r>
              <w:rPr>
                <w:rFonts w:ascii="Calibri" w:hAnsi="Calibri" w:cs="Calibri"/>
                <w:sz w:val="24"/>
                <w:szCs w:val="24"/>
              </w:rPr>
              <w:t>JQuery</w:t>
            </w:r>
            <w:proofErr w:type="spellEnd"/>
            <w:r>
              <w:rPr>
                <w:rFonts w:ascii="Calibri" w:hAnsi="Calibri" w:cs="Calibri"/>
                <w:sz w:val="24"/>
                <w:szCs w:val="24"/>
              </w:rPr>
              <w:t>.</w:t>
            </w:r>
          </w:p>
        </w:tc>
      </w:tr>
      <w:tr w:rsidR="00E22A66" w:rsidTr="00AB3DDE">
        <w:tc>
          <w:tcPr>
            <w:tcW w:w="2307" w:type="dxa"/>
            <w:shd w:val="clear" w:color="auto" w:fill="auto"/>
          </w:tcPr>
          <w:p w:rsidR="00E22A66" w:rsidRDefault="00E22A66" w:rsidP="00AB3DDE">
            <w:pPr>
              <w:snapToGrid w:val="0"/>
              <w:rPr>
                <w:rFonts w:ascii="Calibri" w:hAnsi="Calibri" w:cs="Calibri"/>
                <w:sz w:val="24"/>
                <w:szCs w:val="24"/>
              </w:rPr>
            </w:pPr>
            <w:r>
              <w:rPr>
                <w:rFonts w:ascii="Calibri" w:hAnsi="Calibri" w:cs="Calibri"/>
                <w:sz w:val="24"/>
                <w:szCs w:val="24"/>
              </w:rPr>
              <w:t>Markup Languages</w:t>
            </w:r>
          </w:p>
        </w:tc>
        <w:tc>
          <w:tcPr>
            <w:tcW w:w="236"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w:t>
            </w:r>
          </w:p>
        </w:tc>
        <w:tc>
          <w:tcPr>
            <w:tcW w:w="4692"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HTML5, HTML, CSS3 and bootstrap.</w:t>
            </w:r>
          </w:p>
        </w:tc>
      </w:tr>
      <w:tr w:rsidR="00E22A66" w:rsidTr="00AB3DDE">
        <w:tc>
          <w:tcPr>
            <w:tcW w:w="2307"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Coding Editors</w:t>
            </w:r>
          </w:p>
        </w:tc>
        <w:tc>
          <w:tcPr>
            <w:tcW w:w="236"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w:t>
            </w:r>
          </w:p>
        </w:tc>
        <w:tc>
          <w:tcPr>
            <w:tcW w:w="4692" w:type="dxa"/>
            <w:shd w:val="clear" w:color="auto" w:fill="auto"/>
          </w:tcPr>
          <w:p w:rsidR="00E22A66" w:rsidRDefault="00665FC9" w:rsidP="00AB3DDE">
            <w:pPr>
              <w:snapToGrid w:val="0"/>
              <w:jc w:val="both"/>
              <w:rPr>
                <w:rFonts w:ascii="Calibri" w:hAnsi="Calibri" w:cs="Calibri"/>
                <w:sz w:val="24"/>
                <w:szCs w:val="24"/>
              </w:rPr>
            </w:pPr>
            <w:r>
              <w:rPr>
                <w:rFonts w:ascii="Calibri" w:hAnsi="Calibri" w:cs="Calibri"/>
                <w:sz w:val="24"/>
                <w:szCs w:val="24"/>
              </w:rPr>
              <w:t xml:space="preserve">Edit Plus, </w:t>
            </w:r>
            <w:r w:rsidR="00E22A66">
              <w:rPr>
                <w:rFonts w:ascii="Calibri" w:hAnsi="Calibri" w:cs="Calibri"/>
                <w:sz w:val="24"/>
                <w:szCs w:val="24"/>
              </w:rPr>
              <w:t>sublime Text</w:t>
            </w:r>
            <w:r>
              <w:rPr>
                <w:rFonts w:ascii="Calibri" w:hAnsi="Calibri" w:cs="Calibri"/>
                <w:sz w:val="24"/>
                <w:szCs w:val="24"/>
              </w:rPr>
              <w:t xml:space="preserve">, Brackets </w:t>
            </w:r>
            <w:r w:rsidR="00E22A66">
              <w:rPr>
                <w:rFonts w:ascii="Calibri" w:hAnsi="Calibri" w:cs="Calibri"/>
                <w:sz w:val="24"/>
                <w:szCs w:val="24"/>
              </w:rPr>
              <w:t>and notepad++.</w:t>
            </w:r>
          </w:p>
        </w:tc>
      </w:tr>
      <w:tr w:rsidR="00E22A66" w:rsidTr="00AB3DDE">
        <w:tc>
          <w:tcPr>
            <w:tcW w:w="2307"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Operating Systems</w:t>
            </w:r>
          </w:p>
        </w:tc>
        <w:tc>
          <w:tcPr>
            <w:tcW w:w="236" w:type="dxa"/>
            <w:shd w:val="clear" w:color="auto" w:fill="auto"/>
          </w:tcPr>
          <w:p w:rsidR="00E22A66" w:rsidRDefault="00E22A66" w:rsidP="00AB3DDE">
            <w:pPr>
              <w:snapToGrid w:val="0"/>
              <w:jc w:val="both"/>
              <w:rPr>
                <w:rFonts w:ascii="Calibri" w:hAnsi="Calibri" w:cs="Calibri"/>
                <w:sz w:val="24"/>
                <w:szCs w:val="24"/>
              </w:rPr>
            </w:pPr>
            <w:r>
              <w:rPr>
                <w:rFonts w:ascii="Calibri" w:hAnsi="Calibri" w:cs="Calibri"/>
                <w:sz w:val="24"/>
                <w:szCs w:val="24"/>
              </w:rPr>
              <w:t>:</w:t>
            </w:r>
          </w:p>
        </w:tc>
        <w:tc>
          <w:tcPr>
            <w:tcW w:w="4692" w:type="dxa"/>
            <w:shd w:val="clear" w:color="auto" w:fill="auto"/>
          </w:tcPr>
          <w:p w:rsidR="00E22A66" w:rsidRDefault="00E22A66" w:rsidP="00AB3DDE">
            <w:pPr>
              <w:snapToGrid w:val="0"/>
              <w:rPr>
                <w:rFonts w:ascii="Calibri" w:hAnsi="Calibri" w:cs="Calibri"/>
                <w:color w:val="000000"/>
                <w:sz w:val="24"/>
                <w:szCs w:val="24"/>
              </w:rPr>
            </w:pPr>
            <w:r>
              <w:rPr>
                <w:rFonts w:ascii="Calibri" w:hAnsi="Calibri" w:cs="Calibri"/>
                <w:color w:val="000000"/>
                <w:sz w:val="24"/>
                <w:szCs w:val="24"/>
              </w:rPr>
              <w:t>Windows family.</w:t>
            </w:r>
          </w:p>
        </w:tc>
      </w:tr>
    </w:tbl>
    <w:p w:rsidR="005C63FB" w:rsidRDefault="005C63FB" w:rsidP="00E22A66">
      <w:pPr>
        <w:pStyle w:val="Heading1"/>
        <w:spacing w:before="240" w:after="120"/>
        <w:ind w:left="360"/>
        <w:rPr>
          <w:rFonts w:ascii="Calibri" w:hAnsi="Calibri" w:cs="Calibri"/>
          <w:i/>
          <w:szCs w:val="24"/>
        </w:rPr>
      </w:pPr>
    </w:p>
    <w:p w:rsidR="00E22A66" w:rsidRDefault="005C63FB" w:rsidP="00E22A66">
      <w:pPr>
        <w:pStyle w:val="Heading1"/>
        <w:spacing w:before="240" w:after="120"/>
        <w:ind w:left="360"/>
        <w:rPr>
          <w:rFonts w:ascii="Calibri" w:hAnsi="Calibri" w:cs="Calibri"/>
          <w:i/>
          <w:szCs w:val="24"/>
        </w:rPr>
      </w:pPr>
      <w:r>
        <w:rPr>
          <w:rFonts w:ascii="Calibri" w:hAnsi="Calibri" w:cs="Calibri"/>
          <w:i/>
          <w:szCs w:val="24"/>
        </w:rPr>
        <w:t xml:space="preserve">EDUCATIONAL </w:t>
      </w:r>
      <w:r w:rsidR="00581C1A">
        <w:rPr>
          <w:rFonts w:ascii="Calibri" w:hAnsi="Calibri" w:cs="Calibri"/>
          <w:i/>
          <w:szCs w:val="24"/>
        </w:rPr>
        <w:t>DETAIL</w:t>
      </w:r>
      <w:r>
        <w:rPr>
          <w:rFonts w:ascii="Calibri" w:hAnsi="Calibri" w:cs="Calibri"/>
          <w:i/>
          <w:szCs w:val="24"/>
        </w:rPr>
        <w:t>:-</w:t>
      </w:r>
    </w:p>
    <w:p w:rsidR="00E22A66" w:rsidRDefault="00E22A66" w:rsidP="00E22A66">
      <w:pPr>
        <w:widowControl w:val="0"/>
        <w:numPr>
          <w:ilvl w:val="0"/>
          <w:numId w:val="4"/>
        </w:numPr>
        <w:suppressAutoHyphens w:val="0"/>
        <w:autoSpaceDE w:val="0"/>
        <w:jc w:val="both"/>
        <w:rPr>
          <w:rFonts w:ascii="Calibri" w:hAnsi="Calibri" w:cs="Calibri"/>
          <w:sz w:val="24"/>
          <w:szCs w:val="24"/>
        </w:rPr>
      </w:pPr>
      <w:proofErr w:type="spellStart"/>
      <w:r w:rsidRPr="001E6D5D">
        <w:rPr>
          <w:rFonts w:ascii="Verdana" w:hAnsi="Verdana"/>
          <w:b/>
        </w:rPr>
        <w:t>B</w:t>
      </w:r>
      <w:r>
        <w:rPr>
          <w:rFonts w:ascii="Verdana" w:hAnsi="Verdana"/>
          <w:b/>
        </w:rPr>
        <w:t>tech</w:t>
      </w:r>
      <w:proofErr w:type="spellEnd"/>
      <w:r>
        <w:rPr>
          <w:rFonts w:ascii="Verdana" w:hAnsi="Verdana"/>
          <w:b/>
        </w:rPr>
        <w:t>(ECE)</w:t>
      </w:r>
      <w:r>
        <w:rPr>
          <w:rFonts w:ascii="Verdana" w:hAnsi="Verdana"/>
        </w:rPr>
        <w:t xml:space="preserve"> </w:t>
      </w:r>
      <w:r w:rsidRPr="001E6D5D">
        <w:rPr>
          <w:rFonts w:ascii="Verdana" w:hAnsi="Verdana" w:cs="Verdana"/>
        </w:rPr>
        <w:t xml:space="preserve">from </w:t>
      </w:r>
      <w:proofErr w:type="spellStart"/>
      <w:r>
        <w:rPr>
          <w:rFonts w:ascii="Verdana" w:hAnsi="Verdana"/>
          <w:b/>
        </w:rPr>
        <w:t>Avanthi</w:t>
      </w:r>
      <w:proofErr w:type="spellEnd"/>
      <w:r>
        <w:rPr>
          <w:rFonts w:ascii="Verdana" w:hAnsi="Verdana"/>
          <w:b/>
        </w:rPr>
        <w:t xml:space="preserve"> Institute Of </w:t>
      </w:r>
      <w:proofErr w:type="spellStart"/>
      <w:r>
        <w:rPr>
          <w:rFonts w:ascii="Verdana" w:hAnsi="Verdana"/>
          <w:b/>
        </w:rPr>
        <w:t>Engg</w:t>
      </w:r>
      <w:proofErr w:type="spellEnd"/>
      <w:r>
        <w:rPr>
          <w:rFonts w:ascii="Verdana" w:hAnsi="Verdana"/>
          <w:b/>
        </w:rPr>
        <w:t xml:space="preserve"> &amp; Tech,</w:t>
      </w:r>
      <w:r w:rsidRPr="001E6D5D">
        <w:rPr>
          <w:rFonts w:ascii="Verdana" w:hAnsi="Verdana"/>
          <w:b/>
        </w:rPr>
        <w:t xml:space="preserve"> </w:t>
      </w:r>
      <w:r>
        <w:rPr>
          <w:rFonts w:ascii="Verdana" w:hAnsi="Verdana"/>
          <w:b/>
        </w:rPr>
        <w:t>Visakhapatnam</w:t>
      </w:r>
      <w:r w:rsidRPr="001E6D5D">
        <w:rPr>
          <w:rFonts w:ascii="Verdana" w:hAnsi="Verdana" w:cs="Verdana"/>
        </w:rPr>
        <w:t xml:space="preserve"> </w:t>
      </w:r>
      <w:r>
        <w:rPr>
          <w:rFonts w:ascii="Calibri" w:hAnsi="Calibri" w:cs="Calibri"/>
          <w:sz w:val="24"/>
          <w:szCs w:val="24"/>
        </w:rPr>
        <w:t>in 2013 with 69.29%</w:t>
      </w:r>
    </w:p>
    <w:p w:rsidR="00E22A66" w:rsidRDefault="00E22A66" w:rsidP="00E22A66">
      <w:pPr>
        <w:widowControl w:val="0"/>
        <w:numPr>
          <w:ilvl w:val="0"/>
          <w:numId w:val="4"/>
        </w:numPr>
        <w:suppressAutoHyphens w:val="0"/>
        <w:autoSpaceDE w:val="0"/>
        <w:jc w:val="both"/>
        <w:rPr>
          <w:rFonts w:ascii="Calibri" w:hAnsi="Calibri" w:cs="Calibri"/>
          <w:sz w:val="24"/>
          <w:szCs w:val="24"/>
        </w:rPr>
      </w:pPr>
      <w:r>
        <w:rPr>
          <w:rFonts w:ascii="Verdana" w:hAnsi="Verdana" w:cs="Verdana"/>
          <w:b/>
          <w:bCs/>
        </w:rPr>
        <w:t>Diploma</w:t>
      </w:r>
      <w:r>
        <w:rPr>
          <w:rFonts w:ascii="Calibri" w:hAnsi="Calibri" w:cs="Calibri"/>
          <w:sz w:val="24"/>
          <w:szCs w:val="24"/>
        </w:rPr>
        <w:t xml:space="preserve"> (ECE) from </w:t>
      </w:r>
      <w:proofErr w:type="spellStart"/>
      <w:r>
        <w:rPr>
          <w:rFonts w:ascii="Verdana" w:hAnsi="Verdana"/>
          <w:b/>
          <w:color w:val="000000"/>
        </w:rPr>
        <w:t>Bapatla</w:t>
      </w:r>
      <w:proofErr w:type="spellEnd"/>
      <w:r>
        <w:rPr>
          <w:rFonts w:ascii="Verdana" w:hAnsi="Verdana"/>
          <w:b/>
          <w:color w:val="000000"/>
        </w:rPr>
        <w:t xml:space="preserve"> polytechnic</w:t>
      </w:r>
      <w:r w:rsidRPr="001E6D5D">
        <w:rPr>
          <w:rFonts w:ascii="Verdana" w:hAnsi="Verdana"/>
          <w:b/>
          <w:color w:val="000000"/>
        </w:rPr>
        <w:t xml:space="preserve"> college</w:t>
      </w:r>
      <w:r>
        <w:rPr>
          <w:rFonts w:ascii="Verdana" w:hAnsi="Verdana"/>
          <w:b/>
          <w:color w:val="000000"/>
        </w:rPr>
        <w:t xml:space="preserve">, </w:t>
      </w:r>
      <w:proofErr w:type="spellStart"/>
      <w:r>
        <w:rPr>
          <w:rFonts w:ascii="Verdana" w:hAnsi="Verdana"/>
          <w:b/>
          <w:color w:val="000000"/>
        </w:rPr>
        <w:t>Bapatla</w:t>
      </w:r>
      <w:proofErr w:type="spellEnd"/>
      <w:r>
        <w:rPr>
          <w:rFonts w:ascii="Verdana" w:hAnsi="Verdana"/>
          <w:b/>
          <w:color w:val="000000"/>
        </w:rPr>
        <w:t xml:space="preserve"> </w:t>
      </w:r>
      <w:r>
        <w:rPr>
          <w:rFonts w:ascii="Calibri" w:hAnsi="Calibri" w:cs="Calibri"/>
          <w:sz w:val="24"/>
          <w:szCs w:val="24"/>
        </w:rPr>
        <w:t>in Mar 2010 with 84.32%</w:t>
      </w:r>
    </w:p>
    <w:p w:rsidR="00E22A66" w:rsidRPr="00B42FF9" w:rsidRDefault="00E22A66" w:rsidP="00E22A66">
      <w:pPr>
        <w:widowControl w:val="0"/>
        <w:numPr>
          <w:ilvl w:val="0"/>
          <w:numId w:val="4"/>
        </w:numPr>
        <w:suppressAutoHyphens w:val="0"/>
        <w:autoSpaceDE w:val="0"/>
        <w:jc w:val="both"/>
        <w:rPr>
          <w:rFonts w:ascii="Calibri" w:hAnsi="Calibri" w:cs="Calibri"/>
          <w:sz w:val="24"/>
          <w:szCs w:val="24"/>
        </w:rPr>
      </w:pPr>
      <w:r w:rsidRPr="00B42FF9">
        <w:rPr>
          <w:rFonts w:ascii="Calibri" w:hAnsi="Calibri" w:cs="Calibri"/>
          <w:b/>
          <w:sz w:val="24"/>
          <w:szCs w:val="24"/>
        </w:rPr>
        <w:t>SSC</w:t>
      </w:r>
      <w:r w:rsidRPr="00B42FF9">
        <w:rPr>
          <w:rFonts w:ascii="Calibri" w:hAnsi="Calibri" w:cs="Calibri"/>
          <w:sz w:val="24"/>
          <w:szCs w:val="24"/>
        </w:rPr>
        <w:t xml:space="preserve"> from </w:t>
      </w:r>
      <w:r w:rsidRPr="00B42FF9">
        <w:rPr>
          <w:rFonts w:ascii="Verdana" w:hAnsi="Verdana"/>
          <w:b/>
          <w:color w:val="000000"/>
        </w:rPr>
        <w:t>ZP High school</w:t>
      </w:r>
      <w:r w:rsidRPr="00B42FF9">
        <w:rPr>
          <w:rFonts w:ascii="Calibri" w:hAnsi="Calibri" w:cs="Calibri"/>
          <w:sz w:val="24"/>
          <w:szCs w:val="24"/>
        </w:rPr>
        <w:t xml:space="preserve">, </w:t>
      </w:r>
      <w:proofErr w:type="spellStart"/>
      <w:r w:rsidRPr="00B42FF9">
        <w:rPr>
          <w:rFonts w:ascii="Verdana" w:hAnsi="Verdana"/>
          <w:b/>
          <w:color w:val="000000"/>
        </w:rPr>
        <w:t>Ramapuram</w:t>
      </w:r>
      <w:proofErr w:type="spellEnd"/>
      <w:r w:rsidRPr="00B42FF9">
        <w:rPr>
          <w:rFonts w:ascii="Verdana" w:hAnsi="Verdana" w:cs="Verdana"/>
        </w:rPr>
        <w:t xml:space="preserve"> </w:t>
      </w:r>
      <w:r w:rsidRPr="00B42FF9">
        <w:rPr>
          <w:rFonts w:ascii="Calibri" w:hAnsi="Calibri" w:cs="Calibri"/>
          <w:sz w:val="24"/>
          <w:szCs w:val="24"/>
        </w:rPr>
        <w:t>in Mar 2007 with 85.33%.</w:t>
      </w:r>
    </w:p>
    <w:p w:rsidR="00E22A66" w:rsidRDefault="00E22A66" w:rsidP="00E22A66">
      <w:pPr>
        <w:pStyle w:val="BodyText3"/>
        <w:rPr>
          <w:rFonts w:ascii="Calibri" w:hAnsi="Calibri" w:cs="Calibri"/>
          <w:bCs w:val="0"/>
          <w:i/>
          <w:sz w:val="24"/>
          <w:szCs w:val="24"/>
          <w:lang w:val="en-AU"/>
        </w:rPr>
      </w:pPr>
    </w:p>
    <w:p w:rsidR="005C63FB" w:rsidRDefault="005C63FB" w:rsidP="00E22A66">
      <w:pPr>
        <w:pStyle w:val="BodyText3"/>
        <w:rPr>
          <w:rFonts w:ascii="Calibri" w:hAnsi="Calibri" w:cs="Calibri"/>
          <w:bCs w:val="0"/>
          <w:i/>
          <w:sz w:val="24"/>
          <w:szCs w:val="24"/>
          <w:lang w:val="en-AU"/>
        </w:rPr>
      </w:pPr>
    </w:p>
    <w:p w:rsidR="00E22A66" w:rsidRDefault="00E22A66" w:rsidP="00E22A66">
      <w:pPr>
        <w:pStyle w:val="BodyText3"/>
        <w:rPr>
          <w:rFonts w:ascii="Calibri" w:hAnsi="Calibri" w:cs="Calibri"/>
          <w:bCs w:val="0"/>
          <w:i/>
          <w:sz w:val="24"/>
          <w:szCs w:val="24"/>
          <w:lang w:val="en-AU"/>
        </w:rPr>
      </w:pPr>
      <w:r>
        <w:rPr>
          <w:rFonts w:ascii="Calibri" w:hAnsi="Calibri" w:cs="Calibri"/>
          <w:bCs w:val="0"/>
          <w:i/>
          <w:sz w:val="24"/>
          <w:szCs w:val="24"/>
          <w:lang w:val="en-AU"/>
        </w:rPr>
        <w:t>PROJECT DETAILS</w:t>
      </w:r>
      <w:r w:rsidR="005C63FB">
        <w:rPr>
          <w:rFonts w:ascii="Calibri" w:hAnsi="Calibri" w:cs="Calibri"/>
          <w:bCs w:val="0"/>
          <w:i/>
          <w:sz w:val="24"/>
          <w:szCs w:val="24"/>
          <w:lang w:val="en-AU"/>
        </w:rPr>
        <w:t>:</w:t>
      </w:r>
    </w:p>
    <w:p w:rsidR="00F33CED" w:rsidRDefault="00F33CED" w:rsidP="00E22A66">
      <w:pPr>
        <w:pStyle w:val="BodyText3"/>
        <w:rPr>
          <w:rFonts w:ascii="Calibri" w:hAnsi="Calibri" w:cs="Calibri"/>
          <w:bCs w:val="0"/>
          <w:i/>
          <w:sz w:val="24"/>
          <w:szCs w:val="24"/>
          <w:lang w:val="en-AU"/>
        </w:rPr>
      </w:pPr>
    </w:p>
    <w:p w:rsidR="00BE02D4" w:rsidRDefault="00BE02D4" w:rsidP="00BE02D4">
      <w:pPr>
        <w:pStyle w:val="BodyText3"/>
        <w:rPr>
          <w:rFonts w:ascii="Calibri" w:hAnsi="Calibri" w:cs="Calibri"/>
          <w:bCs w:val="0"/>
          <w:sz w:val="24"/>
          <w:szCs w:val="24"/>
          <w:lang w:val="en-AU"/>
        </w:rPr>
      </w:pPr>
      <w:r>
        <w:rPr>
          <w:rFonts w:ascii="Calibri" w:hAnsi="Calibri" w:cs="Calibri"/>
          <w:bCs w:val="0"/>
          <w:i/>
          <w:sz w:val="24"/>
          <w:szCs w:val="24"/>
          <w:lang w:val="en-AU"/>
        </w:rPr>
        <w:t>Project# 1</w:t>
      </w:r>
      <w:r>
        <w:rPr>
          <w:rFonts w:ascii="Calibri" w:hAnsi="Calibri" w:cs="Calibri"/>
          <w:bCs w:val="0"/>
          <w:sz w:val="24"/>
          <w:szCs w:val="24"/>
          <w:lang w:val="en-AU"/>
        </w:rPr>
        <w:t xml:space="preserve">: </w:t>
      </w:r>
      <w:r w:rsidR="00285FB3">
        <w:rPr>
          <w:rFonts w:ascii="Calibri" w:hAnsi="Calibri" w:cs="Calibri"/>
          <w:bCs w:val="0"/>
          <w:sz w:val="24"/>
          <w:szCs w:val="24"/>
          <w:lang w:val="en-AU"/>
        </w:rPr>
        <w:t>Cognizant ESA R</w:t>
      </w:r>
      <w:r>
        <w:rPr>
          <w:rFonts w:ascii="Calibri" w:hAnsi="Calibri" w:cs="Calibri"/>
          <w:bCs w:val="0"/>
          <w:sz w:val="24"/>
          <w:szCs w:val="24"/>
          <w:lang w:val="en-AU"/>
        </w:rPr>
        <w:t>edesign (</w:t>
      </w:r>
      <w:hyperlink r:id="rId6" w:history="1">
        <w:r w:rsidR="00BD29A6" w:rsidRPr="00B24739">
          <w:rPr>
            <w:rStyle w:val="Hyperlink"/>
            <w:rFonts w:ascii="Calibri" w:hAnsi="Calibri" w:cs="Calibri"/>
            <w:bCs w:val="0"/>
            <w:sz w:val="24"/>
            <w:szCs w:val="24"/>
            <w:lang w:val="en-AU"/>
          </w:rPr>
          <w:t>https://onecognizant.cognizant.com/</w:t>
        </w:r>
      </w:hyperlink>
      <w:r>
        <w:rPr>
          <w:rFonts w:ascii="Calibri" w:hAnsi="Calibri" w:cs="Calibri"/>
          <w:bCs w:val="0"/>
          <w:sz w:val="24"/>
          <w:szCs w:val="24"/>
          <w:lang w:val="en-AU"/>
        </w:rPr>
        <w:t>)</w:t>
      </w:r>
    </w:p>
    <w:p w:rsidR="00BD29A6" w:rsidRDefault="00BD29A6" w:rsidP="00BE02D4">
      <w:pPr>
        <w:pStyle w:val="BodyText3"/>
        <w:rPr>
          <w:rFonts w:ascii="Calibri" w:hAnsi="Calibri" w:cs="Calibri"/>
          <w:bCs w:val="0"/>
          <w:sz w:val="24"/>
          <w:szCs w:val="24"/>
          <w:lang w:val="en-AU"/>
        </w:rPr>
      </w:pPr>
    </w:p>
    <w:tbl>
      <w:tblPr>
        <w:tblW w:w="9000" w:type="dxa"/>
        <w:tblInd w:w="828" w:type="dxa"/>
        <w:tblLayout w:type="fixed"/>
        <w:tblLook w:val="0000" w:firstRow="0" w:lastRow="0" w:firstColumn="0" w:lastColumn="0" w:noHBand="0" w:noVBand="0"/>
      </w:tblPr>
      <w:tblGrid>
        <w:gridCol w:w="1496"/>
        <w:gridCol w:w="281"/>
        <w:gridCol w:w="7223"/>
      </w:tblGrid>
      <w:tr w:rsidR="00BE02D4" w:rsidTr="00BE4C1B">
        <w:trPr>
          <w:trHeight w:val="378"/>
        </w:trPr>
        <w:tc>
          <w:tcPr>
            <w:tcW w:w="1496" w:type="dxa"/>
            <w:shd w:val="clear" w:color="auto" w:fill="auto"/>
          </w:tcPr>
          <w:p w:rsidR="00BE02D4" w:rsidRDefault="00BE02D4"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BE02D4" w:rsidRDefault="00BE02D4"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BE02D4" w:rsidRDefault="00BE02D4"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Front End Developer</w:t>
            </w:r>
          </w:p>
        </w:tc>
      </w:tr>
      <w:tr w:rsidR="00BE02D4" w:rsidTr="00BE4C1B">
        <w:tc>
          <w:tcPr>
            <w:tcW w:w="1496" w:type="dxa"/>
            <w:shd w:val="clear" w:color="auto" w:fill="auto"/>
          </w:tcPr>
          <w:p w:rsidR="00BE02D4" w:rsidRDefault="00BE02D4" w:rsidP="00BE4C1B">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BE02D4" w:rsidRDefault="00BE02D4"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BE02D4" w:rsidRDefault="00BE02D4" w:rsidP="00BE4C1B">
            <w:pPr>
              <w:snapToGrid w:val="0"/>
              <w:rPr>
                <w:rFonts w:ascii="Calibri" w:hAnsi="Calibri" w:cs="Calibri"/>
                <w:sz w:val="24"/>
                <w:szCs w:val="24"/>
                <w:lang w:val="fr-FR"/>
              </w:rPr>
            </w:pPr>
            <w:r>
              <w:rPr>
                <w:rFonts w:ascii="Calibri" w:hAnsi="Calibri" w:cs="Calibri"/>
                <w:sz w:val="24"/>
                <w:szCs w:val="24"/>
                <w:lang w:val="fr-FR"/>
              </w:rPr>
              <w:t xml:space="preserve"> HTML 5,</w:t>
            </w:r>
            <w:r>
              <w:rPr>
                <w:rFonts w:ascii="Calibri" w:hAnsi="Calibri" w:cs="Calibri"/>
                <w:sz w:val="24"/>
                <w:szCs w:val="24"/>
              </w:rPr>
              <w:t xml:space="preserve"> CSS3, Bootstrap,  JavaScript</w:t>
            </w:r>
            <w:r>
              <w:rPr>
                <w:rFonts w:ascii="Calibri" w:hAnsi="Calibri" w:cs="Calibri"/>
                <w:sz w:val="24"/>
                <w:szCs w:val="24"/>
                <w:lang w:val="fr-FR"/>
              </w:rPr>
              <w:t xml:space="preserve">  and </w:t>
            </w:r>
            <w:proofErr w:type="spellStart"/>
            <w:r>
              <w:rPr>
                <w:rFonts w:ascii="Calibri" w:hAnsi="Calibri" w:cs="Calibri"/>
                <w:sz w:val="24"/>
                <w:szCs w:val="24"/>
                <w:lang w:val="fr-FR"/>
              </w:rPr>
              <w:t>Jquery</w:t>
            </w:r>
            <w:proofErr w:type="spellEnd"/>
          </w:p>
        </w:tc>
      </w:tr>
      <w:tr w:rsidR="00BE02D4" w:rsidTr="00BE4C1B">
        <w:tc>
          <w:tcPr>
            <w:tcW w:w="1496" w:type="dxa"/>
            <w:shd w:val="clear" w:color="auto" w:fill="auto"/>
          </w:tcPr>
          <w:p w:rsidR="00BE02D4" w:rsidRDefault="00BE02D4" w:rsidP="00BE4C1B">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BE02D4" w:rsidRDefault="00BE02D4"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BE02D4" w:rsidRDefault="00BE02D4" w:rsidP="00D50CB0">
            <w:pPr>
              <w:snapToGrid w:val="0"/>
              <w:rPr>
                <w:rFonts w:ascii="Calibri" w:hAnsi="Calibri" w:cs="Calibri"/>
                <w:sz w:val="24"/>
                <w:szCs w:val="24"/>
                <w:lang w:val="fr-FR"/>
              </w:rPr>
            </w:pPr>
            <w:r w:rsidRPr="007772EE">
              <w:rPr>
                <w:rFonts w:ascii="Calibri" w:hAnsi="Calibri" w:cs="Calibri"/>
                <w:bCs/>
                <w:sz w:val="24"/>
                <w:szCs w:val="24"/>
              </w:rPr>
              <w:t>Since</w:t>
            </w:r>
            <w:r>
              <w:rPr>
                <w:rFonts w:ascii="Calibri" w:hAnsi="Calibri" w:cs="Calibri"/>
                <w:bCs/>
                <w:sz w:val="24"/>
                <w:szCs w:val="24"/>
              </w:rPr>
              <w:t xml:space="preserve"> </w:t>
            </w:r>
            <w:r w:rsidRPr="007772EE">
              <w:rPr>
                <w:rFonts w:ascii="Calibri" w:hAnsi="Calibri" w:cs="Calibri"/>
                <w:bCs/>
                <w:sz w:val="24"/>
                <w:szCs w:val="24"/>
              </w:rPr>
              <w:t xml:space="preserve"> </w:t>
            </w:r>
            <w:r w:rsidR="00D50CB0">
              <w:rPr>
                <w:rFonts w:ascii="Calibri" w:hAnsi="Calibri" w:cs="Calibri"/>
                <w:sz w:val="24"/>
                <w:szCs w:val="24"/>
                <w:lang w:val="fr-FR"/>
              </w:rPr>
              <w:t>Jan 2017</w:t>
            </w:r>
          </w:p>
        </w:tc>
      </w:tr>
    </w:tbl>
    <w:p w:rsidR="00BE02D4" w:rsidRDefault="00BE02D4" w:rsidP="00BE02D4">
      <w:pPr>
        <w:rPr>
          <w:rFonts w:ascii="Calibri" w:hAnsi="Calibri" w:cs="Calibri"/>
          <w:b/>
          <w:i/>
          <w:sz w:val="24"/>
          <w:szCs w:val="24"/>
          <w:lang w:val="fr-FR"/>
        </w:rPr>
      </w:pPr>
    </w:p>
    <w:p w:rsidR="00BE02D4" w:rsidRDefault="00BE02D4" w:rsidP="00BE02D4">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5C63FB" w:rsidRDefault="005C63FB" w:rsidP="00BE02D4">
      <w:pPr>
        <w:rPr>
          <w:rFonts w:ascii="Calibri" w:hAnsi="Calibri" w:cs="Calibri"/>
          <w:bCs/>
          <w:sz w:val="24"/>
          <w:szCs w:val="24"/>
          <w:lang w:val="en-AU"/>
        </w:rPr>
      </w:pPr>
    </w:p>
    <w:p w:rsidR="00BE02D4" w:rsidRDefault="00BE02D4" w:rsidP="00BE02D4">
      <w:pPr>
        <w:rPr>
          <w:rFonts w:ascii="Calibri" w:hAnsi="Calibri" w:cs="Calibri"/>
          <w:bCs/>
          <w:sz w:val="24"/>
          <w:szCs w:val="24"/>
          <w:lang w:val="en-AU"/>
        </w:rPr>
      </w:pPr>
      <w:r>
        <w:rPr>
          <w:rFonts w:ascii="Calibri" w:hAnsi="Calibri" w:cs="Calibri"/>
          <w:bCs/>
          <w:sz w:val="24"/>
          <w:szCs w:val="24"/>
          <w:lang w:val="en-AU"/>
        </w:rPr>
        <w:tab/>
      </w:r>
      <w:r w:rsidR="00285FB3">
        <w:rPr>
          <w:rFonts w:ascii="Calibri" w:hAnsi="Calibri" w:cs="Calibri"/>
          <w:bCs/>
          <w:sz w:val="24"/>
          <w:szCs w:val="24"/>
          <w:lang w:val="en-AU"/>
        </w:rPr>
        <w:t xml:space="preserve">This project related to </w:t>
      </w:r>
      <w:proofErr w:type="gramStart"/>
      <w:r w:rsidR="00285FB3">
        <w:rPr>
          <w:rFonts w:ascii="Calibri" w:hAnsi="Calibri" w:cs="Calibri"/>
          <w:bCs/>
          <w:sz w:val="24"/>
          <w:szCs w:val="24"/>
          <w:lang w:val="en-AU"/>
        </w:rPr>
        <w:t>cognizant</w:t>
      </w:r>
      <w:proofErr w:type="gramEnd"/>
      <w:r w:rsidR="00285FB3">
        <w:rPr>
          <w:rFonts w:ascii="Calibri" w:hAnsi="Calibri" w:cs="Calibri"/>
          <w:bCs/>
          <w:sz w:val="24"/>
          <w:szCs w:val="24"/>
          <w:lang w:val="en-AU"/>
        </w:rPr>
        <w:t xml:space="preserve"> </w:t>
      </w:r>
      <w:r w:rsidR="00BD29A6">
        <w:rPr>
          <w:rFonts w:ascii="Calibri" w:hAnsi="Calibri" w:cs="Calibri"/>
          <w:bCs/>
          <w:sz w:val="24"/>
          <w:szCs w:val="24"/>
          <w:lang w:val="en-AU"/>
        </w:rPr>
        <w:t xml:space="preserve">company, </w:t>
      </w:r>
      <w:r w:rsidR="0068044F">
        <w:rPr>
          <w:rFonts w:ascii="Calibri" w:hAnsi="Calibri" w:cs="Calibri"/>
          <w:bCs/>
          <w:sz w:val="24"/>
          <w:szCs w:val="24"/>
          <w:lang w:val="en-AU"/>
        </w:rPr>
        <w:t xml:space="preserve">offering </w:t>
      </w:r>
      <w:r w:rsidR="00285FB3">
        <w:rPr>
          <w:rFonts w:ascii="Calibri" w:hAnsi="Calibri" w:cs="Calibri"/>
          <w:bCs/>
          <w:sz w:val="24"/>
          <w:szCs w:val="24"/>
          <w:lang w:val="en-AU"/>
        </w:rPr>
        <w:t xml:space="preserve">internal </w:t>
      </w:r>
      <w:r w:rsidR="0068044F">
        <w:rPr>
          <w:rFonts w:ascii="Calibri" w:hAnsi="Calibri" w:cs="Calibri"/>
          <w:bCs/>
          <w:sz w:val="24"/>
          <w:szCs w:val="24"/>
          <w:lang w:val="en-AU"/>
        </w:rPr>
        <w:t>facilities web site</w:t>
      </w:r>
      <w:r w:rsidR="00BD29A6">
        <w:rPr>
          <w:rFonts w:ascii="Calibri" w:hAnsi="Calibri" w:cs="Calibri"/>
          <w:bCs/>
          <w:sz w:val="24"/>
          <w:szCs w:val="24"/>
          <w:lang w:val="en-AU"/>
        </w:rPr>
        <w:t xml:space="preserve"> and its Responsive Web Design</w:t>
      </w:r>
      <w:r w:rsidR="0068044F">
        <w:rPr>
          <w:rFonts w:ascii="Calibri" w:hAnsi="Calibri" w:cs="Calibri"/>
          <w:bCs/>
          <w:sz w:val="24"/>
          <w:szCs w:val="24"/>
          <w:lang w:val="en-AU"/>
        </w:rPr>
        <w:t>. In this web site we have a lot of pages like home, timesheet, my approvers …etc. According latest visual designs we have to develop these and coordinate with oracle developers.</w:t>
      </w:r>
    </w:p>
    <w:p w:rsidR="00BE02D4" w:rsidRDefault="00BE02D4" w:rsidP="00BE02D4">
      <w:pPr>
        <w:pStyle w:val="BodyText3"/>
        <w:rPr>
          <w:rFonts w:ascii="Calibri" w:hAnsi="Calibri" w:cs="Calibri"/>
          <w:b w:val="0"/>
          <w:bCs w:val="0"/>
          <w:i/>
          <w:sz w:val="24"/>
          <w:szCs w:val="24"/>
          <w:lang w:val="en-AU"/>
        </w:rPr>
      </w:pPr>
    </w:p>
    <w:p w:rsidR="00BE02D4" w:rsidRDefault="00BE02D4" w:rsidP="00BE02D4">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BE02D4" w:rsidRDefault="00BE02D4" w:rsidP="00BE02D4">
      <w:pPr>
        <w:pStyle w:val="BodyText3"/>
        <w:rPr>
          <w:rFonts w:ascii="Calibri" w:hAnsi="Calibri" w:cs="Calibri"/>
          <w:bCs w:val="0"/>
          <w:sz w:val="24"/>
          <w:szCs w:val="24"/>
          <w:lang w:val="en-AU"/>
        </w:rPr>
      </w:pPr>
    </w:p>
    <w:p w:rsidR="00BE02D4" w:rsidRDefault="00B51871" w:rsidP="00BE02D4">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As per requirement implementation VD’s.</w:t>
      </w:r>
    </w:p>
    <w:p w:rsidR="00BE02D4" w:rsidRDefault="00BE02D4" w:rsidP="00BE02D4">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We have to coordinating with Oracle developers.</w:t>
      </w:r>
    </w:p>
    <w:p w:rsidR="00BE02D4" w:rsidRDefault="00BE02D4" w:rsidP="00BE02D4">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Front End pages are developing through html, </w:t>
      </w:r>
      <w:proofErr w:type="spellStart"/>
      <w:r>
        <w:rPr>
          <w:rFonts w:ascii="Calibri" w:hAnsi="Calibri" w:cs="Calibri"/>
          <w:b w:val="0"/>
          <w:color w:val="000000"/>
          <w:sz w:val="24"/>
          <w:szCs w:val="24"/>
        </w:rPr>
        <w:t>css</w:t>
      </w:r>
      <w:proofErr w:type="spellEnd"/>
      <w:r>
        <w:rPr>
          <w:rFonts w:ascii="Calibri" w:hAnsi="Calibri" w:cs="Calibri"/>
          <w:b w:val="0"/>
          <w:color w:val="000000"/>
          <w:sz w:val="24"/>
          <w:szCs w:val="24"/>
        </w:rPr>
        <w:t xml:space="preserve"> and Bootstrap.</w:t>
      </w:r>
    </w:p>
    <w:p w:rsidR="00BE02D4" w:rsidRDefault="00BE02D4" w:rsidP="00BE02D4">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Functionality development using JavaScript and </w:t>
      </w:r>
      <w:proofErr w:type="spellStart"/>
      <w:r>
        <w:rPr>
          <w:rFonts w:ascii="Calibri" w:hAnsi="Calibri" w:cs="Calibri"/>
          <w:b w:val="0"/>
          <w:color w:val="000000"/>
          <w:sz w:val="24"/>
          <w:szCs w:val="24"/>
        </w:rPr>
        <w:t>JQuery</w:t>
      </w:r>
      <w:proofErr w:type="spellEnd"/>
      <w:r>
        <w:rPr>
          <w:rFonts w:ascii="Calibri" w:hAnsi="Calibri" w:cs="Calibri"/>
          <w:b w:val="0"/>
          <w:color w:val="000000"/>
          <w:sz w:val="24"/>
          <w:szCs w:val="24"/>
        </w:rPr>
        <w:t>.</w:t>
      </w:r>
    </w:p>
    <w:p w:rsidR="00BE02D4" w:rsidRPr="00BE02D4" w:rsidRDefault="00B51871" w:rsidP="00BE02D4">
      <w:pPr>
        <w:pStyle w:val="BodyText3"/>
        <w:numPr>
          <w:ilvl w:val="0"/>
          <w:numId w:val="2"/>
        </w:numPr>
        <w:suppressAutoHyphens w:val="0"/>
        <w:autoSpaceDE/>
        <w:jc w:val="both"/>
        <w:rPr>
          <w:rFonts w:ascii="Calibri" w:hAnsi="Calibri" w:cs="Calibri"/>
          <w:bCs w:val="0"/>
          <w:i/>
          <w:sz w:val="24"/>
          <w:szCs w:val="24"/>
          <w:lang w:val="en-AU"/>
        </w:rPr>
      </w:pPr>
      <w:r>
        <w:rPr>
          <w:rFonts w:ascii="Calibri" w:hAnsi="Calibri" w:cs="Calibri"/>
          <w:b w:val="0"/>
          <w:color w:val="000000"/>
          <w:sz w:val="24"/>
          <w:szCs w:val="24"/>
        </w:rPr>
        <w:t>Updating status through call to client.</w:t>
      </w:r>
    </w:p>
    <w:p w:rsidR="00BE02D4" w:rsidRDefault="00BE02D4" w:rsidP="00BE02D4">
      <w:pPr>
        <w:pStyle w:val="BodyText3"/>
        <w:suppressAutoHyphens w:val="0"/>
        <w:autoSpaceDE/>
        <w:ind w:left="1080"/>
        <w:jc w:val="both"/>
        <w:rPr>
          <w:rFonts w:ascii="Calibri" w:hAnsi="Calibri" w:cs="Calibri"/>
          <w:bCs w:val="0"/>
          <w:i/>
          <w:sz w:val="24"/>
          <w:szCs w:val="24"/>
          <w:lang w:val="en-AU"/>
        </w:rPr>
      </w:pPr>
    </w:p>
    <w:p w:rsidR="005C63FB" w:rsidRDefault="005C63FB" w:rsidP="00BE02D4">
      <w:pPr>
        <w:pStyle w:val="BodyText3"/>
        <w:suppressAutoHyphens w:val="0"/>
        <w:autoSpaceDE/>
        <w:ind w:left="1080"/>
        <w:jc w:val="both"/>
        <w:rPr>
          <w:rFonts w:ascii="Calibri" w:hAnsi="Calibri" w:cs="Calibri"/>
          <w:bCs w:val="0"/>
          <w:i/>
          <w:sz w:val="24"/>
          <w:szCs w:val="24"/>
          <w:lang w:val="en-AU"/>
        </w:rPr>
      </w:pPr>
    </w:p>
    <w:p w:rsidR="00F33CED" w:rsidRDefault="00BE02D4" w:rsidP="00F33CED">
      <w:pPr>
        <w:pStyle w:val="BodyText3"/>
        <w:rPr>
          <w:rFonts w:ascii="Calibri" w:hAnsi="Calibri" w:cs="Calibri"/>
          <w:bCs w:val="0"/>
          <w:sz w:val="24"/>
          <w:szCs w:val="24"/>
          <w:lang w:val="en-AU"/>
        </w:rPr>
      </w:pPr>
      <w:r>
        <w:rPr>
          <w:rFonts w:ascii="Calibri" w:hAnsi="Calibri" w:cs="Calibri"/>
          <w:bCs w:val="0"/>
          <w:i/>
          <w:sz w:val="24"/>
          <w:szCs w:val="24"/>
          <w:lang w:val="en-AU"/>
        </w:rPr>
        <w:t>Project# 2</w:t>
      </w:r>
      <w:r w:rsidR="00F33CED">
        <w:rPr>
          <w:rFonts w:ascii="Calibri" w:hAnsi="Calibri" w:cs="Calibri"/>
          <w:bCs w:val="0"/>
          <w:sz w:val="24"/>
          <w:szCs w:val="24"/>
          <w:lang w:val="en-AU"/>
        </w:rPr>
        <w:t>: Hyundai</w:t>
      </w:r>
      <w:r>
        <w:rPr>
          <w:rFonts w:ascii="Calibri" w:hAnsi="Calibri" w:cs="Calibri"/>
          <w:bCs w:val="0"/>
          <w:sz w:val="24"/>
          <w:szCs w:val="24"/>
          <w:lang w:val="en-AU"/>
        </w:rPr>
        <w:t xml:space="preserve"> (</w:t>
      </w:r>
      <w:hyperlink r:id="rId7" w:history="1">
        <w:r w:rsidR="00BD29A6" w:rsidRPr="00B24739">
          <w:rPr>
            <w:rStyle w:val="Hyperlink"/>
            <w:rFonts w:ascii="Calibri" w:hAnsi="Calibri" w:cs="Calibri"/>
            <w:bCs w:val="0"/>
            <w:sz w:val="24"/>
            <w:szCs w:val="24"/>
            <w:lang w:val="en-AU"/>
          </w:rPr>
          <w:t>https://m.hyundaiusa.com/</w:t>
        </w:r>
      </w:hyperlink>
      <w:r>
        <w:rPr>
          <w:rFonts w:ascii="Calibri" w:hAnsi="Calibri" w:cs="Calibri"/>
          <w:bCs w:val="0"/>
          <w:sz w:val="24"/>
          <w:szCs w:val="24"/>
          <w:lang w:val="en-AU"/>
        </w:rPr>
        <w:t>)</w:t>
      </w:r>
    </w:p>
    <w:p w:rsidR="00BD29A6" w:rsidRDefault="00BD29A6" w:rsidP="00F33CED">
      <w:pPr>
        <w:pStyle w:val="BodyText3"/>
        <w:rPr>
          <w:rFonts w:ascii="Calibri" w:hAnsi="Calibri" w:cs="Calibri"/>
          <w:bCs w:val="0"/>
          <w:sz w:val="24"/>
          <w:szCs w:val="24"/>
          <w:lang w:val="en-AU"/>
        </w:rPr>
      </w:pPr>
    </w:p>
    <w:tbl>
      <w:tblPr>
        <w:tblW w:w="9000" w:type="dxa"/>
        <w:tblInd w:w="828" w:type="dxa"/>
        <w:tblLayout w:type="fixed"/>
        <w:tblLook w:val="0000" w:firstRow="0" w:lastRow="0" w:firstColumn="0" w:lastColumn="0" w:noHBand="0" w:noVBand="0"/>
      </w:tblPr>
      <w:tblGrid>
        <w:gridCol w:w="1496"/>
        <w:gridCol w:w="281"/>
        <w:gridCol w:w="7223"/>
      </w:tblGrid>
      <w:tr w:rsidR="00F33CED" w:rsidTr="001F4D7F">
        <w:trPr>
          <w:trHeight w:val="378"/>
        </w:trPr>
        <w:tc>
          <w:tcPr>
            <w:tcW w:w="1496"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Front End Developer</w:t>
            </w:r>
          </w:p>
        </w:tc>
      </w:tr>
      <w:tr w:rsidR="00F33CED" w:rsidTr="001F4D7F">
        <w:tc>
          <w:tcPr>
            <w:tcW w:w="1496" w:type="dxa"/>
            <w:shd w:val="clear" w:color="auto" w:fill="auto"/>
          </w:tcPr>
          <w:p w:rsidR="00F33CED" w:rsidRDefault="00F33CED" w:rsidP="001F4D7F">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F33CED" w:rsidP="0028265B">
            <w:pPr>
              <w:snapToGrid w:val="0"/>
              <w:rPr>
                <w:rFonts w:ascii="Calibri" w:hAnsi="Calibri" w:cs="Calibri"/>
                <w:sz w:val="24"/>
                <w:szCs w:val="24"/>
                <w:lang w:val="fr-FR"/>
              </w:rPr>
            </w:pPr>
            <w:r>
              <w:rPr>
                <w:rFonts w:ascii="Calibri" w:hAnsi="Calibri" w:cs="Calibri"/>
                <w:sz w:val="24"/>
                <w:szCs w:val="24"/>
                <w:lang w:val="fr-FR"/>
              </w:rPr>
              <w:t xml:space="preserve"> HTML 5,</w:t>
            </w:r>
            <w:r>
              <w:rPr>
                <w:rFonts w:ascii="Calibri" w:hAnsi="Calibri" w:cs="Calibri"/>
                <w:sz w:val="24"/>
                <w:szCs w:val="24"/>
              </w:rPr>
              <w:t xml:space="preserve"> CSS3, Bootstrap,  JavaScript</w:t>
            </w:r>
            <w:r w:rsidR="00C90E42">
              <w:rPr>
                <w:rFonts w:ascii="Calibri" w:hAnsi="Calibri" w:cs="Calibri"/>
                <w:sz w:val="24"/>
                <w:szCs w:val="24"/>
                <w:lang w:val="fr-FR"/>
              </w:rPr>
              <w:t xml:space="preserve">, </w:t>
            </w:r>
            <w:proofErr w:type="spellStart"/>
            <w:r>
              <w:rPr>
                <w:rFonts w:ascii="Calibri" w:hAnsi="Calibri" w:cs="Calibri"/>
                <w:sz w:val="24"/>
                <w:szCs w:val="24"/>
                <w:lang w:val="fr-FR"/>
              </w:rPr>
              <w:t>Jquery</w:t>
            </w:r>
            <w:proofErr w:type="spellEnd"/>
            <w:r w:rsidR="0028265B">
              <w:rPr>
                <w:rFonts w:ascii="Calibri" w:hAnsi="Calibri" w:cs="Calibri"/>
                <w:sz w:val="24"/>
                <w:szCs w:val="24"/>
                <w:lang w:val="fr-FR"/>
              </w:rPr>
              <w:t xml:space="preserve">, </w:t>
            </w:r>
            <w:proofErr w:type="spellStart"/>
            <w:r w:rsidR="00C90E42">
              <w:rPr>
                <w:rFonts w:ascii="Calibri" w:hAnsi="Calibri" w:cs="Calibri"/>
                <w:sz w:val="24"/>
                <w:szCs w:val="24"/>
                <w:lang w:val="fr-FR"/>
              </w:rPr>
              <w:t>AngularJS</w:t>
            </w:r>
            <w:proofErr w:type="spellEnd"/>
            <w:r w:rsidR="0028265B">
              <w:rPr>
                <w:rFonts w:ascii="Calibri" w:hAnsi="Calibri" w:cs="Calibri"/>
                <w:sz w:val="24"/>
                <w:szCs w:val="24"/>
                <w:lang w:val="fr-FR"/>
              </w:rPr>
              <w:t xml:space="preserve"> and </w:t>
            </w:r>
            <w:proofErr w:type="spellStart"/>
            <w:r w:rsidR="0028265B">
              <w:rPr>
                <w:rFonts w:ascii="Calibri" w:hAnsi="Calibri" w:cs="Calibri"/>
                <w:sz w:val="24"/>
                <w:szCs w:val="24"/>
                <w:lang w:val="fr-FR"/>
              </w:rPr>
              <w:t>ajax</w:t>
            </w:r>
            <w:proofErr w:type="spellEnd"/>
          </w:p>
        </w:tc>
      </w:tr>
      <w:tr w:rsidR="00F33CED" w:rsidTr="001F4D7F">
        <w:tc>
          <w:tcPr>
            <w:tcW w:w="1496" w:type="dxa"/>
            <w:shd w:val="clear" w:color="auto" w:fill="auto"/>
          </w:tcPr>
          <w:p w:rsidR="00F33CED" w:rsidRDefault="00F33CED" w:rsidP="001F4D7F">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024AD7" w:rsidP="00024AD7">
            <w:pPr>
              <w:snapToGrid w:val="0"/>
              <w:rPr>
                <w:rFonts w:ascii="Calibri" w:hAnsi="Calibri" w:cs="Calibri"/>
                <w:sz w:val="24"/>
                <w:szCs w:val="24"/>
                <w:lang w:val="fr-FR"/>
              </w:rPr>
            </w:pPr>
            <w:proofErr w:type="spellStart"/>
            <w:r>
              <w:rPr>
                <w:rFonts w:ascii="Calibri" w:hAnsi="Calibri" w:cs="Calibri"/>
                <w:sz w:val="24"/>
                <w:szCs w:val="24"/>
                <w:lang w:val="fr-FR"/>
              </w:rPr>
              <w:t>June</w:t>
            </w:r>
            <w:proofErr w:type="spellEnd"/>
            <w:r>
              <w:rPr>
                <w:rFonts w:ascii="Calibri" w:hAnsi="Calibri" w:cs="Calibri"/>
                <w:sz w:val="24"/>
                <w:szCs w:val="24"/>
                <w:lang w:val="fr-FR"/>
              </w:rPr>
              <w:t xml:space="preserve"> </w:t>
            </w:r>
            <w:r w:rsidR="00F33CED">
              <w:rPr>
                <w:rFonts w:ascii="Calibri" w:hAnsi="Calibri" w:cs="Calibri"/>
                <w:sz w:val="24"/>
                <w:szCs w:val="24"/>
                <w:lang w:val="fr-FR"/>
              </w:rPr>
              <w:t>2016</w:t>
            </w:r>
            <w:r>
              <w:rPr>
                <w:rFonts w:ascii="Calibri" w:hAnsi="Calibri" w:cs="Calibri"/>
                <w:sz w:val="24"/>
                <w:szCs w:val="24"/>
                <w:lang w:val="fr-FR"/>
              </w:rPr>
              <w:t xml:space="preserve"> to </w:t>
            </w:r>
            <w:proofErr w:type="spellStart"/>
            <w:r>
              <w:rPr>
                <w:rFonts w:ascii="Calibri" w:hAnsi="Calibri" w:cs="Calibri"/>
                <w:sz w:val="24"/>
                <w:szCs w:val="24"/>
                <w:lang w:val="fr-FR"/>
              </w:rPr>
              <w:t>Dec</w:t>
            </w:r>
            <w:proofErr w:type="spellEnd"/>
            <w:r>
              <w:rPr>
                <w:rFonts w:ascii="Calibri" w:hAnsi="Calibri" w:cs="Calibri"/>
                <w:sz w:val="24"/>
                <w:szCs w:val="24"/>
                <w:lang w:val="fr-FR"/>
              </w:rPr>
              <w:t xml:space="preserve"> 2016</w:t>
            </w:r>
          </w:p>
        </w:tc>
      </w:tr>
    </w:tbl>
    <w:p w:rsidR="00F33CED" w:rsidRDefault="00F33CED" w:rsidP="00F33CED">
      <w:pPr>
        <w:rPr>
          <w:rFonts w:ascii="Calibri" w:hAnsi="Calibri" w:cs="Calibri"/>
          <w:b/>
          <w:i/>
          <w:sz w:val="24"/>
          <w:szCs w:val="24"/>
          <w:lang w:val="fr-FR"/>
        </w:rPr>
      </w:pPr>
    </w:p>
    <w:p w:rsidR="00F33CED" w:rsidRDefault="00F33CED" w:rsidP="00F33CED">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5C63FB" w:rsidRDefault="00422596" w:rsidP="00422596">
      <w:pPr>
        <w:tabs>
          <w:tab w:val="left" w:pos="1979"/>
        </w:tabs>
        <w:rPr>
          <w:rFonts w:ascii="Calibri" w:hAnsi="Calibri" w:cs="Calibri"/>
          <w:bCs/>
          <w:sz w:val="24"/>
          <w:szCs w:val="24"/>
          <w:lang w:val="en-AU"/>
        </w:rPr>
      </w:pPr>
      <w:r>
        <w:rPr>
          <w:rFonts w:ascii="Calibri" w:hAnsi="Calibri" w:cs="Calibri"/>
          <w:bCs/>
          <w:sz w:val="24"/>
          <w:szCs w:val="24"/>
          <w:lang w:val="en-AU"/>
        </w:rPr>
        <w:tab/>
      </w:r>
    </w:p>
    <w:p w:rsidR="00F33CED" w:rsidRDefault="00F33CED" w:rsidP="00F33CED">
      <w:pPr>
        <w:rPr>
          <w:rFonts w:ascii="Calibri" w:hAnsi="Calibri" w:cs="Calibri"/>
          <w:bCs/>
          <w:sz w:val="24"/>
          <w:szCs w:val="24"/>
          <w:lang w:val="en-AU"/>
        </w:rPr>
      </w:pPr>
      <w:r>
        <w:rPr>
          <w:rFonts w:ascii="Calibri" w:hAnsi="Calibri" w:cs="Calibri"/>
          <w:bCs/>
          <w:sz w:val="24"/>
          <w:szCs w:val="24"/>
          <w:lang w:val="en-AU"/>
        </w:rPr>
        <w:tab/>
        <w:t>This is a Responsive Web Design project we can develop Hyundai company website as per given specification. This project is Hyundai Car Company, in this we develop all vehicle pages to refer vehicles, client can purchase through online from anywhere.</w:t>
      </w:r>
    </w:p>
    <w:p w:rsidR="00F33CED" w:rsidRDefault="00F33CED" w:rsidP="00F33CED">
      <w:pPr>
        <w:pStyle w:val="BodyText3"/>
        <w:rPr>
          <w:rFonts w:ascii="Calibri" w:hAnsi="Calibri" w:cs="Calibri"/>
          <w:b w:val="0"/>
          <w:bCs w:val="0"/>
          <w:i/>
          <w:sz w:val="24"/>
          <w:szCs w:val="24"/>
          <w:lang w:val="en-AU"/>
        </w:rPr>
      </w:pPr>
    </w:p>
    <w:p w:rsidR="00F33CED" w:rsidRDefault="00F33CED" w:rsidP="00F33CED">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E71EDF" w:rsidRDefault="00E71EDF" w:rsidP="00F33CED">
      <w:pPr>
        <w:pStyle w:val="BodyText3"/>
        <w:rPr>
          <w:rFonts w:ascii="Calibri" w:hAnsi="Calibri" w:cs="Calibri"/>
          <w:bCs w:val="0"/>
          <w:sz w:val="24"/>
          <w:szCs w:val="24"/>
          <w:lang w:val="en-AU"/>
        </w:rPr>
      </w:pP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Understanding requirements PSD document.</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Front End pages are developing through html, </w:t>
      </w:r>
      <w:proofErr w:type="spellStart"/>
      <w:r>
        <w:rPr>
          <w:rFonts w:ascii="Calibri" w:hAnsi="Calibri" w:cs="Calibri"/>
          <w:b w:val="0"/>
          <w:color w:val="000000"/>
          <w:sz w:val="24"/>
          <w:szCs w:val="24"/>
        </w:rPr>
        <w:t>css</w:t>
      </w:r>
      <w:proofErr w:type="spellEnd"/>
      <w:r>
        <w:rPr>
          <w:rFonts w:ascii="Calibri" w:hAnsi="Calibri" w:cs="Calibri"/>
          <w:b w:val="0"/>
          <w:color w:val="000000"/>
          <w:sz w:val="24"/>
          <w:szCs w:val="24"/>
        </w:rPr>
        <w:t xml:space="preserve"> and Bootstrap.</w:t>
      </w:r>
    </w:p>
    <w:p w:rsidR="00692577" w:rsidRDefault="00692577"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Implementing functionality using </w:t>
      </w:r>
      <w:proofErr w:type="spellStart"/>
      <w:r>
        <w:rPr>
          <w:rFonts w:ascii="Calibri" w:hAnsi="Calibri" w:cs="Calibri"/>
          <w:b w:val="0"/>
          <w:color w:val="000000"/>
          <w:sz w:val="24"/>
          <w:szCs w:val="24"/>
        </w:rPr>
        <w:t>angularjs</w:t>
      </w:r>
      <w:proofErr w:type="spellEnd"/>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Functionality development using JavaScript and </w:t>
      </w:r>
      <w:proofErr w:type="spellStart"/>
      <w:r>
        <w:rPr>
          <w:rFonts w:ascii="Calibri" w:hAnsi="Calibri" w:cs="Calibri"/>
          <w:b w:val="0"/>
          <w:color w:val="000000"/>
          <w:sz w:val="24"/>
          <w:szCs w:val="24"/>
        </w:rPr>
        <w:t>JQuery</w:t>
      </w:r>
      <w:proofErr w:type="spellEnd"/>
      <w:r>
        <w:rPr>
          <w:rFonts w:ascii="Calibri" w:hAnsi="Calibri" w:cs="Calibri"/>
          <w:b w:val="0"/>
          <w:color w:val="000000"/>
          <w:sz w:val="24"/>
          <w:szCs w:val="24"/>
        </w:rPr>
        <w:t>.</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Daily updating status through call to client. </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This project is developing accordingly timelines.</w:t>
      </w:r>
    </w:p>
    <w:p w:rsidR="00F33CED" w:rsidRDefault="00422596" w:rsidP="00422596">
      <w:pPr>
        <w:pStyle w:val="BodyText3"/>
        <w:tabs>
          <w:tab w:val="left" w:pos="5549"/>
        </w:tabs>
        <w:rPr>
          <w:rFonts w:ascii="Calibri" w:hAnsi="Calibri" w:cs="Calibri"/>
          <w:bCs w:val="0"/>
          <w:i/>
          <w:sz w:val="24"/>
          <w:szCs w:val="24"/>
          <w:lang w:val="en-AU"/>
        </w:rPr>
      </w:pPr>
      <w:r>
        <w:rPr>
          <w:rFonts w:ascii="Calibri" w:hAnsi="Calibri" w:cs="Calibri"/>
          <w:bCs w:val="0"/>
          <w:i/>
          <w:sz w:val="24"/>
          <w:szCs w:val="24"/>
          <w:lang w:val="en-AU"/>
        </w:rPr>
        <w:tab/>
      </w:r>
    </w:p>
    <w:p w:rsidR="005C63FB" w:rsidRDefault="005C63FB" w:rsidP="00F33CED">
      <w:pPr>
        <w:pStyle w:val="BodyText3"/>
        <w:rPr>
          <w:rFonts w:ascii="Calibri" w:hAnsi="Calibri" w:cs="Calibri"/>
          <w:bCs w:val="0"/>
          <w:i/>
          <w:sz w:val="24"/>
          <w:szCs w:val="24"/>
          <w:lang w:val="en-AU"/>
        </w:rPr>
      </w:pPr>
    </w:p>
    <w:p w:rsidR="005C63FB" w:rsidRDefault="005C63FB" w:rsidP="00F33CED">
      <w:pPr>
        <w:pStyle w:val="BodyText3"/>
        <w:rPr>
          <w:rFonts w:ascii="Calibri" w:hAnsi="Calibri" w:cs="Calibri"/>
          <w:bCs w:val="0"/>
          <w:i/>
          <w:sz w:val="24"/>
          <w:szCs w:val="24"/>
          <w:lang w:val="en-AU"/>
        </w:rPr>
      </w:pPr>
    </w:p>
    <w:p w:rsidR="00F33CED" w:rsidRDefault="00F33CED" w:rsidP="00E22A66">
      <w:pPr>
        <w:pStyle w:val="BodyText3"/>
        <w:rPr>
          <w:rFonts w:ascii="Calibri" w:hAnsi="Calibri" w:cs="Calibri"/>
          <w:bCs w:val="0"/>
          <w:i/>
          <w:sz w:val="24"/>
          <w:szCs w:val="24"/>
          <w:lang w:val="en-AU"/>
        </w:rPr>
      </w:pPr>
    </w:p>
    <w:p w:rsidR="00F33CED" w:rsidRDefault="00BD29A6" w:rsidP="00F33CED">
      <w:pPr>
        <w:pStyle w:val="BodyText3"/>
        <w:rPr>
          <w:rFonts w:ascii="Calibri" w:hAnsi="Calibri" w:cs="Calibri"/>
          <w:bCs w:val="0"/>
          <w:sz w:val="24"/>
          <w:szCs w:val="24"/>
          <w:lang w:val="en-AU"/>
        </w:rPr>
      </w:pPr>
      <w:r>
        <w:rPr>
          <w:rFonts w:ascii="Calibri" w:hAnsi="Calibri" w:cs="Calibri"/>
          <w:bCs w:val="0"/>
          <w:i/>
          <w:sz w:val="24"/>
          <w:szCs w:val="24"/>
          <w:lang w:val="en-AU"/>
        </w:rPr>
        <w:t>Project# 3</w:t>
      </w:r>
      <w:r w:rsidR="00F33CED">
        <w:rPr>
          <w:rFonts w:ascii="Calibri" w:hAnsi="Calibri" w:cs="Calibri"/>
          <w:bCs w:val="0"/>
          <w:sz w:val="24"/>
          <w:szCs w:val="24"/>
          <w:lang w:val="en-AU"/>
        </w:rPr>
        <w:t>: Georgia</w:t>
      </w:r>
      <w:r w:rsidR="00CD4813">
        <w:rPr>
          <w:rFonts w:ascii="Calibri" w:hAnsi="Calibri" w:cs="Calibri"/>
          <w:bCs w:val="0"/>
          <w:sz w:val="24"/>
          <w:szCs w:val="24"/>
          <w:lang w:val="en-AU"/>
        </w:rPr>
        <w:t xml:space="preserve"> (</w:t>
      </w:r>
      <w:hyperlink r:id="rId8" w:history="1">
        <w:r w:rsidR="00CD4813" w:rsidRPr="00D25985">
          <w:rPr>
            <w:rStyle w:val="Hyperlink"/>
            <w:rFonts w:ascii="Calibri" w:hAnsi="Calibri" w:cs="Calibri"/>
            <w:bCs w:val="0"/>
            <w:sz w:val="24"/>
            <w:szCs w:val="24"/>
            <w:lang w:val="en-AU"/>
          </w:rPr>
          <w:t>http://team.georgia.gov/</w:t>
        </w:r>
      </w:hyperlink>
      <w:r w:rsidR="00CD4813">
        <w:rPr>
          <w:rFonts w:ascii="Calibri" w:hAnsi="Calibri" w:cs="Calibri"/>
          <w:bCs w:val="0"/>
          <w:sz w:val="24"/>
          <w:szCs w:val="24"/>
          <w:lang w:val="en-AU"/>
        </w:rPr>
        <w:t>)</w:t>
      </w:r>
    </w:p>
    <w:tbl>
      <w:tblPr>
        <w:tblW w:w="9000" w:type="dxa"/>
        <w:tblInd w:w="828" w:type="dxa"/>
        <w:tblLayout w:type="fixed"/>
        <w:tblLook w:val="0000" w:firstRow="0" w:lastRow="0" w:firstColumn="0" w:lastColumn="0" w:noHBand="0" w:noVBand="0"/>
      </w:tblPr>
      <w:tblGrid>
        <w:gridCol w:w="1496"/>
        <w:gridCol w:w="281"/>
        <w:gridCol w:w="7223"/>
      </w:tblGrid>
      <w:tr w:rsidR="00F33CED" w:rsidTr="001F4D7F">
        <w:trPr>
          <w:trHeight w:val="378"/>
        </w:trPr>
        <w:tc>
          <w:tcPr>
            <w:tcW w:w="1496"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UI Developer</w:t>
            </w:r>
          </w:p>
        </w:tc>
      </w:tr>
      <w:tr w:rsidR="00F33CED" w:rsidTr="001F4D7F">
        <w:tc>
          <w:tcPr>
            <w:tcW w:w="1496" w:type="dxa"/>
            <w:shd w:val="clear" w:color="auto" w:fill="auto"/>
          </w:tcPr>
          <w:p w:rsidR="00F33CED" w:rsidRDefault="00F33CED" w:rsidP="001F4D7F">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F33CED" w:rsidP="001F4D7F">
            <w:pPr>
              <w:snapToGrid w:val="0"/>
              <w:rPr>
                <w:rFonts w:ascii="Calibri" w:hAnsi="Calibri" w:cs="Calibri"/>
                <w:sz w:val="24"/>
                <w:szCs w:val="24"/>
                <w:lang w:val="fr-FR"/>
              </w:rPr>
            </w:pPr>
            <w:r>
              <w:rPr>
                <w:rFonts w:ascii="Calibri" w:hAnsi="Calibri" w:cs="Calibri"/>
                <w:sz w:val="24"/>
                <w:szCs w:val="24"/>
                <w:lang w:val="fr-FR"/>
              </w:rPr>
              <w:t xml:space="preserve"> HTML 5,</w:t>
            </w:r>
            <w:r>
              <w:rPr>
                <w:rFonts w:ascii="Calibri" w:hAnsi="Calibri" w:cs="Calibri"/>
                <w:sz w:val="24"/>
                <w:szCs w:val="24"/>
              </w:rPr>
              <w:t xml:space="preserve"> CSS3, JavaScript</w:t>
            </w:r>
            <w:r>
              <w:rPr>
                <w:rFonts w:ascii="Calibri" w:hAnsi="Calibri" w:cs="Calibri"/>
                <w:sz w:val="24"/>
                <w:szCs w:val="24"/>
                <w:lang w:val="fr-FR"/>
              </w:rPr>
              <w:t xml:space="preserve">  and </w:t>
            </w:r>
            <w:proofErr w:type="spellStart"/>
            <w:r>
              <w:rPr>
                <w:rFonts w:ascii="Calibri" w:hAnsi="Calibri" w:cs="Calibri"/>
                <w:sz w:val="24"/>
                <w:szCs w:val="24"/>
                <w:lang w:val="fr-FR"/>
              </w:rPr>
              <w:t>Jquery</w:t>
            </w:r>
            <w:proofErr w:type="spellEnd"/>
          </w:p>
        </w:tc>
      </w:tr>
      <w:tr w:rsidR="00F33CED" w:rsidTr="001F4D7F">
        <w:tc>
          <w:tcPr>
            <w:tcW w:w="1496" w:type="dxa"/>
            <w:shd w:val="clear" w:color="auto" w:fill="auto"/>
          </w:tcPr>
          <w:p w:rsidR="00F33CED" w:rsidRDefault="00F33CED" w:rsidP="001F4D7F">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F33CED" w:rsidRDefault="00F33CED" w:rsidP="001F4D7F">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F33CED" w:rsidRDefault="00024AD7" w:rsidP="00024AD7">
            <w:pPr>
              <w:snapToGrid w:val="0"/>
              <w:rPr>
                <w:rFonts w:ascii="Calibri" w:hAnsi="Calibri" w:cs="Calibri"/>
                <w:sz w:val="24"/>
                <w:szCs w:val="24"/>
                <w:lang w:val="fr-FR"/>
              </w:rPr>
            </w:pPr>
            <w:r>
              <w:rPr>
                <w:rFonts w:ascii="Calibri" w:hAnsi="Calibri" w:cs="Calibri"/>
                <w:sz w:val="24"/>
                <w:szCs w:val="24"/>
                <w:lang w:val="fr-FR"/>
              </w:rPr>
              <w:t xml:space="preserve">March </w:t>
            </w:r>
            <w:r w:rsidR="00F33CED">
              <w:rPr>
                <w:rFonts w:ascii="Calibri" w:hAnsi="Calibri" w:cs="Calibri"/>
                <w:sz w:val="24"/>
                <w:szCs w:val="24"/>
                <w:lang w:val="fr-FR"/>
              </w:rPr>
              <w:t xml:space="preserve">2016 – </w:t>
            </w:r>
            <w:r>
              <w:rPr>
                <w:rFonts w:ascii="Calibri" w:hAnsi="Calibri" w:cs="Calibri"/>
                <w:sz w:val="24"/>
                <w:szCs w:val="24"/>
                <w:lang w:val="fr-FR"/>
              </w:rPr>
              <w:t>May</w:t>
            </w:r>
            <w:r w:rsidR="00190A0A">
              <w:rPr>
                <w:rFonts w:ascii="Calibri" w:hAnsi="Calibri" w:cs="Calibri"/>
                <w:sz w:val="24"/>
                <w:szCs w:val="24"/>
                <w:lang w:val="fr-FR"/>
              </w:rPr>
              <w:t xml:space="preserve"> </w:t>
            </w:r>
            <w:r w:rsidR="00F33CED">
              <w:rPr>
                <w:rFonts w:ascii="Calibri" w:hAnsi="Calibri" w:cs="Calibri"/>
                <w:sz w:val="24"/>
                <w:szCs w:val="24"/>
                <w:lang w:val="fr-FR"/>
              </w:rPr>
              <w:t>2016</w:t>
            </w:r>
          </w:p>
        </w:tc>
      </w:tr>
    </w:tbl>
    <w:p w:rsidR="00F33CED" w:rsidRDefault="00F33CED" w:rsidP="00F33CED">
      <w:pPr>
        <w:rPr>
          <w:rFonts w:ascii="Calibri" w:hAnsi="Calibri" w:cs="Calibri"/>
          <w:b/>
          <w:i/>
          <w:sz w:val="24"/>
          <w:szCs w:val="24"/>
          <w:lang w:val="fr-FR"/>
        </w:rPr>
      </w:pPr>
    </w:p>
    <w:p w:rsidR="00F33CED" w:rsidRDefault="00F33CED" w:rsidP="00F33CED">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F33CED" w:rsidRDefault="00F33CED" w:rsidP="00F33CED">
      <w:pPr>
        <w:rPr>
          <w:rFonts w:ascii="Calibri" w:hAnsi="Calibri" w:cs="Calibri"/>
          <w:bCs/>
          <w:sz w:val="24"/>
          <w:szCs w:val="24"/>
          <w:lang w:val="en-AU"/>
        </w:rPr>
      </w:pPr>
    </w:p>
    <w:p w:rsidR="00F33CED" w:rsidRDefault="00F33CED" w:rsidP="00F33CED">
      <w:pPr>
        <w:pStyle w:val="BodyText3"/>
        <w:ind w:firstLine="720"/>
        <w:jc w:val="both"/>
        <w:rPr>
          <w:rFonts w:ascii="Calibri" w:hAnsi="Calibri" w:cs="Calibri"/>
          <w:b w:val="0"/>
          <w:color w:val="000000"/>
          <w:sz w:val="24"/>
          <w:szCs w:val="24"/>
        </w:rPr>
      </w:pPr>
      <w:r>
        <w:rPr>
          <w:rFonts w:ascii="Calibri" w:hAnsi="Calibri" w:cs="Calibri"/>
          <w:b w:val="0"/>
          <w:color w:val="000000"/>
          <w:sz w:val="24"/>
          <w:szCs w:val="24"/>
        </w:rPr>
        <w:t>Georgia is an already existing state government website. We have to develop their site responsive for all devices. In this project all state employee job related page and other related state updates are available in this site. Here we can develop their pages accordingly given specification and functionality.</w:t>
      </w:r>
    </w:p>
    <w:p w:rsidR="00F33CED" w:rsidRDefault="00F33CED" w:rsidP="00F33CED">
      <w:pPr>
        <w:pStyle w:val="BodyText3"/>
        <w:rPr>
          <w:rFonts w:ascii="Calibri" w:hAnsi="Calibri" w:cs="Calibri"/>
          <w:b w:val="0"/>
          <w:bCs w:val="0"/>
          <w:i/>
          <w:sz w:val="24"/>
          <w:szCs w:val="24"/>
          <w:lang w:val="en-AU"/>
        </w:rPr>
      </w:pPr>
    </w:p>
    <w:p w:rsidR="00F33CED" w:rsidRDefault="00F33CED" w:rsidP="00F33CED">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F33CED" w:rsidRDefault="00F33CED" w:rsidP="00F33CED">
      <w:pPr>
        <w:pStyle w:val="BodyText3"/>
        <w:rPr>
          <w:rFonts w:ascii="Calibri" w:hAnsi="Calibri" w:cs="Calibri"/>
          <w:bCs w:val="0"/>
          <w:sz w:val="24"/>
          <w:szCs w:val="24"/>
          <w:lang w:val="en-AU"/>
        </w:rPr>
      </w:pP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Understanding requirements specification document.</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User Interface development using HTML and CSS</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Functionality development using JavaScript and </w:t>
      </w:r>
      <w:proofErr w:type="spellStart"/>
      <w:r>
        <w:rPr>
          <w:rFonts w:ascii="Calibri" w:hAnsi="Calibri" w:cs="Calibri"/>
          <w:b w:val="0"/>
          <w:color w:val="000000"/>
          <w:sz w:val="24"/>
          <w:szCs w:val="24"/>
        </w:rPr>
        <w:t>JQuery</w:t>
      </w:r>
      <w:proofErr w:type="spellEnd"/>
      <w:r>
        <w:rPr>
          <w:rFonts w:ascii="Calibri" w:hAnsi="Calibri" w:cs="Calibri"/>
          <w:b w:val="0"/>
          <w:color w:val="000000"/>
          <w:sz w:val="24"/>
          <w:szCs w:val="24"/>
        </w:rPr>
        <w:t>.</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Using SVN Updating Daily status.</w:t>
      </w:r>
    </w:p>
    <w:p w:rsidR="00F33CED" w:rsidRDefault="00F33CED" w:rsidP="00F33CED">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Meet the deadlines accordingly.</w:t>
      </w:r>
    </w:p>
    <w:p w:rsidR="001B578C" w:rsidRDefault="001B578C" w:rsidP="00F33CED">
      <w:pPr>
        <w:pStyle w:val="BodyText3"/>
        <w:rPr>
          <w:rFonts w:ascii="Calibri" w:hAnsi="Calibri" w:cs="Calibri"/>
          <w:b w:val="0"/>
          <w:color w:val="000000"/>
          <w:sz w:val="24"/>
          <w:szCs w:val="24"/>
        </w:rPr>
      </w:pPr>
    </w:p>
    <w:p w:rsidR="005C63FB" w:rsidRDefault="005C63FB" w:rsidP="00F33CED">
      <w:pPr>
        <w:pStyle w:val="BodyText3"/>
        <w:rPr>
          <w:rFonts w:ascii="Calibri" w:hAnsi="Calibri" w:cs="Calibri"/>
          <w:bCs w:val="0"/>
          <w:i/>
          <w:sz w:val="24"/>
          <w:szCs w:val="24"/>
          <w:lang w:val="en-AU"/>
        </w:rPr>
      </w:pPr>
    </w:p>
    <w:p w:rsidR="00E22A66" w:rsidRDefault="00E22A66" w:rsidP="00BD29A6">
      <w:pPr>
        <w:pStyle w:val="BodyText3"/>
        <w:suppressAutoHyphens w:val="0"/>
        <w:autoSpaceDE/>
        <w:jc w:val="both"/>
        <w:rPr>
          <w:rFonts w:ascii="Calibri" w:hAnsi="Calibri" w:cs="Calibri"/>
          <w:bCs w:val="0"/>
          <w:sz w:val="24"/>
          <w:szCs w:val="24"/>
          <w:lang w:val="en-AU"/>
        </w:rPr>
      </w:pPr>
      <w:r w:rsidRPr="00F57E3B">
        <w:rPr>
          <w:rFonts w:ascii="Calibri" w:hAnsi="Calibri" w:cs="Calibri"/>
          <w:bCs w:val="0"/>
          <w:i/>
          <w:sz w:val="24"/>
          <w:szCs w:val="24"/>
          <w:lang w:val="en-AU"/>
        </w:rPr>
        <w:t xml:space="preserve">Project# </w:t>
      </w:r>
      <w:r w:rsidR="00BD29A6">
        <w:rPr>
          <w:rFonts w:ascii="Calibri" w:hAnsi="Calibri" w:cs="Calibri"/>
          <w:bCs w:val="0"/>
          <w:i/>
          <w:sz w:val="24"/>
          <w:szCs w:val="24"/>
          <w:lang w:val="en-AU"/>
        </w:rPr>
        <w:t>4</w:t>
      </w:r>
      <w:r w:rsidRPr="00F57E3B">
        <w:rPr>
          <w:rFonts w:ascii="Calibri" w:hAnsi="Calibri" w:cs="Calibri"/>
          <w:bCs w:val="0"/>
          <w:sz w:val="24"/>
          <w:szCs w:val="24"/>
          <w:lang w:val="en-AU"/>
        </w:rPr>
        <w:t xml:space="preserve">: </w:t>
      </w:r>
      <w:r>
        <w:rPr>
          <w:rFonts w:ascii="Calibri" w:hAnsi="Calibri" w:cs="Calibri"/>
          <w:bCs w:val="0"/>
          <w:sz w:val="24"/>
          <w:szCs w:val="24"/>
          <w:lang w:val="en-AU"/>
        </w:rPr>
        <w:t>Cisco</w:t>
      </w:r>
      <w:r w:rsidRPr="00F57E3B">
        <w:rPr>
          <w:rFonts w:ascii="Calibri" w:hAnsi="Calibri" w:cs="Calibri"/>
          <w:bCs w:val="0"/>
          <w:sz w:val="24"/>
          <w:szCs w:val="24"/>
          <w:lang w:val="en-AU"/>
        </w:rPr>
        <w:t xml:space="preserve"> (</w:t>
      </w:r>
      <w:hyperlink r:id="rId9" w:history="1">
        <w:r w:rsidR="00BD29A6" w:rsidRPr="00B24739">
          <w:rPr>
            <w:rStyle w:val="Hyperlink"/>
          </w:rPr>
          <w:t>http://www.cisco.com/</w:t>
        </w:r>
      </w:hyperlink>
      <w:r w:rsidRPr="00F57E3B">
        <w:rPr>
          <w:rFonts w:ascii="Calibri" w:hAnsi="Calibri" w:cs="Calibri"/>
          <w:bCs w:val="0"/>
          <w:sz w:val="24"/>
          <w:szCs w:val="24"/>
          <w:lang w:val="en-AU"/>
        </w:rPr>
        <w:t>)</w:t>
      </w:r>
    </w:p>
    <w:p w:rsidR="00BD29A6" w:rsidRDefault="00BD29A6" w:rsidP="00BD29A6">
      <w:pPr>
        <w:pStyle w:val="BodyText3"/>
        <w:suppressAutoHyphens w:val="0"/>
        <w:autoSpaceDE/>
        <w:jc w:val="both"/>
        <w:rPr>
          <w:rFonts w:ascii="Calibri" w:hAnsi="Calibri" w:cs="Calibri"/>
          <w:bCs w:val="0"/>
          <w:sz w:val="24"/>
          <w:szCs w:val="24"/>
          <w:lang w:val="en-AU"/>
        </w:rPr>
      </w:pPr>
    </w:p>
    <w:tbl>
      <w:tblPr>
        <w:tblW w:w="9000" w:type="dxa"/>
        <w:tblInd w:w="828" w:type="dxa"/>
        <w:tblLayout w:type="fixed"/>
        <w:tblLook w:val="0000" w:firstRow="0" w:lastRow="0" w:firstColumn="0" w:lastColumn="0" w:noHBand="0" w:noVBand="0"/>
      </w:tblPr>
      <w:tblGrid>
        <w:gridCol w:w="1496"/>
        <w:gridCol w:w="281"/>
        <w:gridCol w:w="7223"/>
      </w:tblGrid>
      <w:tr w:rsidR="00E22A66" w:rsidTr="00AB3DDE">
        <w:trPr>
          <w:trHeight w:val="378"/>
        </w:trPr>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UI Developer</w:t>
            </w:r>
          </w:p>
        </w:tc>
      </w:tr>
      <w:tr w:rsidR="00E22A66" w:rsidTr="00AB3DDE">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E22A66" w:rsidP="00AB3DDE">
            <w:pPr>
              <w:snapToGrid w:val="0"/>
              <w:rPr>
                <w:rFonts w:ascii="Calibri" w:hAnsi="Calibri" w:cs="Calibri"/>
                <w:sz w:val="24"/>
                <w:szCs w:val="24"/>
                <w:lang w:val="fr-FR"/>
              </w:rPr>
            </w:pPr>
            <w:r>
              <w:rPr>
                <w:rFonts w:ascii="Calibri" w:hAnsi="Calibri" w:cs="Calibri"/>
                <w:sz w:val="24"/>
                <w:szCs w:val="24"/>
                <w:lang w:val="fr-FR"/>
              </w:rPr>
              <w:t xml:space="preserve"> HTML 5,</w:t>
            </w:r>
            <w:r>
              <w:rPr>
                <w:rFonts w:ascii="Calibri" w:hAnsi="Calibri" w:cs="Calibri"/>
                <w:sz w:val="24"/>
                <w:szCs w:val="24"/>
              </w:rPr>
              <w:t xml:space="preserve"> CSS3, JavaScript and </w:t>
            </w:r>
            <w:proofErr w:type="spellStart"/>
            <w:r>
              <w:rPr>
                <w:rFonts w:ascii="Calibri" w:hAnsi="Calibri" w:cs="Calibri"/>
                <w:sz w:val="24"/>
                <w:szCs w:val="24"/>
                <w:lang w:val="fr-FR"/>
              </w:rPr>
              <w:t>Jquery</w:t>
            </w:r>
            <w:proofErr w:type="spellEnd"/>
            <w:r>
              <w:rPr>
                <w:rFonts w:ascii="Calibri" w:hAnsi="Calibri" w:cs="Calibri"/>
                <w:sz w:val="24"/>
                <w:szCs w:val="24"/>
              </w:rPr>
              <w:t xml:space="preserve"> </w:t>
            </w:r>
          </w:p>
        </w:tc>
      </w:tr>
      <w:tr w:rsidR="00E22A66" w:rsidTr="00AB3DDE">
        <w:tc>
          <w:tcPr>
            <w:tcW w:w="1496" w:type="dxa"/>
            <w:shd w:val="clear" w:color="auto" w:fill="auto"/>
          </w:tcPr>
          <w:p w:rsidR="00E22A66" w:rsidRDefault="00E22A66" w:rsidP="00AB3DDE">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821BA9" w:rsidP="00E7018B">
            <w:pPr>
              <w:snapToGrid w:val="0"/>
              <w:rPr>
                <w:rFonts w:ascii="Calibri" w:hAnsi="Calibri" w:cs="Calibri"/>
                <w:sz w:val="24"/>
                <w:szCs w:val="24"/>
                <w:lang w:val="fr-FR"/>
              </w:rPr>
            </w:pPr>
            <w:r>
              <w:rPr>
                <w:rFonts w:ascii="Calibri" w:hAnsi="Calibri" w:cs="Calibri"/>
                <w:sz w:val="24"/>
                <w:szCs w:val="24"/>
                <w:lang w:val="fr-FR"/>
              </w:rPr>
              <w:t>Sep</w:t>
            </w:r>
            <w:r w:rsidR="00BD29A6">
              <w:rPr>
                <w:rFonts w:ascii="Calibri" w:hAnsi="Calibri" w:cs="Calibri"/>
                <w:sz w:val="24"/>
                <w:szCs w:val="24"/>
                <w:lang w:val="fr-FR"/>
              </w:rPr>
              <w:t xml:space="preserve">. 2015 to  </w:t>
            </w:r>
            <w:r w:rsidR="00E7018B">
              <w:rPr>
                <w:rFonts w:ascii="Calibri" w:hAnsi="Calibri" w:cs="Calibri"/>
                <w:sz w:val="24"/>
                <w:szCs w:val="24"/>
                <w:lang w:val="fr-FR"/>
              </w:rPr>
              <w:t>Jan</w:t>
            </w:r>
            <w:r w:rsidR="00F74055">
              <w:rPr>
                <w:rFonts w:ascii="Calibri" w:hAnsi="Calibri" w:cs="Calibri"/>
                <w:sz w:val="24"/>
                <w:szCs w:val="24"/>
                <w:lang w:val="fr-FR"/>
              </w:rPr>
              <w:t>.2016</w:t>
            </w:r>
          </w:p>
        </w:tc>
      </w:tr>
    </w:tbl>
    <w:p w:rsidR="00E22A66" w:rsidRDefault="00E22A66" w:rsidP="00E22A66">
      <w:pPr>
        <w:rPr>
          <w:rFonts w:ascii="Calibri" w:hAnsi="Calibri" w:cs="Calibri"/>
          <w:b/>
          <w:i/>
          <w:sz w:val="24"/>
          <w:szCs w:val="24"/>
          <w:lang w:val="fr-FR"/>
        </w:rPr>
      </w:pPr>
    </w:p>
    <w:p w:rsidR="00E22A66" w:rsidRDefault="00E22A66" w:rsidP="00E22A66">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E22A66" w:rsidRDefault="00E22A66" w:rsidP="00E22A66">
      <w:pPr>
        <w:rPr>
          <w:rFonts w:ascii="Calibri" w:hAnsi="Calibri" w:cs="Calibri"/>
          <w:bCs/>
          <w:sz w:val="24"/>
          <w:szCs w:val="24"/>
          <w:lang w:val="en-AU"/>
        </w:rPr>
      </w:pPr>
    </w:p>
    <w:p w:rsidR="00E22A66" w:rsidRDefault="00E22A66" w:rsidP="00E22A66">
      <w:pPr>
        <w:pStyle w:val="BodyText3"/>
        <w:ind w:firstLine="720"/>
        <w:jc w:val="both"/>
        <w:rPr>
          <w:rFonts w:ascii="Calibri" w:hAnsi="Calibri" w:cs="Calibri"/>
          <w:b w:val="0"/>
          <w:color w:val="000000"/>
          <w:sz w:val="24"/>
          <w:szCs w:val="24"/>
        </w:rPr>
      </w:pPr>
      <w:r w:rsidRPr="00A31FA0">
        <w:rPr>
          <w:rFonts w:ascii="Calibri" w:hAnsi="Calibri" w:cs="Calibri"/>
          <w:b w:val="0"/>
          <w:color w:val="000000"/>
          <w:sz w:val="24"/>
          <w:szCs w:val="24"/>
        </w:rPr>
        <w:t>Cisco Systems, Inc. is an American </w:t>
      </w:r>
      <w:hyperlink r:id="rId10" w:tooltip="Multinational corporation" w:history="1">
        <w:r w:rsidRPr="00A31FA0">
          <w:rPr>
            <w:rFonts w:ascii="Calibri" w:hAnsi="Calibri" w:cs="Calibri"/>
            <w:b w:val="0"/>
            <w:color w:val="000000"/>
            <w:sz w:val="24"/>
            <w:szCs w:val="24"/>
          </w:rPr>
          <w:t>multinational</w:t>
        </w:r>
      </w:hyperlink>
      <w:r w:rsidRPr="00A31FA0">
        <w:rPr>
          <w:rFonts w:ascii="Calibri" w:hAnsi="Calibri" w:cs="Calibri"/>
          <w:b w:val="0"/>
          <w:color w:val="000000"/>
          <w:sz w:val="24"/>
          <w:szCs w:val="24"/>
        </w:rPr>
        <w:t> </w:t>
      </w:r>
      <w:hyperlink r:id="rId11" w:tooltip="Technology company" w:history="1">
        <w:r w:rsidRPr="00A31FA0">
          <w:rPr>
            <w:rFonts w:ascii="Calibri" w:hAnsi="Calibri" w:cs="Calibri"/>
            <w:b w:val="0"/>
            <w:color w:val="000000"/>
            <w:sz w:val="24"/>
            <w:szCs w:val="24"/>
          </w:rPr>
          <w:t>technology company</w:t>
        </w:r>
      </w:hyperlink>
      <w:r w:rsidRPr="00A31FA0">
        <w:rPr>
          <w:rFonts w:ascii="Calibri" w:hAnsi="Calibri" w:cs="Calibri"/>
          <w:b w:val="0"/>
          <w:color w:val="000000"/>
          <w:sz w:val="24"/>
          <w:szCs w:val="24"/>
        </w:rPr>
        <w:t> headquartered in </w:t>
      </w:r>
      <w:hyperlink r:id="rId12" w:tooltip="San Jose, California" w:history="1">
        <w:r w:rsidRPr="00A31FA0">
          <w:rPr>
            <w:rFonts w:ascii="Calibri" w:hAnsi="Calibri" w:cs="Calibri"/>
            <w:b w:val="0"/>
            <w:color w:val="000000"/>
            <w:sz w:val="24"/>
            <w:szCs w:val="24"/>
          </w:rPr>
          <w:t>San Jose, California</w:t>
        </w:r>
      </w:hyperlink>
      <w:r w:rsidRPr="00A31FA0">
        <w:rPr>
          <w:rFonts w:ascii="Calibri" w:hAnsi="Calibri" w:cs="Calibri"/>
          <w:b w:val="0"/>
          <w:color w:val="000000"/>
          <w:sz w:val="24"/>
          <w:szCs w:val="24"/>
        </w:rPr>
        <w:t>, that designs, manufactures and sells </w:t>
      </w:r>
      <w:hyperlink r:id="rId13" w:tooltip="Networking hardware" w:history="1">
        <w:r w:rsidRPr="00A31FA0">
          <w:rPr>
            <w:rFonts w:ascii="Calibri" w:hAnsi="Calibri" w:cs="Calibri"/>
            <w:b w:val="0"/>
            <w:color w:val="000000"/>
            <w:sz w:val="24"/>
            <w:szCs w:val="24"/>
          </w:rPr>
          <w:t>networking equipment</w:t>
        </w:r>
      </w:hyperlink>
      <w:r w:rsidRPr="00A31FA0">
        <w:rPr>
          <w:rFonts w:ascii="Calibri" w:hAnsi="Calibri" w:cs="Calibri"/>
          <w:b w:val="0"/>
          <w:color w:val="000000"/>
          <w:sz w:val="24"/>
          <w:szCs w:val="24"/>
        </w:rPr>
        <w:t>.</w:t>
      </w:r>
      <w:r>
        <w:rPr>
          <w:rFonts w:ascii="Calibri" w:hAnsi="Calibri" w:cs="Calibri"/>
          <w:b w:val="0"/>
          <w:color w:val="000000"/>
          <w:sz w:val="24"/>
          <w:szCs w:val="24"/>
        </w:rPr>
        <w:t xml:space="preserve"> Here I can develop their website pages for products. </w:t>
      </w:r>
    </w:p>
    <w:p w:rsidR="005C63FB" w:rsidRPr="00A31FA0" w:rsidRDefault="005C63FB" w:rsidP="00E22A66">
      <w:pPr>
        <w:pStyle w:val="BodyText3"/>
        <w:ind w:firstLine="720"/>
        <w:jc w:val="both"/>
        <w:rPr>
          <w:rFonts w:ascii="Calibri" w:hAnsi="Calibri" w:cs="Calibri"/>
          <w:b w:val="0"/>
          <w:color w:val="000000"/>
          <w:sz w:val="24"/>
          <w:szCs w:val="24"/>
        </w:rPr>
      </w:pPr>
    </w:p>
    <w:p w:rsidR="00E22A66" w:rsidRDefault="00E22A66" w:rsidP="00E22A66">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E22A66" w:rsidRDefault="00E22A66" w:rsidP="00E22A66">
      <w:pPr>
        <w:pStyle w:val="BodyText3"/>
        <w:rPr>
          <w:rFonts w:ascii="Calibri" w:hAnsi="Calibri" w:cs="Calibri"/>
          <w:bCs w:val="0"/>
          <w:sz w:val="24"/>
          <w:szCs w:val="24"/>
          <w:lang w:val="en-AU"/>
        </w:rPr>
      </w:pPr>
    </w:p>
    <w:p w:rsidR="00E22A66" w:rsidRDefault="00E22A66" w:rsidP="00E22A66">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Understanding requirements specification document.</w:t>
      </w:r>
    </w:p>
    <w:p w:rsidR="00E22A66" w:rsidRDefault="00E22A66" w:rsidP="00E22A66">
      <w:pPr>
        <w:pStyle w:val="BodyText3"/>
        <w:numPr>
          <w:ilvl w:val="0"/>
          <w:numId w:val="2"/>
        </w:numPr>
        <w:suppressAutoHyphens w:val="0"/>
        <w:autoSpaceDE/>
        <w:jc w:val="both"/>
        <w:rPr>
          <w:rFonts w:ascii="Calibri" w:hAnsi="Calibri" w:cs="Calibri"/>
          <w:b w:val="0"/>
          <w:color w:val="000000"/>
          <w:sz w:val="24"/>
          <w:szCs w:val="24"/>
        </w:rPr>
      </w:pPr>
      <w:r w:rsidRPr="00A31FA0">
        <w:rPr>
          <w:rFonts w:ascii="Calibri" w:hAnsi="Calibri" w:cs="Calibri"/>
          <w:b w:val="0"/>
          <w:color w:val="000000"/>
          <w:sz w:val="24"/>
          <w:szCs w:val="24"/>
        </w:rPr>
        <w:t>Developing different countries web pages</w:t>
      </w:r>
      <w:r>
        <w:rPr>
          <w:rFonts w:ascii="Calibri" w:hAnsi="Calibri" w:cs="Calibri"/>
          <w:b w:val="0"/>
          <w:color w:val="000000"/>
          <w:sz w:val="24"/>
          <w:szCs w:val="24"/>
        </w:rPr>
        <w:t>.</w:t>
      </w:r>
    </w:p>
    <w:p w:rsidR="00E22A66" w:rsidRPr="00A31FA0" w:rsidRDefault="00E22A66" w:rsidP="00E22A66">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User Interface development using HTML and CSS.</w:t>
      </w:r>
    </w:p>
    <w:p w:rsidR="00E22A66" w:rsidRDefault="00E22A66" w:rsidP="00E22A66">
      <w:pPr>
        <w:pStyle w:val="BodyText3"/>
        <w:numPr>
          <w:ilvl w:val="0"/>
          <w:numId w:val="2"/>
        </w:numPr>
        <w:suppressAutoHyphens w:val="0"/>
        <w:autoSpaceDE/>
        <w:jc w:val="both"/>
        <w:rPr>
          <w:rFonts w:ascii="Calibri" w:hAnsi="Calibri" w:cs="Calibri"/>
          <w:b w:val="0"/>
          <w:color w:val="000000"/>
          <w:sz w:val="24"/>
          <w:szCs w:val="24"/>
        </w:rPr>
      </w:pPr>
      <w:r>
        <w:rPr>
          <w:rFonts w:ascii="Calibri" w:hAnsi="Calibri" w:cs="Calibri"/>
          <w:b w:val="0"/>
          <w:color w:val="000000"/>
          <w:sz w:val="24"/>
          <w:szCs w:val="24"/>
        </w:rPr>
        <w:t xml:space="preserve">Functionality development using </w:t>
      </w:r>
      <w:proofErr w:type="spellStart"/>
      <w:r>
        <w:rPr>
          <w:rFonts w:ascii="Calibri" w:hAnsi="Calibri" w:cs="Calibri"/>
          <w:b w:val="0"/>
          <w:color w:val="000000"/>
          <w:sz w:val="24"/>
          <w:szCs w:val="24"/>
        </w:rPr>
        <w:t>Javascript</w:t>
      </w:r>
      <w:proofErr w:type="spellEnd"/>
      <w:r>
        <w:rPr>
          <w:rFonts w:ascii="Calibri" w:hAnsi="Calibri" w:cs="Calibri"/>
          <w:b w:val="0"/>
          <w:color w:val="000000"/>
          <w:sz w:val="24"/>
          <w:szCs w:val="24"/>
        </w:rPr>
        <w:t xml:space="preserve"> and </w:t>
      </w:r>
      <w:proofErr w:type="spellStart"/>
      <w:r>
        <w:rPr>
          <w:rFonts w:ascii="Calibri" w:hAnsi="Calibri" w:cs="Calibri"/>
          <w:b w:val="0"/>
          <w:color w:val="000000"/>
          <w:sz w:val="24"/>
          <w:szCs w:val="24"/>
        </w:rPr>
        <w:t>JQuery</w:t>
      </w:r>
      <w:proofErr w:type="spellEnd"/>
      <w:r>
        <w:rPr>
          <w:rFonts w:ascii="Calibri" w:hAnsi="Calibri" w:cs="Calibri"/>
          <w:b w:val="0"/>
          <w:color w:val="000000"/>
          <w:sz w:val="24"/>
          <w:szCs w:val="24"/>
        </w:rPr>
        <w:t>.</w:t>
      </w:r>
    </w:p>
    <w:p w:rsidR="00E22A66" w:rsidRPr="00BE5BB8" w:rsidRDefault="00E22A66" w:rsidP="00E22A66">
      <w:pPr>
        <w:pStyle w:val="BodyText3"/>
        <w:numPr>
          <w:ilvl w:val="0"/>
          <w:numId w:val="2"/>
        </w:numPr>
        <w:suppressAutoHyphens w:val="0"/>
        <w:autoSpaceDE/>
        <w:jc w:val="both"/>
        <w:rPr>
          <w:rFonts w:ascii="Calibri" w:hAnsi="Calibri" w:cs="Calibri"/>
          <w:b w:val="0"/>
          <w:color w:val="000000"/>
          <w:sz w:val="24"/>
          <w:szCs w:val="24"/>
        </w:rPr>
      </w:pPr>
      <w:r w:rsidRPr="001A4DBC">
        <w:rPr>
          <w:rFonts w:ascii="Calibri" w:hAnsi="Calibri" w:cs="Calibri"/>
          <w:b w:val="0"/>
          <w:color w:val="000000"/>
          <w:sz w:val="24"/>
          <w:szCs w:val="24"/>
        </w:rPr>
        <w:t>Fixing all UI and script issues.</w:t>
      </w:r>
    </w:p>
    <w:p w:rsidR="00E22A66" w:rsidRDefault="00E22A66" w:rsidP="00E22A66">
      <w:pPr>
        <w:pStyle w:val="BodyText3"/>
        <w:rPr>
          <w:rFonts w:ascii="Calibri" w:hAnsi="Calibri" w:cs="Calibri"/>
          <w:bCs w:val="0"/>
          <w:i/>
          <w:sz w:val="24"/>
          <w:szCs w:val="24"/>
          <w:lang w:val="en-AU"/>
        </w:rPr>
      </w:pPr>
    </w:p>
    <w:p w:rsidR="00E22A66" w:rsidRDefault="00E22A66" w:rsidP="00E22A66">
      <w:pPr>
        <w:pStyle w:val="BodyText3"/>
        <w:rPr>
          <w:rFonts w:ascii="Calibri" w:hAnsi="Calibri" w:cs="Calibri"/>
          <w:bCs w:val="0"/>
          <w:i/>
          <w:sz w:val="24"/>
          <w:szCs w:val="24"/>
          <w:lang w:val="en-AU"/>
        </w:rPr>
      </w:pPr>
    </w:p>
    <w:p w:rsidR="005C63FB" w:rsidRDefault="005C63FB" w:rsidP="00E22A66">
      <w:pPr>
        <w:pStyle w:val="BodyText3"/>
        <w:rPr>
          <w:rFonts w:ascii="Calibri" w:hAnsi="Calibri" w:cs="Calibri"/>
          <w:bCs w:val="0"/>
          <w:i/>
          <w:sz w:val="24"/>
          <w:szCs w:val="24"/>
          <w:lang w:val="en-AU"/>
        </w:rPr>
      </w:pPr>
    </w:p>
    <w:p w:rsidR="005C63FB" w:rsidRDefault="005C63FB" w:rsidP="00E22A66">
      <w:pPr>
        <w:pStyle w:val="BodyText3"/>
        <w:rPr>
          <w:rFonts w:ascii="Calibri" w:hAnsi="Calibri" w:cs="Calibri"/>
          <w:bCs w:val="0"/>
          <w:i/>
          <w:sz w:val="24"/>
          <w:szCs w:val="24"/>
          <w:lang w:val="en-AU"/>
        </w:rPr>
      </w:pPr>
    </w:p>
    <w:p w:rsidR="005C63FB" w:rsidRDefault="005C63FB" w:rsidP="00E22A66">
      <w:pPr>
        <w:pStyle w:val="BodyText3"/>
        <w:rPr>
          <w:rFonts w:ascii="Calibri" w:hAnsi="Calibri" w:cs="Calibri"/>
          <w:bCs w:val="0"/>
          <w:i/>
          <w:sz w:val="24"/>
          <w:szCs w:val="24"/>
          <w:lang w:val="en-AU"/>
        </w:rPr>
      </w:pPr>
    </w:p>
    <w:p w:rsidR="005C63FB" w:rsidRDefault="005C63FB" w:rsidP="00E22A66">
      <w:pPr>
        <w:pStyle w:val="BodyText3"/>
        <w:rPr>
          <w:rFonts w:ascii="Calibri" w:hAnsi="Calibri" w:cs="Calibri"/>
          <w:bCs w:val="0"/>
          <w:i/>
          <w:sz w:val="24"/>
          <w:szCs w:val="24"/>
          <w:lang w:val="en-AU"/>
        </w:rPr>
      </w:pPr>
    </w:p>
    <w:p w:rsidR="005C63FB" w:rsidRPr="00E7018B" w:rsidRDefault="005C63FB" w:rsidP="00E22A66">
      <w:pPr>
        <w:pStyle w:val="BodyText3"/>
        <w:rPr>
          <w:rFonts w:ascii="Calibri" w:hAnsi="Calibri" w:cs="Calibri"/>
          <w:bCs w:val="0"/>
          <w:i/>
          <w:sz w:val="24"/>
          <w:szCs w:val="24"/>
          <w:vertAlign w:val="superscript"/>
          <w:lang w:val="en-AU"/>
        </w:rPr>
      </w:pPr>
    </w:p>
    <w:p w:rsidR="005C63FB" w:rsidRDefault="005C63FB" w:rsidP="00E22A66">
      <w:pPr>
        <w:pStyle w:val="BodyText3"/>
        <w:rPr>
          <w:rFonts w:ascii="Calibri" w:hAnsi="Calibri" w:cs="Calibri"/>
          <w:bCs w:val="0"/>
          <w:i/>
          <w:sz w:val="24"/>
          <w:szCs w:val="24"/>
          <w:lang w:val="en-AU"/>
        </w:rPr>
      </w:pPr>
    </w:p>
    <w:p w:rsidR="00E22A66" w:rsidRDefault="00F33CED" w:rsidP="00E22A66">
      <w:pPr>
        <w:pStyle w:val="BodyText3"/>
        <w:rPr>
          <w:rFonts w:ascii="Verdana" w:hAnsi="Verdana"/>
          <w:sz w:val="17"/>
          <w:szCs w:val="17"/>
        </w:rPr>
      </w:pPr>
      <w:r>
        <w:rPr>
          <w:rFonts w:ascii="Calibri" w:hAnsi="Calibri" w:cs="Calibri"/>
          <w:bCs w:val="0"/>
          <w:sz w:val="24"/>
          <w:szCs w:val="24"/>
          <w:lang w:val="en-AU"/>
        </w:rPr>
        <w:t xml:space="preserve">Project# </w:t>
      </w:r>
      <w:proofErr w:type="gramStart"/>
      <w:r>
        <w:rPr>
          <w:rFonts w:ascii="Calibri" w:hAnsi="Calibri" w:cs="Calibri"/>
          <w:bCs w:val="0"/>
          <w:sz w:val="24"/>
          <w:szCs w:val="24"/>
          <w:lang w:val="en-AU"/>
        </w:rPr>
        <w:t>4</w:t>
      </w:r>
      <w:r w:rsidR="00E22A66">
        <w:rPr>
          <w:rFonts w:ascii="Calibri" w:hAnsi="Calibri" w:cs="Calibri"/>
          <w:bCs w:val="0"/>
          <w:sz w:val="24"/>
          <w:szCs w:val="24"/>
          <w:lang w:val="en-AU"/>
        </w:rPr>
        <w:t xml:space="preserve"> :</w:t>
      </w:r>
      <w:proofErr w:type="gramEnd"/>
      <w:r w:rsidR="00E22A66">
        <w:rPr>
          <w:rFonts w:ascii="Calibri" w:hAnsi="Calibri" w:cs="Calibri"/>
          <w:bCs w:val="0"/>
          <w:sz w:val="24"/>
          <w:szCs w:val="24"/>
          <w:lang w:val="en-AU"/>
        </w:rPr>
        <w:t xml:space="preserve">  </w:t>
      </w:r>
      <w:proofErr w:type="spellStart"/>
      <w:r w:rsidR="00E22A66">
        <w:rPr>
          <w:rFonts w:ascii="Calibri" w:hAnsi="Calibri" w:cs="Calibri"/>
          <w:bCs w:val="0"/>
          <w:sz w:val="24"/>
          <w:szCs w:val="24"/>
          <w:lang w:val="en-AU"/>
        </w:rPr>
        <w:t>Blobeo</w:t>
      </w:r>
      <w:proofErr w:type="spellEnd"/>
      <w:r w:rsidR="00E22A66">
        <w:rPr>
          <w:rFonts w:ascii="Calibri" w:hAnsi="Calibri" w:cs="Calibri"/>
          <w:bCs w:val="0"/>
          <w:sz w:val="24"/>
          <w:szCs w:val="24"/>
          <w:lang w:val="en-AU"/>
        </w:rPr>
        <w:t xml:space="preserve"> – The eLearning market place</w:t>
      </w:r>
      <w:r w:rsidR="00623CB1">
        <w:rPr>
          <w:rFonts w:ascii="Calibri" w:hAnsi="Calibri" w:cs="Calibri"/>
          <w:bCs w:val="0"/>
          <w:sz w:val="24"/>
          <w:szCs w:val="24"/>
          <w:lang w:val="en-AU"/>
        </w:rPr>
        <w:t>(</w:t>
      </w:r>
      <w:hyperlink r:id="rId14" w:history="1">
        <w:r w:rsidR="00623CB1" w:rsidRPr="00D25985">
          <w:rPr>
            <w:rStyle w:val="Hyperlink"/>
            <w:rFonts w:ascii="Calibri" w:hAnsi="Calibri" w:cs="Calibri"/>
            <w:bCs w:val="0"/>
            <w:sz w:val="24"/>
            <w:szCs w:val="24"/>
            <w:lang w:val="en-AU"/>
          </w:rPr>
          <w:t>https://blobeo.com/</w:t>
        </w:r>
      </w:hyperlink>
      <w:r w:rsidR="00623CB1">
        <w:rPr>
          <w:rFonts w:ascii="Calibri" w:hAnsi="Calibri" w:cs="Calibri"/>
          <w:bCs w:val="0"/>
          <w:sz w:val="24"/>
          <w:szCs w:val="24"/>
          <w:lang w:val="en-AU"/>
        </w:rPr>
        <w:t>)</w:t>
      </w:r>
      <w:r w:rsidR="00E22A66">
        <w:rPr>
          <w:rFonts w:ascii="Verdana" w:hAnsi="Verdana"/>
          <w:sz w:val="17"/>
          <w:szCs w:val="17"/>
        </w:rPr>
        <w:tab/>
      </w:r>
      <w:r w:rsidR="00E22A66">
        <w:rPr>
          <w:rFonts w:ascii="Verdana" w:hAnsi="Verdana"/>
          <w:sz w:val="17"/>
          <w:szCs w:val="17"/>
        </w:rPr>
        <w:tab/>
      </w:r>
    </w:p>
    <w:tbl>
      <w:tblPr>
        <w:tblW w:w="0" w:type="auto"/>
        <w:tblInd w:w="828" w:type="dxa"/>
        <w:tblLayout w:type="fixed"/>
        <w:tblLook w:val="0000" w:firstRow="0" w:lastRow="0" w:firstColumn="0" w:lastColumn="0" w:noHBand="0" w:noVBand="0"/>
      </w:tblPr>
      <w:tblGrid>
        <w:gridCol w:w="1496"/>
        <w:gridCol w:w="281"/>
        <w:gridCol w:w="6503"/>
      </w:tblGrid>
      <w:tr w:rsidR="00E22A66" w:rsidTr="00AB3DDE">
        <w:trPr>
          <w:trHeight w:val="271"/>
        </w:trPr>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6503"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UI Developer</w:t>
            </w:r>
          </w:p>
        </w:tc>
      </w:tr>
      <w:tr w:rsidR="00E22A66" w:rsidTr="00AB3DDE">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6503" w:type="dxa"/>
            <w:shd w:val="clear" w:color="auto" w:fill="auto"/>
          </w:tcPr>
          <w:p w:rsidR="00E22A66" w:rsidRDefault="00E22A66" w:rsidP="0028265B">
            <w:pPr>
              <w:snapToGrid w:val="0"/>
              <w:rPr>
                <w:rFonts w:ascii="Calibri" w:hAnsi="Calibri" w:cs="Calibri"/>
                <w:sz w:val="24"/>
                <w:szCs w:val="24"/>
                <w:lang w:val="fr-FR"/>
              </w:rPr>
            </w:pPr>
            <w:r>
              <w:rPr>
                <w:rFonts w:ascii="Calibri" w:hAnsi="Calibri" w:cs="Calibri"/>
                <w:sz w:val="24"/>
                <w:szCs w:val="24"/>
                <w:lang w:val="fr-FR"/>
              </w:rPr>
              <w:t>CSS, HTML, J</w:t>
            </w:r>
            <w:r w:rsidR="0028265B">
              <w:rPr>
                <w:rFonts w:ascii="Calibri" w:hAnsi="Calibri" w:cs="Calibri"/>
                <w:sz w:val="24"/>
                <w:szCs w:val="24"/>
                <w:lang w:val="fr-FR"/>
              </w:rPr>
              <w:t xml:space="preserve">avaScript, </w:t>
            </w:r>
            <w:proofErr w:type="spellStart"/>
            <w:r w:rsidR="0028265B">
              <w:rPr>
                <w:rFonts w:ascii="Calibri" w:hAnsi="Calibri" w:cs="Calibri"/>
                <w:sz w:val="24"/>
                <w:szCs w:val="24"/>
                <w:lang w:val="fr-FR"/>
              </w:rPr>
              <w:t>JQuery</w:t>
            </w:r>
            <w:proofErr w:type="spellEnd"/>
            <w:r w:rsidR="0028265B">
              <w:rPr>
                <w:rFonts w:ascii="Calibri" w:hAnsi="Calibri" w:cs="Calibri"/>
                <w:sz w:val="24"/>
                <w:szCs w:val="24"/>
                <w:lang w:val="fr-FR"/>
              </w:rPr>
              <w:t xml:space="preserve">, and </w:t>
            </w:r>
            <w:proofErr w:type="spellStart"/>
            <w:r w:rsidR="0028265B">
              <w:rPr>
                <w:rFonts w:ascii="Calibri" w:hAnsi="Calibri" w:cs="Calibri"/>
                <w:sz w:val="24"/>
                <w:szCs w:val="24"/>
                <w:lang w:val="fr-FR"/>
              </w:rPr>
              <w:t>Bootstrap</w:t>
            </w:r>
            <w:proofErr w:type="spellEnd"/>
            <w:r>
              <w:rPr>
                <w:rFonts w:ascii="Calibri" w:hAnsi="Calibri" w:cs="Calibri"/>
                <w:sz w:val="24"/>
                <w:szCs w:val="24"/>
                <w:lang w:val="fr-FR"/>
              </w:rPr>
              <w:t xml:space="preserve">. </w:t>
            </w:r>
          </w:p>
        </w:tc>
      </w:tr>
      <w:tr w:rsidR="00E22A66" w:rsidTr="00AB3DDE">
        <w:trPr>
          <w:trHeight w:val="208"/>
        </w:trPr>
        <w:tc>
          <w:tcPr>
            <w:tcW w:w="1496" w:type="dxa"/>
            <w:shd w:val="clear" w:color="auto" w:fill="auto"/>
          </w:tcPr>
          <w:p w:rsidR="00E22A66" w:rsidRDefault="00E22A66" w:rsidP="00AB3DDE">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6503" w:type="dxa"/>
            <w:shd w:val="clear" w:color="auto" w:fill="auto"/>
          </w:tcPr>
          <w:p w:rsidR="00E22A66" w:rsidRDefault="00F74055" w:rsidP="00F74055">
            <w:pPr>
              <w:snapToGrid w:val="0"/>
              <w:rPr>
                <w:rFonts w:ascii="Calibri" w:hAnsi="Calibri" w:cs="Calibri"/>
                <w:sz w:val="24"/>
                <w:szCs w:val="24"/>
                <w:lang w:val="fr-FR"/>
              </w:rPr>
            </w:pPr>
            <w:r>
              <w:rPr>
                <w:rFonts w:ascii="Calibri" w:hAnsi="Calibri" w:cs="Calibri"/>
                <w:sz w:val="24"/>
                <w:szCs w:val="24"/>
                <w:lang w:val="fr-FR"/>
              </w:rPr>
              <w:t>Jan</w:t>
            </w:r>
            <w:r w:rsidR="00241F66">
              <w:rPr>
                <w:rFonts w:ascii="Calibri" w:hAnsi="Calibri" w:cs="Calibri"/>
                <w:sz w:val="24"/>
                <w:szCs w:val="24"/>
                <w:lang w:val="fr-FR"/>
              </w:rPr>
              <w:t>.</w:t>
            </w:r>
            <w:r w:rsidR="000A60A6">
              <w:rPr>
                <w:rFonts w:ascii="Calibri" w:hAnsi="Calibri" w:cs="Calibri"/>
                <w:sz w:val="24"/>
                <w:szCs w:val="24"/>
                <w:lang w:val="fr-FR"/>
              </w:rPr>
              <w:t>2015</w:t>
            </w:r>
            <w:r w:rsidR="00BD29A6">
              <w:rPr>
                <w:rFonts w:ascii="Calibri" w:hAnsi="Calibri" w:cs="Calibri"/>
                <w:sz w:val="24"/>
                <w:szCs w:val="24"/>
                <w:lang w:val="fr-FR"/>
              </w:rPr>
              <w:t xml:space="preserve"> – </w:t>
            </w:r>
            <w:r>
              <w:rPr>
                <w:rFonts w:ascii="Calibri" w:hAnsi="Calibri" w:cs="Calibri"/>
                <w:sz w:val="24"/>
                <w:szCs w:val="24"/>
                <w:lang w:val="fr-FR"/>
              </w:rPr>
              <w:t>Aug</w:t>
            </w:r>
            <w:r w:rsidR="00241F66">
              <w:rPr>
                <w:rFonts w:ascii="Calibri" w:hAnsi="Calibri" w:cs="Calibri"/>
                <w:sz w:val="24"/>
                <w:szCs w:val="24"/>
                <w:lang w:val="fr-FR"/>
              </w:rPr>
              <w:t>.</w:t>
            </w:r>
            <w:r w:rsidR="00E22A66">
              <w:rPr>
                <w:rFonts w:ascii="Calibri" w:hAnsi="Calibri" w:cs="Calibri"/>
                <w:sz w:val="24"/>
                <w:szCs w:val="24"/>
                <w:lang w:val="fr-FR"/>
              </w:rPr>
              <w:t>2015</w:t>
            </w:r>
          </w:p>
        </w:tc>
      </w:tr>
    </w:tbl>
    <w:p w:rsidR="00E22A66" w:rsidRDefault="00E22A66" w:rsidP="00E22A66">
      <w:pPr>
        <w:pStyle w:val="BodyText3"/>
        <w:rPr>
          <w:rFonts w:ascii="Calibri" w:hAnsi="Calibri" w:cs="Calibri"/>
          <w:b w:val="0"/>
          <w:i/>
          <w:sz w:val="24"/>
          <w:szCs w:val="24"/>
          <w:lang w:val="fr-FR"/>
        </w:rPr>
      </w:pPr>
      <w:r>
        <w:rPr>
          <w:rFonts w:ascii="Verdana" w:hAnsi="Verdana"/>
          <w:sz w:val="17"/>
          <w:szCs w:val="17"/>
        </w:rPr>
        <w:tab/>
      </w:r>
    </w:p>
    <w:p w:rsidR="00E22A66" w:rsidRDefault="00E22A66" w:rsidP="00E22A66">
      <w:pPr>
        <w:rPr>
          <w:rFonts w:ascii="Calibri" w:hAnsi="Calibri" w:cs="Calibri"/>
          <w:b/>
          <w:i/>
          <w:sz w:val="24"/>
          <w:szCs w:val="24"/>
          <w:lang w:val="fr-FR"/>
        </w:rPr>
      </w:pPr>
    </w:p>
    <w:p w:rsidR="00E22A66" w:rsidRDefault="00E22A66" w:rsidP="00E22A66">
      <w:pPr>
        <w:rPr>
          <w:rFonts w:ascii="Calibri" w:hAnsi="Calibri" w:cs="Calibri"/>
          <w:b/>
          <w:i/>
          <w:sz w:val="24"/>
          <w:szCs w:val="24"/>
          <w:lang w:val="fr-FR"/>
        </w:rPr>
      </w:pPr>
      <w:r>
        <w:rPr>
          <w:rFonts w:ascii="Calibri" w:hAnsi="Calibri" w:cs="Calibri"/>
          <w:b/>
          <w:i/>
          <w:sz w:val="24"/>
          <w:szCs w:val="24"/>
          <w:lang w:val="fr-FR"/>
        </w:rPr>
        <w:t>Description :</w:t>
      </w:r>
    </w:p>
    <w:p w:rsidR="00E22A66" w:rsidRPr="00555CF2" w:rsidRDefault="00E22A66" w:rsidP="00E22A66">
      <w:pPr>
        <w:jc w:val="both"/>
        <w:rPr>
          <w:rFonts w:ascii="Calibri" w:hAnsi="Calibri" w:cs="Calibri"/>
          <w:b/>
          <w:bCs/>
          <w:color w:val="000000"/>
        </w:rPr>
      </w:pPr>
      <w:r>
        <w:rPr>
          <w:rFonts w:ascii="Verdana" w:hAnsi="Verdana" w:cs="Arial"/>
          <w:b/>
          <w:color w:val="000000"/>
          <w:sz w:val="17"/>
          <w:szCs w:val="17"/>
        </w:rPr>
        <w:br/>
      </w:r>
      <w:r w:rsidRPr="00555CF2">
        <w:rPr>
          <w:rFonts w:ascii="Calibri" w:hAnsi="Calibri" w:cs="Calibri"/>
          <w:b/>
          <w:color w:val="000000"/>
        </w:rPr>
        <w:tab/>
        <w:t xml:space="preserve"> </w:t>
      </w:r>
      <w:proofErr w:type="spellStart"/>
      <w:r>
        <w:rPr>
          <w:rFonts w:ascii="Calibri" w:hAnsi="Calibri" w:cs="Calibri"/>
          <w:color w:val="000000"/>
          <w:sz w:val="24"/>
          <w:szCs w:val="24"/>
        </w:rPr>
        <w:t>Blobeo</w:t>
      </w:r>
      <w:proofErr w:type="spellEnd"/>
      <w:r>
        <w:rPr>
          <w:rFonts w:ascii="Calibri" w:hAnsi="Calibri" w:cs="Calibri"/>
          <w:color w:val="000000"/>
          <w:sz w:val="24"/>
          <w:szCs w:val="24"/>
        </w:rPr>
        <w:t xml:space="preserve"> is an eLearning marketing place where users can register and login as a learner and instructor. Learners can subscribe for batch of any offered courses and complete the courses. After completion of course, the users can provide for the completed courses. Instructor can create courses and create batches for courses. The learner can become </w:t>
      </w:r>
      <w:proofErr w:type="spellStart"/>
      <w:proofErr w:type="gramStart"/>
      <w:r>
        <w:rPr>
          <w:rFonts w:ascii="Calibri" w:hAnsi="Calibri" w:cs="Calibri"/>
          <w:color w:val="000000"/>
          <w:sz w:val="24"/>
          <w:szCs w:val="24"/>
        </w:rPr>
        <w:t>a</w:t>
      </w:r>
      <w:proofErr w:type="spellEnd"/>
      <w:proofErr w:type="gramEnd"/>
      <w:r>
        <w:rPr>
          <w:rFonts w:ascii="Calibri" w:hAnsi="Calibri" w:cs="Calibri"/>
          <w:color w:val="000000"/>
          <w:sz w:val="24"/>
          <w:szCs w:val="24"/>
        </w:rPr>
        <w:t xml:space="preserve"> instructor.</w:t>
      </w:r>
    </w:p>
    <w:p w:rsidR="00E22A66" w:rsidRDefault="00E22A66" w:rsidP="00E22A66">
      <w:pPr>
        <w:pStyle w:val="BodyText3"/>
        <w:rPr>
          <w:rFonts w:ascii="Calibri" w:hAnsi="Calibri" w:cs="Calibri"/>
          <w:bCs w:val="0"/>
          <w:i/>
          <w:sz w:val="24"/>
          <w:szCs w:val="24"/>
          <w:lang w:val="en-AU"/>
        </w:rPr>
      </w:pPr>
    </w:p>
    <w:p w:rsidR="00E22A66" w:rsidRDefault="00E22A66" w:rsidP="00E22A66">
      <w:pPr>
        <w:pStyle w:val="BodyText3"/>
        <w:rPr>
          <w:rFonts w:ascii="Calibri" w:hAnsi="Calibri" w:cs="Calibri"/>
          <w:b w:val="0"/>
          <w:bCs w:val="0"/>
          <w:i/>
          <w:sz w:val="24"/>
          <w:szCs w:val="24"/>
          <w:lang w:val="en-AU"/>
        </w:rPr>
      </w:pPr>
      <w:r>
        <w:rPr>
          <w:rFonts w:ascii="Calibri" w:hAnsi="Calibri" w:cs="Calibri"/>
          <w:bCs w:val="0"/>
          <w:i/>
          <w:sz w:val="24"/>
          <w:szCs w:val="24"/>
          <w:lang w:val="en-AU"/>
        </w:rPr>
        <w:t>Responsibilitie</w:t>
      </w:r>
      <w:r>
        <w:rPr>
          <w:rFonts w:ascii="Calibri" w:hAnsi="Calibri" w:cs="Calibri"/>
          <w:b w:val="0"/>
          <w:bCs w:val="0"/>
          <w:i/>
          <w:sz w:val="24"/>
          <w:szCs w:val="24"/>
          <w:lang w:val="en-AU"/>
        </w:rPr>
        <w:t>s</w:t>
      </w:r>
    </w:p>
    <w:p w:rsidR="00E22A66" w:rsidRDefault="00E22A66" w:rsidP="00E22A66">
      <w:pPr>
        <w:pStyle w:val="BodyText3"/>
        <w:rPr>
          <w:rFonts w:ascii="Calibri" w:hAnsi="Calibri" w:cs="Calibri"/>
          <w:b w:val="0"/>
          <w:bCs w:val="0"/>
          <w:i/>
          <w:sz w:val="24"/>
          <w:szCs w:val="24"/>
          <w:lang w:val="en-AU"/>
        </w:rPr>
      </w:pPr>
    </w:p>
    <w:p w:rsidR="00E22A66" w:rsidRDefault="00E22A66" w:rsidP="00E22A66">
      <w:pPr>
        <w:numPr>
          <w:ilvl w:val="0"/>
          <w:numId w:val="5"/>
        </w:numPr>
        <w:rPr>
          <w:rFonts w:ascii="Calibri" w:hAnsi="Calibri" w:cs="Calibri"/>
          <w:bCs/>
          <w:color w:val="000000"/>
          <w:sz w:val="24"/>
          <w:szCs w:val="24"/>
        </w:rPr>
      </w:pPr>
      <w:r>
        <w:rPr>
          <w:rFonts w:ascii="Calibri" w:hAnsi="Calibri" w:cs="Calibri"/>
          <w:bCs/>
          <w:color w:val="000000"/>
          <w:sz w:val="24"/>
          <w:szCs w:val="24"/>
        </w:rPr>
        <w:t xml:space="preserve">Developing </w:t>
      </w:r>
      <w:r w:rsidRPr="007B467C">
        <w:rPr>
          <w:rFonts w:ascii="Calibri" w:hAnsi="Calibri" w:cs="Calibri"/>
          <w:bCs/>
          <w:color w:val="000000"/>
          <w:sz w:val="24"/>
          <w:szCs w:val="24"/>
        </w:rPr>
        <w:t xml:space="preserve">various </w:t>
      </w:r>
      <w:r>
        <w:rPr>
          <w:rFonts w:ascii="Calibri" w:hAnsi="Calibri" w:cs="Calibri"/>
          <w:bCs/>
          <w:color w:val="000000"/>
          <w:sz w:val="24"/>
          <w:szCs w:val="24"/>
        </w:rPr>
        <w:t>complex and core UI screens</w:t>
      </w:r>
      <w:r w:rsidRPr="007B467C">
        <w:rPr>
          <w:rFonts w:ascii="Calibri" w:hAnsi="Calibri" w:cs="Calibri"/>
          <w:bCs/>
          <w:color w:val="000000"/>
          <w:sz w:val="24"/>
          <w:szCs w:val="24"/>
        </w:rPr>
        <w:t>.</w:t>
      </w:r>
    </w:p>
    <w:p w:rsidR="00E22A66" w:rsidRPr="00BF6078" w:rsidRDefault="00E22A66" w:rsidP="00E22A66">
      <w:pPr>
        <w:numPr>
          <w:ilvl w:val="0"/>
          <w:numId w:val="5"/>
        </w:numPr>
        <w:rPr>
          <w:rFonts w:ascii="Calibri" w:hAnsi="Calibri" w:cs="Calibri"/>
          <w:bCs/>
          <w:sz w:val="24"/>
          <w:szCs w:val="24"/>
        </w:rPr>
      </w:pPr>
      <w:r w:rsidRPr="00BF6078">
        <w:rPr>
          <w:rStyle w:val="apple-converted-space"/>
          <w:rFonts w:ascii="Calibri" w:hAnsi="Calibri" w:cs="Arial"/>
          <w:color w:val="444444"/>
          <w:sz w:val="24"/>
          <w:szCs w:val="24"/>
        </w:rPr>
        <w:t> </w:t>
      </w:r>
      <w:r w:rsidRPr="00BF6078">
        <w:rPr>
          <w:rFonts w:ascii="Calibri" w:hAnsi="Calibri" w:cs="Arial"/>
          <w:sz w:val="24"/>
          <w:szCs w:val="24"/>
        </w:rPr>
        <w:t>Developing dynamic web pages using Angular views and controllers.</w:t>
      </w:r>
    </w:p>
    <w:p w:rsidR="00E22A66" w:rsidRPr="00673362" w:rsidRDefault="00E22A66" w:rsidP="00E22A66">
      <w:pPr>
        <w:numPr>
          <w:ilvl w:val="0"/>
          <w:numId w:val="5"/>
        </w:numPr>
        <w:rPr>
          <w:rFonts w:ascii="Calibri" w:hAnsi="Calibri" w:cs="Calibri"/>
          <w:bCs/>
          <w:color w:val="000000"/>
          <w:sz w:val="24"/>
          <w:szCs w:val="24"/>
        </w:rPr>
      </w:pPr>
      <w:r>
        <w:rPr>
          <w:rFonts w:ascii="Calibri" w:hAnsi="Calibri" w:cs="Calibri"/>
          <w:bCs/>
          <w:color w:val="000000"/>
          <w:sz w:val="24"/>
          <w:szCs w:val="24"/>
        </w:rPr>
        <w:t>Developing web p</w:t>
      </w:r>
      <w:r w:rsidRPr="0090530A">
        <w:rPr>
          <w:rFonts w:ascii="Calibri" w:hAnsi="Calibri" w:cs="Calibri"/>
          <w:bCs/>
          <w:color w:val="000000"/>
          <w:sz w:val="24"/>
          <w:szCs w:val="24"/>
        </w:rPr>
        <w:t xml:space="preserve">ages using </w:t>
      </w:r>
      <w:proofErr w:type="spellStart"/>
      <w:r>
        <w:rPr>
          <w:rFonts w:ascii="Calibri" w:hAnsi="Calibri" w:cs="Calibri"/>
          <w:bCs/>
          <w:color w:val="000000"/>
          <w:sz w:val="24"/>
          <w:szCs w:val="24"/>
        </w:rPr>
        <w:t>Javascript</w:t>
      </w:r>
      <w:proofErr w:type="spellEnd"/>
      <w:r>
        <w:rPr>
          <w:rFonts w:ascii="Calibri" w:hAnsi="Calibri" w:cs="Calibri"/>
          <w:bCs/>
          <w:color w:val="000000"/>
          <w:sz w:val="24"/>
          <w:szCs w:val="24"/>
        </w:rPr>
        <w:t xml:space="preserve"> and </w:t>
      </w:r>
      <w:proofErr w:type="spellStart"/>
      <w:r>
        <w:rPr>
          <w:rFonts w:ascii="Calibri" w:hAnsi="Calibri" w:cs="Calibri"/>
          <w:bCs/>
          <w:color w:val="000000"/>
          <w:sz w:val="24"/>
          <w:szCs w:val="24"/>
        </w:rPr>
        <w:t>jquery</w:t>
      </w:r>
      <w:proofErr w:type="spellEnd"/>
      <w:r>
        <w:rPr>
          <w:rFonts w:ascii="Calibri" w:hAnsi="Calibri" w:cs="Calibri"/>
          <w:bCs/>
          <w:color w:val="000000"/>
          <w:sz w:val="24"/>
          <w:szCs w:val="24"/>
        </w:rPr>
        <w:t>.</w:t>
      </w:r>
    </w:p>
    <w:p w:rsidR="00E22A66" w:rsidRPr="00A31FA0" w:rsidRDefault="00E22A66" w:rsidP="00E22A66">
      <w:pPr>
        <w:numPr>
          <w:ilvl w:val="0"/>
          <w:numId w:val="5"/>
        </w:numPr>
        <w:rPr>
          <w:rFonts w:ascii="Calibri" w:hAnsi="Calibri" w:cs="Calibri"/>
          <w:bCs/>
          <w:color w:val="000000"/>
          <w:sz w:val="24"/>
          <w:szCs w:val="24"/>
        </w:rPr>
      </w:pPr>
      <w:r>
        <w:rPr>
          <w:rFonts w:ascii="Calibri" w:hAnsi="Calibri" w:cs="Calibri"/>
          <w:bCs/>
          <w:color w:val="000000"/>
          <w:sz w:val="24"/>
          <w:szCs w:val="24"/>
        </w:rPr>
        <w:t xml:space="preserve">Creating </w:t>
      </w:r>
      <w:r w:rsidRPr="007B467C">
        <w:rPr>
          <w:rFonts w:ascii="Calibri" w:hAnsi="Calibri" w:cs="Calibri"/>
          <w:bCs/>
          <w:color w:val="000000"/>
          <w:sz w:val="24"/>
          <w:szCs w:val="24"/>
        </w:rPr>
        <w:t>AJAX request</w:t>
      </w:r>
      <w:r>
        <w:rPr>
          <w:rFonts w:ascii="Calibri" w:hAnsi="Calibri" w:cs="Calibri"/>
          <w:bCs/>
          <w:color w:val="000000"/>
          <w:sz w:val="24"/>
          <w:szCs w:val="24"/>
        </w:rPr>
        <w:t>s</w:t>
      </w:r>
      <w:r w:rsidRPr="007B467C">
        <w:rPr>
          <w:rFonts w:ascii="Calibri" w:hAnsi="Calibri" w:cs="Calibri"/>
          <w:bCs/>
          <w:color w:val="000000"/>
          <w:sz w:val="24"/>
          <w:szCs w:val="24"/>
        </w:rPr>
        <w:t xml:space="preserve"> and </w:t>
      </w:r>
      <w:r>
        <w:rPr>
          <w:rFonts w:ascii="Calibri" w:hAnsi="Calibri" w:cs="Calibri"/>
          <w:bCs/>
          <w:color w:val="000000"/>
          <w:sz w:val="24"/>
          <w:szCs w:val="24"/>
        </w:rPr>
        <w:t xml:space="preserve">handling </w:t>
      </w:r>
      <w:r w:rsidRPr="007B467C">
        <w:rPr>
          <w:rFonts w:ascii="Calibri" w:hAnsi="Calibri" w:cs="Calibri"/>
          <w:bCs/>
          <w:color w:val="000000"/>
          <w:sz w:val="24"/>
          <w:szCs w:val="24"/>
        </w:rPr>
        <w:t xml:space="preserve">response </w:t>
      </w:r>
      <w:r>
        <w:rPr>
          <w:rFonts w:ascii="Calibri" w:hAnsi="Calibri" w:cs="Calibri"/>
          <w:bCs/>
          <w:color w:val="000000"/>
          <w:sz w:val="24"/>
          <w:szCs w:val="24"/>
        </w:rPr>
        <w:t xml:space="preserve">using </w:t>
      </w:r>
      <w:r w:rsidRPr="007B467C">
        <w:rPr>
          <w:rFonts w:ascii="Calibri" w:hAnsi="Calibri" w:cs="Calibri"/>
          <w:bCs/>
          <w:color w:val="000000"/>
          <w:sz w:val="24"/>
          <w:szCs w:val="24"/>
        </w:rPr>
        <w:t>JSON Objects.</w:t>
      </w:r>
    </w:p>
    <w:p w:rsidR="00E22A66" w:rsidRPr="009D4C29" w:rsidRDefault="00124F1C" w:rsidP="00E22A66">
      <w:pPr>
        <w:pStyle w:val="BodyText3"/>
        <w:numPr>
          <w:ilvl w:val="0"/>
          <w:numId w:val="5"/>
        </w:numPr>
        <w:suppressAutoHyphens w:val="0"/>
        <w:autoSpaceDE/>
        <w:jc w:val="both"/>
        <w:rPr>
          <w:rFonts w:ascii="Calibri" w:hAnsi="Calibri" w:cs="Calibri"/>
          <w:bCs w:val="0"/>
          <w:i/>
          <w:sz w:val="24"/>
          <w:szCs w:val="24"/>
          <w:lang w:val="en-AU"/>
        </w:rPr>
      </w:pPr>
      <w:r>
        <w:rPr>
          <w:rFonts w:ascii="Calibri" w:hAnsi="Calibri" w:cs="Calibri"/>
          <w:b w:val="0"/>
          <w:color w:val="000000"/>
          <w:sz w:val="24"/>
          <w:szCs w:val="24"/>
        </w:rPr>
        <w:t xml:space="preserve">Creating and updating </w:t>
      </w:r>
      <w:r w:rsidR="00E22A66">
        <w:rPr>
          <w:rFonts w:ascii="Calibri" w:hAnsi="Calibri" w:cs="Calibri"/>
          <w:b w:val="0"/>
          <w:color w:val="000000"/>
          <w:sz w:val="24"/>
          <w:szCs w:val="24"/>
        </w:rPr>
        <w:t>work items for stories and defects in RTC.</w:t>
      </w:r>
    </w:p>
    <w:p w:rsidR="00E22A66" w:rsidRDefault="00E22A66" w:rsidP="00E22A66">
      <w:pPr>
        <w:pStyle w:val="BodyText3"/>
        <w:suppressAutoHyphens w:val="0"/>
        <w:autoSpaceDE/>
        <w:ind w:left="1080"/>
        <w:jc w:val="both"/>
        <w:rPr>
          <w:rFonts w:ascii="Calibri" w:hAnsi="Calibri" w:cs="Calibri"/>
          <w:bCs w:val="0"/>
          <w:i/>
          <w:sz w:val="24"/>
          <w:szCs w:val="24"/>
          <w:lang w:val="en-AU"/>
        </w:rPr>
      </w:pPr>
    </w:p>
    <w:p w:rsidR="00E22A66" w:rsidRDefault="00E22A66" w:rsidP="00E22A66">
      <w:pPr>
        <w:pStyle w:val="BodyText3"/>
        <w:rPr>
          <w:rFonts w:ascii="Calibri" w:hAnsi="Calibri" w:cs="Calibri"/>
          <w:bCs w:val="0"/>
          <w:i/>
          <w:sz w:val="24"/>
          <w:szCs w:val="24"/>
          <w:lang w:val="en-AU"/>
        </w:rPr>
      </w:pPr>
    </w:p>
    <w:p w:rsidR="00E22A66" w:rsidRDefault="00E22A66" w:rsidP="00E22A66">
      <w:pPr>
        <w:pStyle w:val="BodyText3"/>
        <w:rPr>
          <w:rFonts w:ascii="Calibri" w:hAnsi="Calibri" w:cs="Calibri"/>
          <w:bCs w:val="0"/>
          <w:sz w:val="24"/>
          <w:szCs w:val="24"/>
          <w:lang w:val="en-AU"/>
        </w:rPr>
      </w:pPr>
      <w:r>
        <w:rPr>
          <w:rFonts w:ascii="Calibri" w:hAnsi="Calibri" w:cs="Calibri"/>
          <w:bCs w:val="0"/>
          <w:i/>
          <w:sz w:val="24"/>
          <w:szCs w:val="24"/>
          <w:lang w:val="en-AU"/>
        </w:rPr>
        <w:t xml:space="preserve">Project# </w:t>
      </w:r>
      <w:r w:rsidR="00F33CED">
        <w:rPr>
          <w:rFonts w:ascii="Calibri" w:hAnsi="Calibri" w:cs="Calibri"/>
          <w:bCs w:val="0"/>
          <w:i/>
          <w:sz w:val="24"/>
          <w:szCs w:val="24"/>
          <w:lang w:val="en-AU"/>
        </w:rPr>
        <w:t>5</w:t>
      </w:r>
      <w:proofErr w:type="gramStart"/>
      <w:r w:rsidR="00C42E69">
        <w:rPr>
          <w:rFonts w:ascii="Calibri" w:hAnsi="Calibri" w:cs="Calibri"/>
          <w:bCs w:val="0"/>
          <w:sz w:val="24"/>
          <w:szCs w:val="24"/>
          <w:lang w:val="en-AU"/>
        </w:rPr>
        <w:t>:</w:t>
      </w:r>
      <w:r w:rsidR="00C42E69" w:rsidRPr="00C42E69">
        <w:rPr>
          <w:rFonts w:ascii="Calibri" w:hAnsi="Calibri" w:cs="Calibri"/>
          <w:bCs w:val="0"/>
          <w:sz w:val="24"/>
          <w:szCs w:val="24"/>
          <w:lang w:val="en-AU"/>
        </w:rPr>
        <w:t>Pathfinder</w:t>
      </w:r>
      <w:proofErr w:type="gramEnd"/>
      <w:r w:rsidR="00C42E69">
        <w:rPr>
          <w:rFonts w:ascii="Calibri" w:hAnsi="Calibri" w:cs="Calibri"/>
          <w:bCs w:val="0"/>
          <w:sz w:val="24"/>
          <w:szCs w:val="24"/>
          <w:lang w:val="en-AU"/>
        </w:rPr>
        <w:t xml:space="preserve"> </w:t>
      </w:r>
      <w:r>
        <w:rPr>
          <w:rFonts w:ascii="Calibri" w:hAnsi="Calibri" w:cs="Calibri"/>
          <w:bCs w:val="0"/>
          <w:sz w:val="24"/>
          <w:szCs w:val="24"/>
          <w:lang w:val="en-AU"/>
        </w:rPr>
        <w:t>(</w:t>
      </w:r>
      <w:hyperlink r:id="rId15" w:history="1">
        <w:r w:rsidR="00C42E69" w:rsidRPr="002F53DD">
          <w:rPr>
            <w:rStyle w:val="Hyperlink"/>
            <w:rFonts w:ascii="Calibri" w:hAnsi="Calibri" w:cs="Calibri"/>
            <w:bCs w:val="0"/>
            <w:sz w:val="24"/>
            <w:szCs w:val="24"/>
            <w:lang w:val="en-AU"/>
          </w:rPr>
          <w:t>http://pathfinder.edu.in/</w:t>
        </w:r>
      </w:hyperlink>
      <w:r>
        <w:rPr>
          <w:rFonts w:ascii="Calibri" w:hAnsi="Calibri" w:cs="Calibri"/>
          <w:bCs w:val="0"/>
          <w:sz w:val="24"/>
          <w:szCs w:val="24"/>
          <w:lang w:val="en-AU"/>
        </w:rPr>
        <w:t>)</w:t>
      </w:r>
    </w:p>
    <w:p w:rsidR="00E22A66" w:rsidRDefault="00E22A66" w:rsidP="00E22A66">
      <w:pPr>
        <w:pStyle w:val="BodyText3"/>
        <w:rPr>
          <w:rFonts w:ascii="Calibri" w:hAnsi="Calibri" w:cs="Calibri"/>
          <w:bCs w:val="0"/>
          <w:sz w:val="24"/>
          <w:szCs w:val="24"/>
          <w:lang w:val="en-AU"/>
        </w:rPr>
      </w:pPr>
    </w:p>
    <w:tbl>
      <w:tblPr>
        <w:tblW w:w="9000" w:type="dxa"/>
        <w:tblInd w:w="828" w:type="dxa"/>
        <w:tblLayout w:type="fixed"/>
        <w:tblLook w:val="0000" w:firstRow="0" w:lastRow="0" w:firstColumn="0" w:lastColumn="0" w:noHBand="0" w:noVBand="0"/>
      </w:tblPr>
      <w:tblGrid>
        <w:gridCol w:w="1496"/>
        <w:gridCol w:w="281"/>
        <w:gridCol w:w="7223"/>
      </w:tblGrid>
      <w:tr w:rsidR="00E22A66" w:rsidTr="00AB3DDE">
        <w:trPr>
          <w:trHeight w:val="378"/>
        </w:trPr>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UI Developer</w:t>
            </w:r>
          </w:p>
        </w:tc>
      </w:tr>
      <w:tr w:rsidR="00E22A66" w:rsidTr="00AB3DDE">
        <w:tc>
          <w:tcPr>
            <w:tcW w:w="1496" w:type="dxa"/>
            <w:shd w:val="clear" w:color="auto" w:fill="auto"/>
          </w:tcPr>
          <w:p w:rsidR="00E22A66" w:rsidRDefault="00E22A66" w:rsidP="00AB3DDE">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E22A66" w:rsidP="0028265B">
            <w:pPr>
              <w:snapToGrid w:val="0"/>
              <w:rPr>
                <w:rFonts w:ascii="Calibri" w:hAnsi="Calibri" w:cs="Calibri"/>
                <w:sz w:val="24"/>
                <w:szCs w:val="24"/>
                <w:lang w:val="fr-FR"/>
              </w:rPr>
            </w:pPr>
            <w:r>
              <w:rPr>
                <w:rFonts w:ascii="Calibri" w:hAnsi="Calibri" w:cs="Calibri"/>
                <w:sz w:val="24"/>
                <w:szCs w:val="24"/>
                <w:lang w:val="fr-FR"/>
              </w:rPr>
              <w:t>HTML 5,</w:t>
            </w:r>
            <w:r w:rsidR="0028265B">
              <w:rPr>
                <w:rFonts w:ascii="Calibri" w:hAnsi="Calibri" w:cs="Calibri"/>
                <w:sz w:val="24"/>
                <w:szCs w:val="24"/>
              </w:rPr>
              <w:t xml:space="preserve"> CSS</w:t>
            </w:r>
            <w:r w:rsidR="007878E4">
              <w:rPr>
                <w:rFonts w:ascii="Calibri" w:hAnsi="Calibri" w:cs="Calibri"/>
                <w:sz w:val="24"/>
                <w:szCs w:val="24"/>
              </w:rPr>
              <w:t xml:space="preserve"> </w:t>
            </w:r>
            <w:r w:rsidR="0028265B">
              <w:rPr>
                <w:rFonts w:ascii="Calibri" w:hAnsi="Calibri" w:cs="Calibri"/>
                <w:sz w:val="24"/>
                <w:szCs w:val="24"/>
              </w:rPr>
              <w:t>3</w:t>
            </w:r>
            <w:r>
              <w:rPr>
                <w:rFonts w:ascii="Calibri" w:hAnsi="Calibri" w:cs="Calibri"/>
                <w:sz w:val="24"/>
                <w:szCs w:val="24"/>
                <w:lang w:val="fr-FR"/>
              </w:rPr>
              <w:t>,</w:t>
            </w:r>
            <w:r w:rsidR="0028265B">
              <w:rPr>
                <w:rFonts w:ascii="Calibri" w:hAnsi="Calibri" w:cs="Calibri"/>
                <w:sz w:val="24"/>
                <w:szCs w:val="24"/>
              </w:rPr>
              <w:t xml:space="preserve"> </w:t>
            </w:r>
            <w:r w:rsidR="00C42E69">
              <w:rPr>
                <w:rFonts w:ascii="Calibri" w:hAnsi="Calibri" w:cs="Calibri"/>
                <w:sz w:val="24"/>
                <w:szCs w:val="24"/>
              </w:rPr>
              <w:t xml:space="preserve">bootstrap, </w:t>
            </w:r>
            <w:r w:rsidR="0028265B">
              <w:rPr>
                <w:rFonts w:ascii="Calibri" w:hAnsi="Calibri" w:cs="Calibri"/>
                <w:sz w:val="24"/>
                <w:szCs w:val="24"/>
              </w:rPr>
              <w:t>JavaScript</w:t>
            </w:r>
            <w:r w:rsidR="00C42E69">
              <w:rPr>
                <w:rFonts w:ascii="Calibri" w:hAnsi="Calibri" w:cs="Calibri"/>
                <w:sz w:val="24"/>
                <w:szCs w:val="24"/>
              </w:rPr>
              <w:t xml:space="preserve">, </w:t>
            </w:r>
            <w:proofErr w:type="spellStart"/>
            <w:r w:rsidR="00C42E69">
              <w:rPr>
                <w:rFonts w:ascii="Calibri" w:hAnsi="Calibri" w:cs="Calibri"/>
                <w:sz w:val="24"/>
                <w:szCs w:val="24"/>
              </w:rPr>
              <w:t>jquery</w:t>
            </w:r>
            <w:proofErr w:type="spellEnd"/>
          </w:p>
        </w:tc>
      </w:tr>
      <w:tr w:rsidR="00E22A66" w:rsidTr="00AB3DDE">
        <w:tc>
          <w:tcPr>
            <w:tcW w:w="1496" w:type="dxa"/>
            <w:shd w:val="clear" w:color="auto" w:fill="auto"/>
          </w:tcPr>
          <w:p w:rsidR="00E22A66" w:rsidRDefault="00E22A66" w:rsidP="00AB3DDE">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E22A66" w:rsidRDefault="00E22A66" w:rsidP="00AB3DDE">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E22A66" w:rsidRDefault="00190A0A" w:rsidP="00F74055">
            <w:pPr>
              <w:snapToGrid w:val="0"/>
              <w:rPr>
                <w:rFonts w:ascii="Calibri" w:hAnsi="Calibri" w:cs="Calibri"/>
                <w:sz w:val="24"/>
                <w:szCs w:val="24"/>
                <w:lang w:val="fr-FR"/>
              </w:rPr>
            </w:pPr>
            <w:r>
              <w:rPr>
                <w:rFonts w:ascii="Calibri" w:hAnsi="Calibri" w:cs="Calibri"/>
                <w:sz w:val="24"/>
                <w:szCs w:val="24"/>
                <w:lang w:val="fr-FR"/>
              </w:rPr>
              <w:t>May</w:t>
            </w:r>
            <w:r w:rsidR="00C64900">
              <w:rPr>
                <w:rFonts w:ascii="Calibri" w:hAnsi="Calibri" w:cs="Calibri"/>
                <w:sz w:val="24"/>
                <w:szCs w:val="24"/>
                <w:lang w:val="fr-FR"/>
              </w:rPr>
              <w:t>.</w:t>
            </w:r>
            <w:r w:rsidR="00024AD7">
              <w:rPr>
                <w:rFonts w:ascii="Calibri" w:hAnsi="Calibri" w:cs="Calibri"/>
                <w:sz w:val="24"/>
                <w:szCs w:val="24"/>
                <w:lang w:val="fr-FR"/>
              </w:rPr>
              <w:t>2014</w:t>
            </w:r>
            <w:r w:rsidR="00E22A66">
              <w:rPr>
                <w:rFonts w:ascii="Calibri" w:hAnsi="Calibri" w:cs="Calibri"/>
                <w:sz w:val="24"/>
                <w:szCs w:val="24"/>
                <w:lang w:val="fr-FR"/>
              </w:rPr>
              <w:t xml:space="preserve"> –</w:t>
            </w:r>
            <w:r w:rsidR="00F74055">
              <w:rPr>
                <w:rFonts w:ascii="Calibri" w:hAnsi="Calibri" w:cs="Calibri"/>
                <w:sz w:val="24"/>
                <w:szCs w:val="24"/>
                <w:lang w:val="fr-FR"/>
              </w:rPr>
              <w:t xml:space="preserve"> Nov</w:t>
            </w:r>
            <w:r w:rsidR="00C64900">
              <w:rPr>
                <w:rFonts w:ascii="Calibri" w:hAnsi="Calibri" w:cs="Calibri"/>
                <w:sz w:val="24"/>
                <w:szCs w:val="24"/>
                <w:lang w:val="fr-FR"/>
              </w:rPr>
              <w:t>.2014</w:t>
            </w:r>
          </w:p>
        </w:tc>
      </w:tr>
    </w:tbl>
    <w:p w:rsidR="00E22A66" w:rsidRDefault="00E22A66" w:rsidP="00E22A66">
      <w:pPr>
        <w:rPr>
          <w:rFonts w:ascii="Calibri" w:hAnsi="Calibri" w:cs="Calibri"/>
          <w:b/>
          <w:i/>
          <w:sz w:val="24"/>
          <w:szCs w:val="24"/>
          <w:lang w:val="fr-FR"/>
        </w:rPr>
      </w:pPr>
    </w:p>
    <w:p w:rsidR="00E22A66" w:rsidRDefault="00E22A66" w:rsidP="00E22A66">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E22A66" w:rsidRDefault="00E22A66" w:rsidP="00E22A66">
      <w:pPr>
        <w:rPr>
          <w:rFonts w:ascii="Calibri" w:hAnsi="Calibri" w:cs="Calibri"/>
          <w:bCs/>
          <w:sz w:val="24"/>
          <w:szCs w:val="24"/>
          <w:lang w:val="en-AU"/>
        </w:rPr>
      </w:pPr>
    </w:p>
    <w:p w:rsidR="00E22A66" w:rsidRDefault="005D79AF" w:rsidP="00E22A66">
      <w:pPr>
        <w:pStyle w:val="BodyText3"/>
        <w:ind w:firstLine="720"/>
        <w:jc w:val="both"/>
        <w:rPr>
          <w:rFonts w:ascii="Calibri" w:hAnsi="Calibri" w:cs="Calibri"/>
          <w:b w:val="0"/>
          <w:color w:val="000000"/>
          <w:sz w:val="24"/>
          <w:szCs w:val="24"/>
        </w:rPr>
      </w:pPr>
      <w:r w:rsidRPr="005D79AF">
        <w:rPr>
          <w:rFonts w:ascii="Calibri" w:hAnsi="Calibri" w:cs="Calibri"/>
          <w:b w:val="0"/>
          <w:color w:val="000000"/>
          <w:sz w:val="24"/>
          <w:szCs w:val="24"/>
        </w:rPr>
        <w:t>This is a Responsive web application, based on Education organization</w:t>
      </w:r>
      <w:r>
        <w:rPr>
          <w:rFonts w:ascii="Calibri" w:hAnsi="Calibri" w:cs="Calibri"/>
          <w:b w:val="0"/>
          <w:color w:val="000000"/>
          <w:sz w:val="24"/>
          <w:szCs w:val="24"/>
        </w:rPr>
        <w:t>. Here number of tabs there each has its unique styling and functionality. In this we have developed responsively with user friendly.</w:t>
      </w:r>
    </w:p>
    <w:p w:rsidR="00E22A66" w:rsidRDefault="00E22A66" w:rsidP="00E22A66">
      <w:pPr>
        <w:pStyle w:val="BodyText3"/>
        <w:rPr>
          <w:rFonts w:ascii="Calibri" w:hAnsi="Calibri" w:cs="Calibri"/>
          <w:b w:val="0"/>
          <w:bCs w:val="0"/>
          <w:i/>
          <w:sz w:val="24"/>
          <w:szCs w:val="24"/>
          <w:lang w:val="en-AU"/>
        </w:rPr>
      </w:pPr>
    </w:p>
    <w:p w:rsidR="00E22A66" w:rsidRDefault="00E22A66" w:rsidP="00E22A66">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E22A66" w:rsidRDefault="00E22A66" w:rsidP="00E22A66">
      <w:pPr>
        <w:pStyle w:val="BodyText3"/>
        <w:rPr>
          <w:rFonts w:ascii="Calibri" w:hAnsi="Calibri" w:cs="Calibri"/>
          <w:bCs w:val="0"/>
          <w:sz w:val="24"/>
          <w:szCs w:val="24"/>
          <w:lang w:val="en-AU"/>
        </w:rPr>
      </w:pPr>
    </w:p>
    <w:p w:rsidR="00C42E69" w:rsidRDefault="00C42E69" w:rsidP="00C42E69">
      <w:pPr>
        <w:pStyle w:val="BodyText3"/>
        <w:numPr>
          <w:ilvl w:val="0"/>
          <w:numId w:val="2"/>
        </w:numPr>
        <w:suppressAutoHyphens w:val="0"/>
        <w:autoSpaceDE/>
        <w:jc w:val="both"/>
        <w:rPr>
          <w:rFonts w:ascii="Calibri" w:hAnsi="Calibri" w:cs="Calibri"/>
          <w:b w:val="0"/>
          <w:color w:val="000000"/>
          <w:sz w:val="24"/>
          <w:szCs w:val="24"/>
        </w:rPr>
      </w:pPr>
      <w:r w:rsidRPr="00C42E69">
        <w:rPr>
          <w:rFonts w:ascii="Calibri" w:hAnsi="Calibri" w:cs="Calibri"/>
          <w:b w:val="0"/>
          <w:color w:val="000000"/>
          <w:sz w:val="24"/>
          <w:szCs w:val="24"/>
        </w:rPr>
        <w:t xml:space="preserve">Responsible for designing page layout using HTML5, CSS3 along with </w:t>
      </w:r>
      <w:proofErr w:type="spellStart"/>
      <w:r w:rsidRPr="00C42E69">
        <w:rPr>
          <w:rFonts w:ascii="Calibri" w:hAnsi="Calibri" w:cs="Calibri"/>
          <w:b w:val="0"/>
          <w:color w:val="000000"/>
          <w:sz w:val="24"/>
          <w:szCs w:val="24"/>
        </w:rPr>
        <w:t>JQuery</w:t>
      </w:r>
      <w:proofErr w:type="spellEnd"/>
      <w:r w:rsidRPr="00C42E69">
        <w:rPr>
          <w:rFonts w:ascii="Calibri" w:hAnsi="Calibri" w:cs="Calibri"/>
          <w:b w:val="0"/>
          <w:color w:val="000000"/>
          <w:sz w:val="24"/>
          <w:szCs w:val="24"/>
        </w:rPr>
        <w:t xml:space="preserve"> and adding dynamic.</w:t>
      </w:r>
      <w:r>
        <w:rPr>
          <w:rFonts w:ascii="Calibri" w:hAnsi="Calibri" w:cs="Calibri"/>
          <w:b w:val="0"/>
          <w:color w:val="000000"/>
          <w:sz w:val="24"/>
          <w:szCs w:val="24"/>
        </w:rPr>
        <w:t xml:space="preserve"> </w:t>
      </w:r>
      <w:r w:rsidRPr="00C42E69">
        <w:rPr>
          <w:rFonts w:ascii="Calibri" w:hAnsi="Calibri" w:cs="Calibri"/>
          <w:b w:val="0"/>
          <w:color w:val="000000"/>
          <w:sz w:val="24"/>
          <w:szCs w:val="24"/>
        </w:rPr>
        <w:t>Functionality to each module</w:t>
      </w:r>
    </w:p>
    <w:p w:rsidR="00C42E69" w:rsidRPr="00C42E69" w:rsidRDefault="00C42E69" w:rsidP="00C42E69">
      <w:pPr>
        <w:pStyle w:val="BodyText3"/>
        <w:numPr>
          <w:ilvl w:val="0"/>
          <w:numId w:val="2"/>
        </w:numPr>
        <w:suppressAutoHyphens w:val="0"/>
        <w:autoSpaceDE/>
        <w:jc w:val="both"/>
        <w:rPr>
          <w:rFonts w:ascii="Calibri" w:hAnsi="Calibri" w:cs="Calibri"/>
          <w:b w:val="0"/>
          <w:color w:val="000000"/>
          <w:sz w:val="24"/>
          <w:szCs w:val="24"/>
        </w:rPr>
      </w:pPr>
      <w:r w:rsidRPr="00C42E69">
        <w:rPr>
          <w:rFonts w:ascii="Calibri" w:hAnsi="Calibri" w:cs="Calibri"/>
          <w:b w:val="0"/>
          <w:color w:val="000000"/>
          <w:sz w:val="24"/>
          <w:szCs w:val="24"/>
        </w:rPr>
        <w:t>Developed a fully functional prototype application using JavaScript (</w:t>
      </w:r>
      <w:proofErr w:type="spellStart"/>
      <w:r w:rsidRPr="00C42E69">
        <w:rPr>
          <w:rFonts w:ascii="Calibri" w:hAnsi="Calibri" w:cs="Calibri"/>
          <w:b w:val="0"/>
          <w:color w:val="000000"/>
          <w:sz w:val="24"/>
          <w:szCs w:val="24"/>
        </w:rPr>
        <w:t>jQuery</w:t>
      </w:r>
      <w:proofErr w:type="spellEnd"/>
      <w:r w:rsidRPr="00C42E69">
        <w:rPr>
          <w:rFonts w:ascii="Calibri" w:hAnsi="Calibri" w:cs="Calibri"/>
          <w:b w:val="0"/>
          <w:color w:val="000000"/>
          <w:sz w:val="24"/>
          <w:szCs w:val="24"/>
        </w:rPr>
        <w:t>) and Bootstrap</w:t>
      </w:r>
    </w:p>
    <w:p w:rsidR="00E22A66" w:rsidRDefault="00C42E69" w:rsidP="00E22A66">
      <w:pPr>
        <w:pStyle w:val="BodyText3"/>
        <w:numPr>
          <w:ilvl w:val="0"/>
          <w:numId w:val="2"/>
        </w:numPr>
        <w:suppressAutoHyphens w:val="0"/>
        <w:autoSpaceDE/>
        <w:jc w:val="both"/>
        <w:rPr>
          <w:rFonts w:ascii="Calibri" w:hAnsi="Calibri" w:cs="Calibri"/>
          <w:b w:val="0"/>
          <w:color w:val="000000"/>
          <w:sz w:val="24"/>
          <w:szCs w:val="24"/>
        </w:rPr>
      </w:pPr>
      <w:r>
        <w:rPr>
          <w:color w:val="222222"/>
          <w:sz w:val="14"/>
          <w:szCs w:val="14"/>
          <w:shd w:val="clear" w:color="auto" w:fill="FFFFFF"/>
        </w:rPr>
        <w:t> </w:t>
      </w:r>
      <w:r>
        <w:rPr>
          <w:rStyle w:val="apple-converted-space"/>
          <w:color w:val="222222"/>
          <w:sz w:val="14"/>
          <w:szCs w:val="14"/>
          <w:shd w:val="clear" w:color="auto" w:fill="FFFFFF"/>
        </w:rPr>
        <w:t> </w:t>
      </w:r>
      <w:r w:rsidRPr="00C42E69">
        <w:rPr>
          <w:rFonts w:ascii="Calibri" w:hAnsi="Calibri" w:cs="Calibri"/>
          <w:b w:val="0"/>
          <w:color w:val="000000"/>
          <w:sz w:val="24"/>
          <w:szCs w:val="24"/>
        </w:rPr>
        <w:t>Worked towards creating enhancements to optimize user experience</w:t>
      </w:r>
      <w:r>
        <w:rPr>
          <w:rFonts w:ascii="Calibri" w:hAnsi="Calibri" w:cs="Calibri"/>
          <w:b w:val="0"/>
          <w:color w:val="000000"/>
          <w:sz w:val="24"/>
          <w:szCs w:val="24"/>
        </w:rPr>
        <w:t>.</w:t>
      </w:r>
    </w:p>
    <w:p w:rsidR="001C5E6E" w:rsidRDefault="00E22A66" w:rsidP="001C5E6E">
      <w:pPr>
        <w:pStyle w:val="BodyText3"/>
        <w:numPr>
          <w:ilvl w:val="0"/>
          <w:numId w:val="2"/>
        </w:numPr>
        <w:suppressAutoHyphens w:val="0"/>
        <w:autoSpaceDE/>
        <w:jc w:val="both"/>
        <w:rPr>
          <w:rFonts w:ascii="Calibri" w:hAnsi="Calibri" w:cs="Calibri"/>
          <w:b w:val="0"/>
          <w:color w:val="000000"/>
          <w:sz w:val="24"/>
          <w:szCs w:val="24"/>
        </w:rPr>
      </w:pPr>
      <w:r w:rsidRPr="001A4DBC">
        <w:rPr>
          <w:rFonts w:ascii="Calibri" w:hAnsi="Calibri" w:cs="Calibri"/>
          <w:b w:val="0"/>
          <w:color w:val="000000"/>
          <w:sz w:val="24"/>
          <w:szCs w:val="24"/>
        </w:rPr>
        <w:t>Fixing all UI and script issues.</w:t>
      </w:r>
    </w:p>
    <w:p w:rsidR="007D71D1" w:rsidRDefault="007D71D1" w:rsidP="007D71D1">
      <w:pPr>
        <w:pStyle w:val="BodyText3"/>
        <w:rPr>
          <w:rFonts w:ascii="Calibri" w:hAnsi="Calibri" w:cs="Calibri"/>
          <w:bCs w:val="0"/>
          <w:i/>
          <w:sz w:val="24"/>
          <w:szCs w:val="24"/>
          <w:lang w:val="en-AU"/>
        </w:rPr>
      </w:pPr>
    </w:p>
    <w:p w:rsidR="005C63FB" w:rsidRDefault="005C63FB" w:rsidP="007D71D1">
      <w:pPr>
        <w:pStyle w:val="BodyText3"/>
        <w:rPr>
          <w:rFonts w:ascii="Calibri" w:hAnsi="Calibri" w:cs="Calibri"/>
          <w:bCs w:val="0"/>
          <w:i/>
          <w:sz w:val="24"/>
          <w:szCs w:val="24"/>
          <w:lang w:val="en-AU"/>
        </w:rPr>
      </w:pPr>
    </w:p>
    <w:p w:rsidR="005C63FB" w:rsidRDefault="005C63FB" w:rsidP="007D71D1">
      <w:pPr>
        <w:pStyle w:val="BodyText3"/>
        <w:rPr>
          <w:rFonts w:ascii="Calibri" w:hAnsi="Calibri" w:cs="Calibri"/>
          <w:bCs w:val="0"/>
          <w:i/>
          <w:sz w:val="24"/>
          <w:szCs w:val="24"/>
          <w:lang w:val="en-AU"/>
        </w:rPr>
      </w:pPr>
    </w:p>
    <w:p w:rsidR="005C63FB" w:rsidRDefault="005C63FB" w:rsidP="007D71D1">
      <w:pPr>
        <w:pStyle w:val="BodyText3"/>
        <w:rPr>
          <w:rFonts w:ascii="Calibri" w:hAnsi="Calibri" w:cs="Calibri"/>
          <w:bCs w:val="0"/>
          <w:i/>
          <w:sz w:val="24"/>
          <w:szCs w:val="24"/>
          <w:lang w:val="en-AU"/>
        </w:rPr>
      </w:pPr>
    </w:p>
    <w:p w:rsidR="005C63FB" w:rsidRDefault="005C63FB" w:rsidP="007D71D1">
      <w:pPr>
        <w:pStyle w:val="BodyText3"/>
        <w:rPr>
          <w:rFonts w:ascii="Calibri" w:hAnsi="Calibri" w:cs="Calibri"/>
          <w:bCs w:val="0"/>
          <w:i/>
          <w:sz w:val="24"/>
          <w:szCs w:val="24"/>
          <w:lang w:val="en-AU"/>
        </w:rPr>
      </w:pPr>
    </w:p>
    <w:p w:rsidR="00252CAF" w:rsidRDefault="00252CAF" w:rsidP="007D71D1">
      <w:pPr>
        <w:pStyle w:val="BodyText3"/>
        <w:rPr>
          <w:rFonts w:ascii="Calibri" w:hAnsi="Calibri" w:cs="Calibri"/>
          <w:bCs w:val="0"/>
          <w:i/>
          <w:sz w:val="24"/>
          <w:szCs w:val="24"/>
          <w:lang w:val="en-AU"/>
        </w:rPr>
      </w:pPr>
    </w:p>
    <w:p w:rsidR="007D71D1" w:rsidRDefault="007D71D1" w:rsidP="007D71D1">
      <w:pPr>
        <w:pStyle w:val="BodyText3"/>
        <w:rPr>
          <w:rFonts w:ascii="Calibri" w:hAnsi="Calibri" w:cs="Calibri"/>
          <w:bCs w:val="0"/>
          <w:sz w:val="24"/>
          <w:szCs w:val="24"/>
          <w:lang w:val="en-AU"/>
        </w:rPr>
      </w:pPr>
      <w:r>
        <w:rPr>
          <w:rFonts w:ascii="Calibri" w:hAnsi="Calibri" w:cs="Calibri"/>
          <w:bCs w:val="0"/>
          <w:i/>
          <w:sz w:val="24"/>
          <w:szCs w:val="24"/>
          <w:lang w:val="en-AU"/>
        </w:rPr>
        <w:t>Project# 6</w:t>
      </w:r>
      <w:r>
        <w:rPr>
          <w:rFonts w:ascii="Calibri" w:hAnsi="Calibri" w:cs="Calibri"/>
          <w:bCs w:val="0"/>
          <w:sz w:val="24"/>
          <w:szCs w:val="24"/>
          <w:lang w:val="en-AU"/>
        </w:rPr>
        <w:t xml:space="preserve">: </w:t>
      </w:r>
      <w:r w:rsidRPr="00551E50">
        <w:rPr>
          <w:rFonts w:ascii="Times New Roman" w:eastAsiaTheme="minorEastAsia" w:hAnsi="Times New Roman" w:cs="Times New Roman"/>
          <w:kern w:val="20"/>
          <w:sz w:val="24"/>
          <w:szCs w:val="24"/>
          <w:lang w:eastAsia="ja-JP"/>
        </w:rPr>
        <w:t>FERVENTIS</w:t>
      </w:r>
      <w:r>
        <w:rPr>
          <w:rFonts w:ascii="Times New Roman" w:eastAsiaTheme="minorEastAsia" w:hAnsi="Times New Roman" w:cs="Times New Roman"/>
          <w:kern w:val="20"/>
          <w:sz w:val="24"/>
          <w:szCs w:val="24"/>
          <w:lang w:eastAsia="ja-JP"/>
        </w:rPr>
        <w:t xml:space="preserve"> </w:t>
      </w:r>
      <w:r>
        <w:rPr>
          <w:rFonts w:ascii="Calibri" w:hAnsi="Calibri" w:cs="Calibri"/>
          <w:bCs w:val="0"/>
          <w:sz w:val="24"/>
          <w:szCs w:val="24"/>
          <w:lang w:val="en-AU"/>
        </w:rPr>
        <w:t>(</w:t>
      </w:r>
      <w:hyperlink r:id="rId16" w:history="1">
        <w:r w:rsidRPr="00B24739">
          <w:rPr>
            <w:rStyle w:val="Hyperlink"/>
          </w:rPr>
          <w:t>http://www.ferventis.com/</w:t>
        </w:r>
      </w:hyperlink>
      <w:r>
        <w:rPr>
          <w:rFonts w:ascii="Calibri" w:hAnsi="Calibri" w:cs="Calibri"/>
          <w:bCs w:val="0"/>
          <w:sz w:val="24"/>
          <w:szCs w:val="24"/>
          <w:lang w:val="en-AU"/>
        </w:rPr>
        <w:t>)</w:t>
      </w:r>
    </w:p>
    <w:p w:rsidR="007D71D1" w:rsidRDefault="007D71D1" w:rsidP="007D71D1">
      <w:pPr>
        <w:pStyle w:val="BodyText3"/>
        <w:rPr>
          <w:rFonts w:ascii="Calibri" w:hAnsi="Calibri" w:cs="Calibri"/>
          <w:bCs w:val="0"/>
          <w:sz w:val="24"/>
          <w:szCs w:val="24"/>
          <w:lang w:val="en-AU"/>
        </w:rPr>
      </w:pPr>
    </w:p>
    <w:tbl>
      <w:tblPr>
        <w:tblW w:w="9000" w:type="dxa"/>
        <w:tblInd w:w="828" w:type="dxa"/>
        <w:tblLayout w:type="fixed"/>
        <w:tblLook w:val="0000" w:firstRow="0" w:lastRow="0" w:firstColumn="0" w:lastColumn="0" w:noHBand="0" w:noVBand="0"/>
      </w:tblPr>
      <w:tblGrid>
        <w:gridCol w:w="1496"/>
        <w:gridCol w:w="281"/>
        <w:gridCol w:w="7223"/>
      </w:tblGrid>
      <w:tr w:rsidR="007D71D1" w:rsidTr="00BE4C1B">
        <w:trPr>
          <w:trHeight w:val="378"/>
        </w:trPr>
        <w:tc>
          <w:tcPr>
            <w:tcW w:w="1496" w:type="dxa"/>
            <w:shd w:val="clear" w:color="auto" w:fill="auto"/>
          </w:tcPr>
          <w:p w:rsidR="007D71D1" w:rsidRDefault="007D71D1"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Role</w:t>
            </w:r>
          </w:p>
        </w:tc>
        <w:tc>
          <w:tcPr>
            <w:tcW w:w="281" w:type="dxa"/>
            <w:shd w:val="clear" w:color="auto" w:fill="auto"/>
          </w:tcPr>
          <w:p w:rsidR="007D71D1" w:rsidRDefault="007D71D1"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7D71D1" w:rsidRDefault="007D71D1"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UI Developer</w:t>
            </w:r>
          </w:p>
        </w:tc>
      </w:tr>
      <w:tr w:rsidR="007D71D1" w:rsidTr="00BE4C1B">
        <w:tc>
          <w:tcPr>
            <w:tcW w:w="1496" w:type="dxa"/>
            <w:shd w:val="clear" w:color="auto" w:fill="auto"/>
          </w:tcPr>
          <w:p w:rsidR="007D71D1" w:rsidRDefault="007D71D1" w:rsidP="00BE4C1B">
            <w:pPr>
              <w:pStyle w:val="BodyText3"/>
              <w:snapToGrid w:val="0"/>
              <w:rPr>
                <w:rFonts w:ascii="Calibri" w:hAnsi="Calibri" w:cs="Calibri"/>
                <w:b w:val="0"/>
                <w:bCs w:val="0"/>
                <w:sz w:val="24"/>
                <w:szCs w:val="24"/>
                <w:lang w:val="fr-FR"/>
              </w:rPr>
            </w:pPr>
            <w:r>
              <w:rPr>
                <w:rFonts w:ascii="Calibri" w:hAnsi="Calibri" w:cs="Calibri"/>
                <w:b w:val="0"/>
                <w:bCs w:val="0"/>
                <w:sz w:val="24"/>
                <w:szCs w:val="24"/>
                <w:lang w:val="fr-FR"/>
              </w:rPr>
              <w:t>Technologies</w:t>
            </w:r>
          </w:p>
        </w:tc>
        <w:tc>
          <w:tcPr>
            <w:tcW w:w="281" w:type="dxa"/>
            <w:shd w:val="clear" w:color="auto" w:fill="auto"/>
          </w:tcPr>
          <w:p w:rsidR="007D71D1" w:rsidRDefault="007D71D1"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7D71D1" w:rsidRDefault="007D71D1" w:rsidP="0028265B">
            <w:pPr>
              <w:snapToGrid w:val="0"/>
              <w:rPr>
                <w:rFonts w:ascii="Calibri" w:hAnsi="Calibri" w:cs="Calibri"/>
                <w:sz w:val="24"/>
                <w:szCs w:val="24"/>
                <w:lang w:val="fr-FR"/>
              </w:rPr>
            </w:pPr>
            <w:r>
              <w:rPr>
                <w:rFonts w:ascii="Calibri" w:hAnsi="Calibri" w:cs="Calibri"/>
                <w:sz w:val="24"/>
                <w:szCs w:val="24"/>
                <w:lang w:val="fr-FR"/>
              </w:rPr>
              <w:t>HTML 5,</w:t>
            </w:r>
            <w:r w:rsidR="0028265B">
              <w:rPr>
                <w:rFonts w:ascii="Calibri" w:hAnsi="Calibri" w:cs="Calibri"/>
                <w:sz w:val="24"/>
                <w:szCs w:val="24"/>
              </w:rPr>
              <w:t xml:space="preserve"> CSS</w:t>
            </w:r>
            <w:r w:rsidR="00D9763A">
              <w:rPr>
                <w:rFonts w:ascii="Calibri" w:hAnsi="Calibri" w:cs="Calibri"/>
                <w:sz w:val="24"/>
                <w:szCs w:val="24"/>
              </w:rPr>
              <w:t xml:space="preserve"> </w:t>
            </w:r>
            <w:r w:rsidR="0028265B">
              <w:rPr>
                <w:rFonts w:ascii="Calibri" w:hAnsi="Calibri" w:cs="Calibri"/>
                <w:sz w:val="24"/>
                <w:szCs w:val="24"/>
              </w:rPr>
              <w:t>3</w:t>
            </w:r>
          </w:p>
        </w:tc>
      </w:tr>
      <w:tr w:rsidR="007D71D1" w:rsidTr="00BE4C1B">
        <w:tc>
          <w:tcPr>
            <w:tcW w:w="1496" w:type="dxa"/>
            <w:shd w:val="clear" w:color="auto" w:fill="auto"/>
          </w:tcPr>
          <w:p w:rsidR="007D71D1" w:rsidRDefault="007D71D1" w:rsidP="00BE4C1B">
            <w:pPr>
              <w:pStyle w:val="BodyText3"/>
              <w:snapToGrid w:val="0"/>
              <w:rPr>
                <w:rFonts w:ascii="Calibri" w:hAnsi="Calibri" w:cs="Calibri"/>
                <w:b w:val="0"/>
                <w:sz w:val="24"/>
                <w:szCs w:val="24"/>
                <w:lang w:val="fr-FR"/>
              </w:rPr>
            </w:pPr>
            <w:r>
              <w:rPr>
                <w:rFonts w:ascii="Calibri" w:hAnsi="Calibri" w:cs="Calibri"/>
                <w:b w:val="0"/>
                <w:sz w:val="24"/>
                <w:szCs w:val="24"/>
                <w:lang w:val="fr-FR"/>
              </w:rPr>
              <w:t>Duration</w:t>
            </w:r>
          </w:p>
        </w:tc>
        <w:tc>
          <w:tcPr>
            <w:tcW w:w="281" w:type="dxa"/>
            <w:shd w:val="clear" w:color="auto" w:fill="auto"/>
          </w:tcPr>
          <w:p w:rsidR="007D71D1" w:rsidRDefault="007D71D1" w:rsidP="00BE4C1B">
            <w:pPr>
              <w:pStyle w:val="BodyText3"/>
              <w:snapToGrid w:val="0"/>
              <w:rPr>
                <w:rFonts w:ascii="Calibri" w:hAnsi="Calibri" w:cs="Calibri"/>
                <w:b w:val="0"/>
                <w:bCs w:val="0"/>
                <w:sz w:val="24"/>
                <w:szCs w:val="24"/>
                <w:lang w:val="en-AU"/>
              </w:rPr>
            </w:pPr>
            <w:r>
              <w:rPr>
                <w:rFonts w:ascii="Calibri" w:hAnsi="Calibri" w:cs="Calibri"/>
                <w:b w:val="0"/>
                <w:bCs w:val="0"/>
                <w:sz w:val="24"/>
                <w:szCs w:val="24"/>
                <w:lang w:val="en-AU"/>
              </w:rPr>
              <w:t>:</w:t>
            </w:r>
          </w:p>
        </w:tc>
        <w:tc>
          <w:tcPr>
            <w:tcW w:w="7223" w:type="dxa"/>
            <w:shd w:val="clear" w:color="auto" w:fill="auto"/>
          </w:tcPr>
          <w:p w:rsidR="007D71D1" w:rsidRDefault="00D46EEC" w:rsidP="00190A0A">
            <w:pPr>
              <w:snapToGrid w:val="0"/>
              <w:rPr>
                <w:rFonts w:ascii="Calibri" w:hAnsi="Calibri" w:cs="Calibri"/>
                <w:sz w:val="24"/>
                <w:szCs w:val="24"/>
                <w:lang w:val="fr-FR"/>
              </w:rPr>
            </w:pPr>
            <w:r>
              <w:rPr>
                <w:rFonts w:ascii="Calibri" w:hAnsi="Calibri" w:cs="Calibri"/>
                <w:sz w:val="24"/>
                <w:szCs w:val="24"/>
                <w:lang w:val="fr-FR"/>
              </w:rPr>
              <w:t>Dec</w:t>
            </w:r>
            <w:r w:rsidR="00C64900">
              <w:rPr>
                <w:rFonts w:ascii="Calibri" w:hAnsi="Calibri" w:cs="Calibri"/>
                <w:sz w:val="24"/>
                <w:szCs w:val="24"/>
                <w:lang w:val="fr-FR"/>
              </w:rPr>
              <w:t>.</w:t>
            </w:r>
            <w:r w:rsidR="00024AD7">
              <w:rPr>
                <w:rFonts w:ascii="Calibri" w:hAnsi="Calibri" w:cs="Calibri"/>
                <w:sz w:val="24"/>
                <w:szCs w:val="24"/>
                <w:lang w:val="fr-FR"/>
              </w:rPr>
              <w:t>2013 –</w:t>
            </w:r>
            <w:r w:rsidR="00190A0A">
              <w:rPr>
                <w:rFonts w:ascii="Calibri" w:hAnsi="Calibri" w:cs="Calibri"/>
                <w:sz w:val="24"/>
                <w:szCs w:val="24"/>
                <w:lang w:val="fr-FR"/>
              </w:rPr>
              <w:t>April</w:t>
            </w:r>
            <w:r w:rsidR="00C64900">
              <w:rPr>
                <w:rFonts w:ascii="Calibri" w:hAnsi="Calibri" w:cs="Calibri"/>
                <w:sz w:val="24"/>
                <w:szCs w:val="24"/>
                <w:lang w:val="fr-FR"/>
              </w:rPr>
              <w:t>.</w:t>
            </w:r>
            <w:r w:rsidR="00241F66">
              <w:rPr>
                <w:rFonts w:ascii="Calibri" w:hAnsi="Calibri" w:cs="Calibri"/>
                <w:sz w:val="24"/>
                <w:szCs w:val="24"/>
                <w:lang w:val="fr-FR"/>
              </w:rPr>
              <w:t>2014</w:t>
            </w:r>
          </w:p>
        </w:tc>
      </w:tr>
    </w:tbl>
    <w:p w:rsidR="007D71D1" w:rsidRDefault="007D71D1" w:rsidP="007D71D1">
      <w:pPr>
        <w:rPr>
          <w:rFonts w:ascii="Calibri" w:hAnsi="Calibri" w:cs="Calibri"/>
          <w:b/>
          <w:i/>
          <w:sz w:val="24"/>
          <w:szCs w:val="24"/>
          <w:lang w:val="fr-FR"/>
        </w:rPr>
      </w:pPr>
    </w:p>
    <w:p w:rsidR="007D71D1" w:rsidRDefault="007D71D1" w:rsidP="007D71D1">
      <w:pPr>
        <w:rPr>
          <w:rFonts w:ascii="Calibri" w:hAnsi="Calibri" w:cs="Calibri"/>
          <w:bCs/>
          <w:sz w:val="24"/>
          <w:szCs w:val="24"/>
          <w:lang w:val="en-AU"/>
        </w:rPr>
      </w:pPr>
      <w:r>
        <w:rPr>
          <w:rFonts w:ascii="Calibri" w:hAnsi="Calibri" w:cs="Calibri"/>
          <w:b/>
          <w:i/>
          <w:sz w:val="24"/>
          <w:szCs w:val="24"/>
          <w:lang w:val="fr-FR"/>
        </w:rPr>
        <w:t>Description</w:t>
      </w:r>
      <w:r>
        <w:rPr>
          <w:rFonts w:ascii="Calibri" w:hAnsi="Calibri" w:cs="Calibri"/>
          <w:b/>
          <w:sz w:val="24"/>
          <w:szCs w:val="24"/>
          <w:lang w:val="fr-FR"/>
        </w:rPr>
        <w:t> :</w:t>
      </w:r>
      <w:r>
        <w:rPr>
          <w:rFonts w:ascii="Calibri" w:hAnsi="Calibri" w:cs="Calibri"/>
          <w:bCs/>
          <w:sz w:val="24"/>
          <w:szCs w:val="24"/>
          <w:lang w:val="en-AU"/>
        </w:rPr>
        <w:tab/>
      </w:r>
    </w:p>
    <w:p w:rsidR="007D71D1" w:rsidRDefault="007D71D1" w:rsidP="007D71D1">
      <w:pPr>
        <w:rPr>
          <w:rFonts w:ascii="Calibri" w:hAnsi="Calibri" w:cs="Calibri"/>
          <w:bCs/>
          <w:sz w:val="24"/>
          <w:szCs w:val="24"/>
          <w:lang w:val="en-AU"/>
        </w:rPr>
      </w:pPr>
    </w:p>
    <w:p w:rsidR="00252CAF" w:rsidRPr="00944D39" w:rsidRDefault="00252CAF" w:rsidP="00252CAF">
      <w:pPr>
        <w:pStyle w:val="ResumeText"/>
        <w:ind w:right="432"/>
        <w:rPr>
          <w:rFonts w:ascii="Times New Roman" w:hAnsi="Times New Roman" w:cs="Times New Roman"/>
          <w:color w:val="auto"/>
          <w:sz w:val="24"/>
          <w:szCs w:val="24"/>
        </w:rPr>
      </w:pPr>
      <w:proofErr w:type="spellStart"/>
      <w:r w:rsidRPr="00551E50">
        <w:rPr>
          <w:rFonts w:ascii="Times New Roman" w:hAnsi="Times New Roman" w:cs="Times New Roman"/>
          <w:color w:val="auto"/>
          <w:sz w:val="24"/>
          <w:szCs w:val="24"/>
        </w:rPr>
        <w:t>Ferventis</w:t>
      </w:r>
      <w:proofErr w:type="spellEnd"/>
      <w:r w:rsidRPr="00551E50">
        <w:rPr>
          <w:rFonts w:ascii="Times New Roman" w:hAnsi="Times New Roman" w:cs="Times New Roman"/>
          <w:color w:val="auto"/>
          <w:sz w:val="24"/>
          <w:szCs w:val="24"/>
        </w:rPr>
        <w:t xml:space="preserve"> Knowledge Solutions is an emerging IT services and Consultancy, headquartered in Hyderabad. Here I can develop their website page</w:t>
      </w:r>
      <w:r>
        <w:rPr>
          <w:rFonts w:ascii="Times New Roman" w:hAnsi="Times New Roman" w:cs="Times New Roman"/>
          <w:color w:val="auto"/>
          <w:sz w:val="24"/>
          <w:szCs w:val="24"/>
        </w:rPr>
        <w:t>s</w:t>
      </w:r>
      <w:r w:rsidR="005C63FB">
        <w:rPr>
          <w:rFonts w:ascii="Times New Roman" w:hAnsi="Times New Roman" w:cs="Times New Roman"/>
          <w:color w:val="auto"/>
          <w:sz w:val="24"/>
          <w:szCs w:val="24"/>
        </w:rPr>
        <w:t xml:space="preserve"> according to requirement of PSD.</w:t>
      </w:r>
      <w:r w:rsidR="0059684A">
        <w:rPr>
          <w:rFonts w:ascii="Times New Roman" w:hAnsi="Times New Roman" w:cs="Times New Roman"/>
          <w:color w:val="auto"/>
          <w:sz w:val="24"/>
          <w:szCs w:val="24"/>
        </w:rPr>
        <w:t xml:space="preserve"> Maintain their website up</w:t>
      </w:r>
      <w:r w:rsidR="005C63FB">
        <w:rPr>
          <w:rFonts w:ascii="Times New Roman" w:hAnsi="Times New Roman" w:cs="Times New Roman"/>
          <w:color w:val="auto"/>
          <w:sz w:val="24"/>
          <w:szCs w:val="24"/>
        </w:rPr>
        <w:t xml:space="preserve"> to date.</w:t>
      </w:r>
    </w:p>
    <w:p w:rsidR="007D71D1" w:rsidRDefault="007D71D1" w:rsidP="007D71D1">
      <w:pPr>
        <w:pStyle w:val="BodyText3"/>
        <w:ind w:firstLine="720"/>
        <w:jc w:val="both"/>
        <w:rPr>
          <w:rFonts w:ascii="Calibri" w:hAnsi="Calibri" w:cs="Calibri"/>
          <w:b w:val="0"/>
          <w:color w:val="000000"/>
          <w:sz w:val="24"/>
          <w:szCs w:val="24"/>
        </w:rPr>
      </w:pPr>
      <w:r>
        <w:rPr>
          <w:rFonts w:ascii="Calibri" w:hAnsi="Calibri" w:cs="Calibri"/>
          <w:b w:val="0"/>
          <w:color w:val="000000"/>
          <w:sz w:val="24"/>
          <w:szCs w:val="24"/>
        </w:rPr>
        <w:t xml:space="preserve"> </w:t>
      </w:r>
    </w:p>
    <w:p w:rsidR="007D71D1" w:rsidRDefault="007D71D1" w:rsidP="007D71D1">
      <w:pPr>
        <w:pStyle w:val="BodyText3"/>
        <w:rPr>
          <w:rFonts w:ascii="Calibri" w:hAnsi="Calibri" w:cs="Calibri"/>
          <w:b w:val="0"/>
          <w:bCs w:val="0"/>
          <w:i/>
          <w:sz w:val="24"/>
          <w:szCs w:val="24"/>
          <w:lang w:val="en-AU"/>
        </w:rPr>
      </w:pPr>
    </w:p>
    <w:p w:rsidR="007D71D1" w:rsidRDefault="007D71D1" w:rsidP="007D71D1">
      <w:pPr>
        <w:pStyle w:val="BodyText3"/>
        <w:rPr>
          <w:rFonts w:ascii="Calibri" w:hAnsi="Calibri" w:cs="Calibri"/>
          <w:bCs w:val="0"/>
          <w:sz w:val="24"/>
          <w:szCs w:val="24"/>
          <w:lang w:val="en-AU"/>
        </w:rPr>
      </w:pPr>
      <w:r>
        <w:rPr>
          <w:rFonts w:ascii="Calibri" w:hAnsi="Calibri" w:cs="Calibri"/>
          <w:bCs w:val="0"/>
          <w:i/>
          <w:sz w:val="24"/>
          <w:szCs w:val="24"/>
          <w:lang w:val="en-AU"/>
        </w:rPr>
        <w:t>Responsibilities</w:t>
      </w:r>
      <w:r>
        <w:rPr>
          <w:rFonts w:ascii="Calibri" w:hAnsi="Calibri" w:cs="Calibri"/>
          <w:bCs w:val="0"/>
          <w:sz w:val="24"/>
          <w:szCs w:val="24"/>
          <w:lang w:val="en-AU"/>
        </w:rPr>
        <w:t>:</w:t>
      </w:r>
    </w:p>
    <w:p w:rsidR="007D71D1" w:rsidRDefault="007D71D1" w:rsidP="007D71D1">
      <w:pPr>
        <w:pStyle w:val="BodyText3"/>
        <w:rPr>
          <w:rFonts w:ascii="Calibri" w:hAnsi="Calibri" w:cs="Calibri"/>
          <w:bCs w:val="0"/>
          <w:sz w:val="24"/>
          <w:szCs w:val="24"/>
          <w:lang w:val="en-AU"/>
        </w:rPr>
      </w:pPr>
    </w:p>
    <w:p w:rsidR="00252CAF" w:rsidRDefault="00252CAF" w:rsidP="00252CAF">
      <w:pPr>
        <w:pStyle w:val="BodyTextIndent3"/>
        <w:widowControl w:val="0"/>
        <w:numPr>
          <w:ilvl w:val="0"/>
          <w:numId w:val="2"/>
        </w:numPr>
        <w:tabs>
          <w:tab w:val="left" w:pos="2268"/>
          <w:tab w:val="left" w:pos="2410"/>
        </w:tabs>
        <w:suppressAutoHyphens w:val="0"/>
        <w:spacing w:after="0"/>
        <w:jc w:val="both"/>
        <w:rPr>
          <w:rFonts w:eastAsiaTheme="minorEastAsia"/>
          <w:kern w:val="20"/>
          <w:sz w:val="24"/>
          <w:szCs w:val="24"/>
          <w:lang w:eastAsia="ja-JP"/>
        </w:rPr>
      </w:pPr>
      <w:r w:rsidRPr="00551E50">
        <w:rPr>
          <w:rFonts w:eastAsiaTheme="minorEastAsia"/>
          <w:kern w:val="20"/>
          <w:sz w:val="24"/>
          <w:szCs w:val="24"/>
          <w:lang w:eastAsia="ja-JP"/>
        </w:rPr>
        <w:t>Content updating and developing in the site.</w:t>
      </w:r>
    </w:p>
    <w:p w:rsidR="00252CAF" w:rsidRDefault="00252CAF" w:rsidP="00252CAF">
      <w:pPr>
        <w:pStyle w:val="BodyTextIndent3"/>
        <w:widowControl w:val="0"/>
        <w:numPr>
          <w:ilvl w:val="0"/>
          <w:numId w:val="2"/>
        </w:numPr>
        <w:tabs>
          <w:tab w:val="left" w:pos="2268"/>
          <w:tab w:val="left" w:pos="2410"/>
        </w:tabs>
        <w:suppressAutoHyphens w:val="0"/>
        <w:spacing w:after="0"/>
        <w:jc w:val="both"/>
        <w:rPr>
          <w:rFonts w:eastAsiaTheme="minorEastAsia"/>
          <w:kern w:val="20"/>
          <w:sz w:val="24"/>
          <w:szCs w:val="24"/>
          <w:lang w:eastAsia="ja-JP"/>
        </w:rPr>
      </w:pPr>
      <w:r w:rsidRPr="00551E50">
        <w:rPr>
          <w:rFonts w:eastAsiaTheme="minorEastAsia"/>
          <w:kern w:val="20"/>
          <w:sz w:val="24"/>
          <w:szCs w:val="24"/>
          <w:lang w:eastAsia="ja-JP"/>
        </w:rPr>
        <w:t xml:space="preserve">Developing </w:t>
      </w:r>
      <w:r>
        <w:rPr>
          <w:rFonts w:eastAsiaTheme="minorEastAsia"/>
          <w:kern w:val="20"/>
          <w:sz w:val="24"/>
          <w:szCs w:val="24"/>
          <w:lang w:eastAsia="ja-JP"/>
        </w:rPr>
        <w:t xml:space="preserve">functionality </w:t>
      </w:r>
      <w:r w:rsidRPr="00551E50">
        <w:rPr>
          <w:rFonts w:eastAsiaTheme="minorEastAsia"/>
          <w:kern w:val="20"/>
          <w:sz w:val="24"/>
          <w:szCs w:val="24"/>
          <w:lang w:eastAsia="ja-JP"/>
        </w:rPr>
        <w:t>using JavaScript</w:t>
      </w:r>
      <w:r>
        <w:rPr>
          <w:rFonts w:eastAsiaTheme="minorEastAsia"/>
          <w:kern w:val="20"/>
          <w:sz w:val="24"/>
          <w:szCs w:val="24"/>
          <w:lang w:eastAsia="ja-JP"/>
        </w:rPr>
        <w:t>.</w:t>
      </w:r>
    </w:p>
    <w:p w:rsidR="001B578C" w:rsidRPr="00252CAF" w:rsidRDefault="00252CAF" w:rsidP="007D71D1">
      <w:pPr>
        <w:pStyle w:val="BodyText3"/>
        <w:numPr>
          <w:ilvl w:val="0"/>
          <w:numId w:val="2"/>
        </w:numPr>
        <w:suppressAutoHyphens w:val="0"/>
        <w:autoSpaceDE/>
        <w:jc w:val="both"/>
        <w:rPr>
          <w:rFonts w:ascii="Calibri" w:hAnsi="Calibri" w:cs="Calibri"/>
          <w:b w:val="0"/>
          <w:color w:val="000000"/>
          <w:sz w:val="24"/>
          <w:szCs w:val="24"/>
        </w:rPr>
      </w:pPr>
      <w:r w:rsidRPr="005C63FB">
        <w:rPr>
          <w:rFonts w:ascii="Calibri" w:hAnsi="Calibri" w:cs="Calibri"/>
          <w:b w:val="0"/>
          <w:color w:val="000000"/>
          <w:sz w:val="24"/>
          <w:szCs w:val="24"/>
        </w:rPr>
        <w:t xml:space="preserve">Fixing all UI </w:t>
      </w:r>
      <w:r w:rsidR="007D71D1" w:rsidRPr="005C63FB">
        <w:rPr>
          <w:rFonts w:ascii="Calibri" w:hAnsi="Calibri" w:cs="Calibri"/>
          <w:b w:val="0"/>
          <w:color w:val="000000"/>
          <w:sz w:val="24"/>
          <w:szCs w:val="24"/>
        </w:rPr>
        <w:t>issues.</w:t>
      </w:r>
    </w:p>
    <w:sectPr w:rsidR="001B578C" w:rsidRPr="00252CAF" w:rsidSect="008A0AB5">
      <w:pgSz w:w="12240" w:h="15840"/>
      <w:pgMar w:top="720" w:right="1440" w:bottom="72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8"/>
    <w:multiLevelType w:val="singleLevel"/>
    <w:tmpl w:val="00000008"/>
    <w:name w:val="WW8Num15"/>
    <w:lvl w:ilvl="0">
      <w:start w:val="1"/>
      <w:numFmt w:val="bullet"/>
      <w:lvlText w:val=""/>
      <w:lvlJc w:val="left"/>
      <w:pPr>
        <w:tabs>
          <w:tab w:val="num" w:pos="1080"/>
        </w:tabs>
        <w:ind w:left="1080" w:hanging="360"/>
      </w:pPr>
      <w:rPr>
        <w:rFonts w:ascii="Symbol" w:hAnsi="Symbol"/>
      </w:rPr>
    </w:lvl>
  </w:abstractNum>
  <w:abstractNum w:abstractNumId="2">
    <w:nsid w:val="0000000A"/>
    <w:multiLevelType w:val="singleLevel"/>
    <w:tmpl w:val="0000000A"/>
    <w:name w:val="WW8Num17"/>
    <w:lvl w:ilvl="0">
      <w:start w:val="1"/>
      <w:numFmt w:val="bullet"/>
      <w:lvlText w:val=""/>
      <w:lvlJc w:val="left"/>
      <w:pPr>
        <w:tabs>
          <w:tab w:val="num" w:pos="720"/>
        </w:tabs>
        <w:ind w:left="720" w:hanging="360"/>
      </w:pPr>
      <w:rPr>
        <w:rFonts w:ascii="Symbol" w:hAnsi="Symbol"/>
      </w:rPr>
    </w:lvl>
  </w:abstractNum>
  <w:abstractNum w:abstractNumId="3">
    <w:nsid w:val="046B280E"/>
    <w:multiLevelType w:val="hybridMultilevel"/>
    <w:tmpl w:val="AF8AB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92B3A"/>
    <w:multiLevelType w:val="multilevel"/>
    <w:tmpl w:val="F7FAE96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496A2846"/>
    <w:multiLevelType w:val="hybridMultilevel"/>
    <w:tmpl w:val="9342F2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753A1409"/>
    <w:multiLevelType w:val="hybridMultilevel"/>
    <w:tmpl w:val="AD10C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2"/>
  </w:compat>
  <w:rsids>
    <w:rsidRoot w:val="00E22A66"/>
    <w:rsid w:val="00010AC3"/>
    <w:rsid w:val="00024AD7"/>
    <w:rsid w:val="0002567A"/>
    <w:rsid w:val="00037FFC"/>
    <w:rsid w:val="00050686"/>
    <w:rsid w:val="00053FE8"/>
    <w:rsid w:val="00082769"/>
    <w:rsid w:val="000A60A6"/>
    <w:rsid w:val="00116F28"/>
    <w:rsid w:val="00124F1C"/>
    <w:rsid w:val="001418F2"/>
    <w:rsid w:val="00175118"/>
    <w:rsid w:val="00190A0A"/>
    <w:rsid w:val="001B578C"/>
    <w:rsid w:val="001C5E6E"/>
    <w:rsid w:val="00241F66"/>
    <w:rsid w:val="00252CAF"/>
    <w:rsid w:val="00256C54"/>
    <w:rsid w:val="0028265B"/>
    <w:rsid w:val="00285FB3"/>
    <w:rsid w:val="0038559A"/>
    <w:rsid w:val="003D4AD7"/>
    <w:rsid w:val="00422596"/>
    <w:rsid w:val="0047047C"/>
    <w:rsid w:val="00581C1A"/>
    <w:rsid w:val="0059684A"/>
    <w:rsid w:val="005C63FB"/>
    <w:rsid w:val="005D79AF"/>
    <w:rsid w:val="00623CB1"/>
    <w:rsid w:val="00665FC9"/>
    <w:rsid w:val="0068044F"/>
    <w:rsid w:val="00692577"/>
    <w:rsid w:val="006F6CB4"/>
    <w:rsid w:val="00703DDF"/>
    <w:rsid w:val="007107C9"/>
    <w:rsid w:val="007572C1"/>
    <w:rsid w:val="007878E4"/>
    <w:rsid w:val="007D381B"/>
    <w:rsid w:val="007D71D1"/>
    <w:rsid w:val="00804830"/>
    <w:rsid w:val="00821BA9"/>
    <w:rsid w:val="00824820"/>
    <w:rsid w:val="008623A3"/>
    <w:rsid w:val="00873BD5"/>
    <w:rsid w:val="00875185"/>
    <w:rsid w:val="008A0AB5"/>
    <w:rsid w:val="008C502F"/>
    <w:rsid w:val="00923E87"/>
    <w:rsid w:val="00950ED9"/>
    <w:rsid w:val="00952357"/>
    <w:rsid w:val="00A1281F"/>
    <w:rsid w:val="00A3441C"/>
    <w:rsid w:val="00B46410"/>
    <w:rsid w:val="00B51871"/>
    <w:rsid w:val="00B91900"/>
    <w:rsid w:val="00BC186F"/>
    <w:rsid w:val="00BD29A6"/>
    <w:rsid w:val="00BE02D4"/>
    <w:rsid w:val="00C11B4C"/>
    <w:rsid w:val="00C37F7F"/>
    <w:rsid w:val="00C42E69"/>
    <w:rsid w:val="00C64900"/>
    <w:rsid w:val="00C90E42"/>
    <w:rsid w:val="00CD4813"/>
    <w:rsid w:val="00D05319"/>
    <w:rsid w:val="00D409C8"/>
    <w:rsid w:val="00D441E5"/>
    <w:rsid w:val="00D46EEC"/>
    <w:rsid w:val="00D50CB0"/>
    <w:rsid w:val="00D61C3C"/>
    <w:rsid w:val="00D9763A"/>
    <w:rsid w:val="00DA5E55"/>
    <w:rsid w:val="00E22A66"/>
    <w:rsid w:val="00E7018B"/>
    <w:rsid w:val="00E71EDF"/>
    <w:rsid w:val="00F33CED"/>
    <w:rsid w:val="00F74055"/>
    <w:rsid w:val="00FE25F3"/>
    <w:rsid w:val="00FE7CA5"/>
    <w:rsid w:val="00F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66"/>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E22A66"/>
    <w:pPr>
      <w:keepNext/>
      <w:tabs>
        <w:tab w:val="num" w:pos="0"/>
      </w:tabs>
      <w:ind w:left="432" w:hanging="432"/>
      <w:outlineLvl w:val="0"/>
    </w:pPr>
    <w:rPr>
      <w:b/>
      <w:sz w:val="24"/>
    </w:rPr>
  </w:style>
  <w:style w:type="paragraph" w:styleId="Heading2">
    <w:name w:val="heading 2"/>
    <w:basedOn w:val="Normal"/>
    <w:next w:val="Normal"/>
    <w:link w:val="Heading2Char"/>
    <w:qFormat/>
    <w:rsid w:val="00E22A66"/>
    <w:pPr>
      <w:keepNext/>
      <w:tabs>
        <w:tab w:val="num" w:pos="0"/>
        <w:tab w:val="left" w:pos="1920"/>
      </w:tabs>
      <w:ind w:left="576" w:hanging="576"/>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A66"/>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E22A66"/>
    <w:rPr>
      <w:rFonts w:ascii="Times New Roman" w:eastAsia="Times New Roman" w:hAnsi="Times New Roman" w:cs="Times New Roman"/>
      <w:b/>
      <w:bCs/>
      <w:lang w:eastAsia="ar-SA"/>
    </w:rPr>
  </w:style>
  <w:style w:type="character" w:styleId="Hyperlink">
    <w:name w:val="Hyperlink"/>
    <w:rsid w:val="00E22A66"/>
    <w:rPr>
      <w:color w:val="0000FF"/>
      <w:u w:val="single"/>
    </w:rPr>
  </w:style>
  <w:style w:type="character" w:customStyle="1" w:styleId="apple-converted-space">
    <w:name w:val="apple-converted-space"/>
    <w:basedOn w:val="DefaultParagraphFont"/>
    <w:rsid w:val="00E22A66"/>
  </w:style>
  <w:style w:type="paragraph" w:styleId="Header">
    <w:name w:val="header"/>
    <w:basedOn w:val="Normal"/>
    <w:link w:val="HeaderChar"/>
    <w:rsid w:val="00E22A66"/>
    <w:pPr>
      <w:tabs>
        <w:tab w:val="center" w:pos="4320"/>
        <w:tab w:val="right" w:pos="8640"/>
      </w:tabs>
    </w:pPr>
  </w:style>
  <w:style w:type="character" w:customStyle="1" w:styleId="HeaderChar">
    <w:name w:val="Header Char"/>
    <w:basedOn w:val="DefaultParagraphFont"/>
    <w:link w:val="Header"/>
    <w:rsid w:val="00E22A66"/>
    <w:rPr>
      <w:rFonts w:ascii="Times New Roman" w:eastAsia="Times New Roman" w:hAnsi="Times New Roman" w:cs="Times New Roman"/>
      <w:sz w:val="20"/>
      <w:szCs w:val="20"/>
      <w:lang w:eastAsia="ar-SA"/>
    </w:rPr>
  </w:style>
  <w:style w:type="paragraph" w:styleId="BodyText3">
    <w:name w:val="Body Text 3"/>
    <w:basedOn w:val="Normal"/>
    <w:link w:val="BodyText3Char"/>
    <w:rsid w:val="00E22A66"/>
    <w:pPr>
      <w:autoSpaceDE w:val="0"/>
    </w:pPr>
    <w:rPr>
      <w:rFonts w:ascii="Trebuchet MS" w:hAnsi="Trebuchet MS" w:cs="Arial"/>
      <w:b/>
      <w:bCs/>
    </w:rPr>
  </w:style>
  <w:style w:type="character" w:customStyle="1" w:styleId="BodyText3Char">
    <w:name w:val="Body Text 3 Char"/>
    <w:basedOn w:val="DefaultParagraphFont"/>
    <w:link w:val="BodyText3"/>
    <w:rsid w:val="00E22A66"/>
    <w:rPr>
      <w:rFonts w:ascii="Trebuchet MS" w:eastAsia="Times New Roman" w:hAnsi="Trebuchet MS" w:cs="Arial"/>
      <w:b/>
      <w:bCs/>
      <w:sz w:val="20"/>
      <w:szCs w:val="20"/>
      <w:lang w:eastAsia="ar-SA"/>
    </w:rPr>
  </w:style>
  <w:style w:type="paragraph" w:styleId="BodyTextIndent3">
    <w:name w:val="Body Text Indent 3"/>
    <w:basedOn w:val="Normal"/>
    <w:link w:val="BodyTextIndent3Char"/>
    <w:uiPriority w:val="99"/>
    <w:semiHidden/>
    <w:unhideWhenUsed/>
    <w:rsid w:val="00252CA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52CAF"/>
    <w:rPr>
      <w:rFonts w:ascii="Times New Roman" w:eastAsia="Times New Roman" w:hAnsi="Times New Roman" w:cs="Times New Roman"/>
      <w:sz w:val="16"/>
      <w:szCs w:val="16"/>
      <w:lang w:eastAsia="ar-SA"/>
    </w:rPr>
  </w:style>
  <w:style w:type="paragraph" w:customStyle="1" w:styleId="ResumeText">
    <w:name w:val="Resume Text"/>
    <w:basedOn w:val="Normal"/>
    <w:qFormat/>
    <w:rsid w:val="00252CAF"/>
    <w:pPr>
      <w:suppressAutoHyphens w:val="0"/>
      <w:spacing w:before="40" w:after="40" w:line="288" w:lineRule="auto"/>
      <w:ind w:right="1440"/>
    </w:pPr>
    <w:rPr>
      <w:rFonts w:asciiTheme="minorHAnsi" w:eastAsiaTheme="minorEastAsia" w:hAnsiTheme="minorHAnsi" w:cstheme="minorBidi"/>
      <w:color w:val="595959" w:themeColor="text1" w:themeTint="A6"/>
      <w:kern w:val="20"/>
      <w:lang w:eastAsia="ja-JP"/>
    </w:rPr>
  </w:style>
  <w:style w:type="paragraph" w:styleId="ListParagraph">
    <w:name w:val="List Paragraph"/>
    <w:basedOn w:val="Normal"/>
    <w:uiPriority w:val="34"/>
    <w:qFormat/>
    <w:rsid w:val="00C42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000991">
      <w:bodyDiv w:val="1"/>
      <w:marLeft w:val="0"/>
      <w:marRight w:val="0"/>
      <w:marTop w:val="0"/>
      <w:marBottom w:val="0"/>
      <w:divBdr>
        <w:top w:val="none" w:sz="0" w:space="0" w:color="auto"/>
        <w:left w:val="none" w:sz="0" w:space="0" w:color="auto"/>
        <w:bottom w:val="none" w:sz="0" w:space="0" w:color="auto"/>
        <w:right w:val="none" w:sz="0" w:space="0" w:color="auto"/>
      </w:divBdr>
    </w:div>
    <w:div w:id="13014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georgia.gov/" TargetMode="External"/><Relationship Id="rId13" Type="http://schemas.openxmlformats.org/officeDocument/2006/relationships/hyperlink" Target="https://en.wikipedia.org/wiki/Networking_hardwa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hyundaiusa.com/" TargetMode="External"/><Relationship Id="rId12" Type="http://schemas.openxmlformats.org/officeDocument/2006/relationships/hyperlink" Target="https://en.wikipedia.org/wiki/San_Jose,_Californ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erventis.com/" TargetMode="External"/><Relationship Id="rId1" Type="http://schemas.openxmlformats.org/officeDocument/2006/relationships/numbering" Target="numbering.xml"/><Relationship Id="rId6" Type="http://schemas.openxmlformats.org/officeDocument/2006/relationships/hyperlink" Target="https://onecognizant.cognizant.com/" TargetMode="External"/><Relationship Id="rId11" Type="http://schemas.openxmlformats.org/officeDocument/2006/relationships/hyperlink" Target="https://en.wikipedia.org/wiki/Technology_company" TargetMode="External"/><Relationship Id="rId5" Type="http://schemas.openxmlformats.org/officeDocument/2006/relationships/webSettings" Target="webSettings.xml"/><Relationship Id="rId15" Type="http://schemas.openxmlformats.org/officeDocument/2006/relationships/hyperlink" Target="http://pathfinder.edu.in/" TargetMode="External"/><Relationship Id="rId10" Type="http://schemas.openxmlformats.org/officeDocument/2006/relationships/hyperlink" Target="https://en.wikipedia.org/wiki/Multinational_corporation" TargetMode="Externa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yperlink" Target="https://blo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palisetty1</cp:lastModifiedBy>
  <cp:revision>88</cp:revision>
  <dcterms:created xsi:type="dcterms:W3CDTF">2016-05-22T12:18:00Z</dcterms:created>
  <dcterms:modified xsi:type="dcterms:W3CDTF">2017-03-19T17:49:00Z</dcterms:modified>
</cp:coreProperties>
</file>