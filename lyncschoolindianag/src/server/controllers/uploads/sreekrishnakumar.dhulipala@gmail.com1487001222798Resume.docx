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360" w:rsidRDefault="001B7360" w:rsidP="001B7360">
      <w:pPr>
        <w:pStyle w:val="Title"/>
        <w:rPr>
          <w:rFonts w:ascii="Verdana" w:hAnsi="Verdana"/>
          <w:b w:val="0"/>
          <w:sz w:val="20"/>
          <w:szCs w:val="20"/>
        </w:rPr>
      </w:pPr>
      <w:r>
        <w:rPr>
          <w:rFonts w:ascii="Verdana" w:hAnsi="Verdana"/>
          <w:b w:val="0"/>
          <w:sz w:val="20"/>
          <w:szCs w:val="20"/>
        </w:rPr>
        <w:t xml:space="preserve">CURRICULUM VITAE </w:t>
      </w:r>
    </w:p>
    <w:p w:rsidR="00FD63EA" w:rsidRDefault="001B7360" w:rsidP="001B7360">
      <w:pPr>
        <w:rPr>
          <w:rFonts w:ascii="Verdana" w:hAnsi="Verdana"/>
          <w:b/>
          <w:sz w:val="20"/>
          <w:lang w:val="pt-BR"/>
        </w:rPr>
      </w:pPr>
      <w:r>
        <w:rPr>
          <w:rFonts w:ascii="Verdana" w:hAnsi="Verdana"/>
          <w:b/>
          <w:sz w:val="20"/>
          <w:lang w:val="pt-BR"/>
        </w:rPr>
        <w:t xml:space="preserve">  </w:t>
      </w:r>
      <w:r w:rsidR="00FD63EA">
        <w:rPr>
          <w:rFonts w:ascii="Verdana" w:hAnsi="Verdana"/>
          <w:b/>
          <w:sz w:val="20"/>
          <w:lang w:val="pt-BR"/>
        </w:rPr>
        <w:t xml:space="preserve">   </w:t>
      </w:r>
      <w:r>
        <w:rPr>
          <w:rFonts w:ascii="Verdana" w:hAnsi="Verdana"/>
          <w:b/>
          <w:sz w:val="20"/>
          <w:lang w:val="pt-BR"/>
        </w:rPr>
        <w:t xml:space="preserve">                                                                     </w:t>
      </w:r>
    </w:p>
    <w:p w:rsidR="001B7360" w:rsidRDefault="00FD63EA" w:rsidP="001B7360">
      <w:pPr>
        <w:rPr>
          <w:rFonts w:ascii="Verdana" w:hAnsi="Verdana"/>
          <w:b/>
          <w:sz w:val="20"/>
          <w:lang w:val="pt-BR"/>
        </w:rPr>
      </w:pPr>
      <w:r>
        <w:rPr>
          <w:rFonts w:ascii="Verdana" w:hAnsi="Verdana"/>
          <w:b/>
          <w:sz w:val="20"/>
          <w:lang w:val="pt-BR"/>
        </w:rPr>
        <w:t xml:space="preserve">                                                                                 </w:t>
      </w:r>
      <w:r>
        <w:rPr>
          <w:rFonts w:ascii="Verdana" w:hAnsi="Verdana"/>
          <w:noProof/>
          <w:sz w:val="20"/>
        </w:rPr>
        <w:drawing>
          <wp:inline distT="0" distB="0" distL="0" distR="0">
            <wp:extent cx="1019175"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495300"/>
                    </a:xfrm>
                    <a:prstGeom prst="rect">
                      <a:avLst/>
                    </a:prstGeom>
                    <a:solidFill>
                      <a:srgbClr val="FFFFFF"/>
                    </a:solidFill>
                    <a:ln>
                      <a:noFill/>
                    </a:ln>
                  </pic:spPr>
                </pic:pic>
              </a:graphicData>
            </a:graphic>
          </wp:inline>
        </w:drawing>
      </w:r>
      <w:r>
        <w:rPr>
          <w:noProof/>
        </w:rPr>
        <w:drawing>
          <wp:inline distT="0" distB="0" distL="0" distR="0">
            <wp:extent cx="7810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552450"/>
                    </a:xfrm>
                    <a:prstGeom prst="rect">
                      <a:avLst/>
                    </a:prstGeom>
                    <a:solidFill>
                      <a:srgbClr val="FFFFFF"/>
                    </a:solidFill>
                    <a:ln>
                      <a:noFill/>
                    </a:ln>
                  </pic:spPr>
                </pic:pic>
              </a:graphicData>
            </a:graphic>
          </wp:inline>
        </w:drawing>
      </w:r>
      <w:r w:rsidR="001B7360">
        <w:rPr>
          <w:rFonts w:ascii="Verdana" w:hAnsi="Verdana"/>
          <w:b/>
          <w:sz w:val="20"/>
          <w:lang w:val="pt-BR"/>
        </w:rPr>
        <w:t xml:space="preserve">    </w:t>
      </w:r>
    </w:p>
    <w:p w:rsidR="001B7360" w:rsidRDefault="001B7360" w:rsidP="001B7360">
      <w:pPr>
        <w:ind w:hanging="90"/>
        <w:rPr>
          <w:rFonts w:ascii="Verdana" w:hAnsi="Verdana"/>
          <w:sz w:val="20"/>
        </w:rPr>
      </w:pPr>
      <w:r>
        <w:rPr>
          <w:rFonts w:ascii="Verdana" w:hAnsi="Verdana"/>
          <w:b/>
          <w:sz w:val="20"/>
          <w:lang w:val="pt-BR"/>
        </w:rPr>
        <w:t>Sree Krishna Kumar D</w:t>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Mobile no:9676557653</w:t>
      </w:r>
    </w:p>
    <w:p w:rsidR="001B7360" w:rsidRDefault="00FD63EA" w:rsidP="001B7360">
      <w:pPr>
        <w:ind w:left="90"/>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sidR="001B7360">
        <w:rPr>
          <w:rFonts w:ascii="Verdana" w:hAnsi="Verdana"/>
          <w:sz w:val="20"/>
        </w:rPr>
        <w:t>E-Mail:sreekrishnakumar.dhulipala@gmail.com</w:t>
      </w:r>
    </w:p>
    <w:p w:rsidR="001B7360" w:rsidRDefault="001B7360" w:rsidP="001B7360">
      <w:pPr>
        <w:ind w:left="-90"/>
        <w:rPr>
          <w:rFonts w:ascii="Verdana" w:hAnsi="Verdana"/>
          <w:sz w:val="20"/>
        </w:rPr>
      </w:pPr>
      <w:r>
        <w:rPr>
          <w:rFonts w:ascii="Verdana" w:hAnsi="Verdana"/>
          <w:sz w:val="20"/>
        </w:rPr>
        <w:t>______________________________________________</w:t>
      </w:r>
      <w:r w:rsidR="00FD63EA">
        <w:rPr>
          <w:rFonts w:ascii="Verdana" w:hAnsi="Verdana"/>
          <w:sz w:val="20"/>
        </w:rPr>
        <w:t>_____________________</w:t>
      </w:r>
    </w:p>
    <w:p w:rsidR="001B7360" w:rsidRDefault="001B7360" w:rsidP="001B7360">
      <w:pPr>
        <w:rPr>
          <w:rFonts w:ascii="Verdana" w:hAnsi="Verdana"/>
          <w:b/>
          <w:sz w:val="20"/>
        </w:rPr>
      </w:pPr>
    </w:p>
    <w:p w:rsidR="001B7360" w:rsidRDefault="001B7360" w:rsidP="001B7360">
      <w:pPr>
        <w:rPr>
          <w:rFonts w:ascii="Verdana" w:hAnsi="Verdana"/>
          <w:b/>
          <w:sz w:val="20"/>
        </w:rPr>
      </w:pPr>
      <w:r>
        <w:rPr>
          <w:rFonts w:ascii="Verdana" w:hAnsi="Verdana"/>
          <w:b/>
          <w:sz w:val="20"/>
        </w:rPr>
        <w:t>PROFILE:</w:t>
      </w:r>
    </w:p>
    <w:p w:rsidR="001B7360" w:rsidRDefault="001B7360" w:rsidP="001B7360">
      <w:pPr>
        <w:rPr>
          <w:rFonts w:ascii="Verdana" w:hAnsi="Verdana"/>
          <w:b/>
          <w:sz w:val="20"/>
        </w:rPr>
      </w:pPr>
    </w:p>
    <w:p w:rsidR="001B7360" w:rsidRDefault="00392D42" w:rsidP="00332A17">
      <w:pPr>
        <w:numPr>
          <w:ilvl w:val="0"/>
          <w:numId w:val="6"/>
        </w:numPr>
        <w:suppressAutoHyphens/>
        <w:rPr>
          <w:rFonts w:ascii="Verdana" w:hAnsi="Verdana"/>
          <w:sz w:val="20"/>
        </w:rPr>
      </w:pPr>
      <w:r>
        <w:rPr>
          <w:rFonts w:ascii="Verdana" w:hAnsi="Verdana"/>
          <w:sz w:val="20"/>
        </w:rPr>
        <w:t>10</w:t>
      </w:r>
      <w:r w:rsidR="00ED4F2E">
        <w:rPr>
          <w:rFonts w:ascii="Verdana" w:hAnsi="Verdana"/>
          <w:sz w:val="20"/>
        </w:rPr>
        <w:t xml:space="preserve">+ </w:t>
      </w:r>
      <w:r w:rsidR="001B7360">
        <w:rPr>
          <w:rFonts w:ascii="Verdana" w:hAnsi="Verdana"/>
          <w:sz w:val="20"/>
        </w:rPr>
        <w:t>years of technical experience in Windows and Linux server administration and maintenance.</w:t>
      </w:r>
      <w:bookmarkStart w:id="0" w:name="_GoBack"/>
      <w:bookmarkEnd w:id="0"/>
    </w:p>
    <w:p w:rsidR="001B7360" w:rsidRDefault="001B7360" w:rsidP="00332A17">
      <w:pPr>
        <w:numPr>
          <w:ilvl w:val="0"/>
          <w:numId w:val="6"/>
        </w:numPr>
        <w:suppressAutoHyphens/>
        <w:rPr>
          <w:rFonts w:ascii="Verdana" w:hAnsi="Verdana"/>
          <w:sz w:val="20"/>
        </w:rPr>
      </w:pPr>
      <w:r>
        <w:rPr>
          <w:rFonts w:ascii="Verdana" w:hAnsi="Verdana"/>
          <w:sz w:val="20"/>
        </w:rPr>
        <w:t>Detailed knowledge and experience with system migrations, improving security and reliability.</w:t>
      </w:r>
    </w:p>
    <w:p w:rsidR="001B7360" w:rsidRDefault="001B7360" w:rsidP="00332A17">
      <w:pPr>
        <w:numPr>
          <w:ilvl w:val="0"/>
          <w:numId w:val="6"/>
        </w:numPr>
        <w:suppressAutoHyphens/>
        <w:rPr>
          <w:rFonts w:ascii="Verdana" w:hAnsi="Verdana"/>
          <w:sz w:val="20"/>
        </w:rPr>
      </w:pPr>
      <w:r>
        <w:rPr>
          <w:rFonts w:ascii="Verdana" w:hAnsi="Verdana"/>
          <w:sz w:val="20"/>
        </w:rPr>
        <w:t>Proactive and structured approach to projects, ability to lead teams and work within the team.</w:t>
      </w:r>
    </w:p>
    <w:p w:rsidR="001B7360" w:rsidRDefault="001B7360" w:rsidP="00332A17">
      <w:pPr>
        <w:numPr>
          <w:ilvl w:val="0"/>
          <w:numId w:val="6"/>
        </w:numPr>
        <w:suppressAutoHyphens/>
        <w:rPr>
          <w:rFonts w:ascii="Verdana" w:hAnsi="Verdana"/>
          <w:sz w:val="20"/>
        </w:rPr>
      </w:pPr>
      <w:r>
        <w:rPr>
          <w:rFonts w:ascii="Verdana" w:hAnsi="Verdana"/>
          <w:sz w:val="20"/>
        </w:rPr>
        <w:t>Knowledge of and experience in planning and organizing techniques.</w:t>
      </w:r>
    </w:p>
    <w:p w:rsidR="001B7360" w:rsidRDefault="001B7360" w:rsidP="001B7360">
      <w:pPr>
        <w:rPr>
          <w:rFonts w:ascii="Verdana" w:hAnsi="Verdana"/>
          <w:b/>
          <w:sz w:val="20"/>
        </w:rPr>
      </w:pPr>
    </w:p>
    <w:p w:rsidR="001B7360" w:rsidRDefault="001B7360" w:rsidP="001B7360">
      <w:pPr>
        <w:rPr>
          <w:rFonts w:ascii="Verdana" w:hAnsi="Verdana"/>
          <w:b/>
          <w:sz w:val="20"/>
        </w:rPr>
      </w:pPr>
      <w:r>
        <w:rPr>
          <w:rFonts w:ascii="Verdana" w:hAnsi="Verdana"/>
          <w:b/>
          <w:sz w:val="20"/>
        </w:rPr>
        <w:t>WORK EXPERTISE:</w:t>
      </w:r>
    </w:p>
    <w:p w:rsidR="001B7360" w:rsidRDefault="001B7360" w:rsidP="001B7360">
      <w:pPr>
        <w:rPr>
          <w:rFonts w:ascii="Verdana" w:hAnsi="Verdana"/>
          <w:b/>
          <w:sz w:val="20"/>
        </w:rPr>
      </w:pPr>
    </w:p>
    <w:p w:rsidR="001B7360" w:rsidRDefault="001B7360" w:rsidP="00332A17">
      <w:pPr>
        <w:numPr>
          <w:ilvl w:val="0"/>
          <w:numId w:val="2"/>
        </w:numPr>
        <w:suppressAutoHyphens/>
        <w:spacing w:after="80"/>
        <w:rPr>
          <w:rFonts w:ascii="Verdana" w:hAnsi="Verdana"/>
          <w:sz w:val="20"/>
        </w:rPr>
      </w:pPr>
      <w:r>
        <w:rPr>
          <w:rFonts w:ascii="Verdana" w:hAnsi="Verdana"/>
          <w:sz w:val="20"/>
        </w:rPr>
        <w:t>Working with Tech</w:t>
      </w:r>
      <w:r w:rsidR="00522226">
        <w:rPr>
          <w:rFonts w:ascii="Verdana" w:hAnsi="Verdana"/>
          <w:sz w:val="20"/>
        </w:rPr>
        <w:t xml:space="preserve"> M</w:t>
      </w:r>
      <w:r w:rsidR="00ED4F2E">
        <w:rPr>
          <w:rFonts w:ascii="Verdana" w:hAnsi="Verdana"/>
          <w:sz w:val="20"/>
        </w:rPr>
        <w:t>ahindra From Sep 23, 2013 To Till Date</w:t>
      </w:r>
      <w:r>
        <w:rPr>
          <w:rFonts w:ascii="Verdana" w:hAnsi="Verdana"/>
          <w:sz w:val="20"/>
        </w:rPr>
        <w:t>.</w:t>
      </w:r>
    </w:p>
    <w:p w:rsidR="001B7360" w:rsidRDefault="001B7360" w:rsidP="00332A17">
      <w:pPr>
        <w:numPr>
          <w:ilvl w:val="0"/>
          <w:numId w:val="2"/>
        </w:numPr>
        <w:suppressAutoHyphens/>
        <w:spacing w:after="80"/>
        <w:rPr>
          <w:rFonts w:ascii="Verdana" w:hAnsi="Verdana"/>
          <w:sz w:val="20"/>
        </w:rPr>
      </w:pPr>
      <w:r>
        <w:rPr>
          <w:rFonts w:ascii="Verdana" w:hAnsi="Verdana"/>
          <w:sz w:val="20"/>
        </w:rPr>
        <w:t>Worked with Edu smart service Pvt Ltd as an Asst Manager-operations From July 28, 2011 To Dec 31, 2012.</w:t>
      </w:r>
    </w:p>
    <w:p w:rsidR="001B7360" w:rsidRDefault="001B7360" w:rsidP="00332A17">
      <w:pPr>
        <w:numPr>
          <w:ilvl w:val="0"/>
          <w:numId w:val="2"/>
        </w:numPr>
        <w:suppressAutoHyphens/>
        <w:spacing w:after="80"/>
        <w:rPr>
          <w:rFonts w:ascii="Verdana" w:hAnsi="Verdana"/>
          <w:sz w:val="20"/>
        </w:rPr>
      </w:pPr>
      <w:r>
        <w:rPr>
          <w:rFonts w:ascii="Verdana" w:hAnsi="Verdana"/>
          <w:sz w:val="20"/>
        </w:rPr>
        <w:t xml:space="preserve">Worked with Sai Advantium </w:t>
      </w:r>
      <w:r w:rsidR="00ED4F2E">
        <w:rPr>
          <w:rFonts w:ascii="Verdana" w:hAnsi="Verdana"/>
          <w:sz w:val="20"/>
        </w:rPr>
        <w:t xml:space="preserve">Pharma Ltd From June 1, 2010 To June 30, </w:t>
      </w:r>
      <w:r>
        <w:rPr>
          <w:rFonts w:ascii="Verdana" w:hAnsi="Verdana"/>
          <w:sz w:val="20"/>
        </w:rPr>
        <w:t>2011</w:t>
      </w:r>
    </w:p>
    <w:p w:rsidR="001B7360" w:rsidRDefault="001B7360" w:rsidP="00332A17">
      <w:pPr>
        <w:numPr>
          <w:ilvl w:val="0"/>
          <w:numId w:val="2"/>
        </w:numPr>
        <w:suppressAutoHyphens/>
        <w:spacing w:after="80"/>
        <w:rPr>
          <w:rFonts w:ascii="Verdana" w:hAnsi="Verdana"/>
          <w:sz w:val="20"/>
        </w:rPr>
      </w:pPr>
      <w:r>
        <w:rPr>
          <w:rFonts w:ascii="Verdana" w:hAnsi="Verdana"/>
          <w:sz w:val="20"/>
        </w:rPr>
        <w:t>Worked with the Tanla Solutions Ltd from June 04, 2008 to December 29, 2008.</w:t>
      </w:r>
    </w:p>
    <w:p w:rsidR="001B7360" w:rsidRDefault="001B7360" w:rsidP="00332A17">
      <w:pPr>
        <w:numPr>
          <w:ilvl w:val="0"/>
          <w:numId w:val="2"/>
        </w:numPr>
        <w:suppressAutoHyphens/>
        <w:spacing w:after="80"/>
        <w:rPr>
          <w:rFonts w:ascii="Verdana" w:hAnsi="Verdana"/>
          <w:sz w:val="20"/>
        </w:rPr>
      </w:pPr>
      <w:r>
        <w:rPr>
          <w:rFonts w:ascii="Verdana" w:hAnsi="Verdana"/>
          <w:sz w:val="20"/>
        </w:rPr>
        <w:t>Worked with Wipro as a Team lead for GEMS ILABS from: December 15, 2006 to June 03, 2008.</w:t>
      </w:r>
    </w:p>
    <w:p w:rsidR="001B7360" w:rsidRDefault="001B7360" w:rsidP="00332A17">
      <w:pPr>
        <w:numPr>
          <w:ilvl w:val="0"/>
          <w:numId w:val="2"/>
        </w:numPr>
        <w:suppressAutoHyphens/>
        <w:spacing w:after="80"/>
        <w:rPr>
          <w:rFonts w:ascii="Verdana" w:hAnsi="Verdana"/>
          <w:sz w:val="20"/>
        </w:rPr>
      </w:pPr>
      <w:r>
        <w:rPr>
          <w:rFonts w:ascii="Verdana" w:hAnsi="Verdana"/>
          <w:sz w:val="20"/>
        </w:rPr>
        <w:t>Worked with VSNL (ISP) from: April 27, 2006 to September 15, 2006.</w:t>
      </w:r>
    </w:p>
    <w:p w:rsidR="001B7360" w:rsidRDefault="001B7360" w:rsidP="00332A17">
      <w:pPr>
        <w:numPr>
          <w:ilvl w:val="0"/>
          <w:numId w:val="2"/>
        </w:numPr>
        <w:suppressAutoHyphens/>
        <w:spacing w:after="80"/>
        <w:rPr>
          <w:rFonts w:ascii="Verdana" w:hAnsi="Verdana"/>
          <w:sz w:val="20"/>
        </w:rPr>
      </w:pPr>
      <w:r>
        <w:rPr>
          <w:rFonts w:ascii="Verdana" w:hAnsi="Verdana"/>
          <w:sz w:val="20"/>
        </w:rPr>
        <w:t>Worked with Sify (ISP) from: December 15, 2004 to March 13, 2006.</w:t>
      </w:r>
    </w:p>
    <w:p w:rsidR="001B7360" w:rsidRDefault="001B7360" w:rsidP="001B7360">
      <w:pPr>
        <w:ind w:left="720"/>
        <w:rPr>
          <w:rFonts w:ascii="Verdana" w:hAnsi="Verdana"/>
          <w:b/>
          <w:sz w:val="20"/>
        </w:rPr>
      </w:pPr>
    </w:p>
    <w:p w:rsidR="001B7360" w:rsidRDefault="001B7360" w:rsidP="001B7360">
      <w:pPr>
        <w:spacing w:after="80"/>
        <w:rPr>
          <w:rFonts w:ascii="Verdana" w:hAnsi="Verdana"/>
          <w:b/>
          <w:sz w:val="20"/>
        </w:rPr>
      </w:pPr>
      <w:r>
        <w:rPr>
          <w:rFonts w:ascii="Verdana" w:hAnsi="Verdana"/>
          <w:b/>
          <w:sz w:val="20"/>
        </w:rPr>
        <w:t>TECHNICAL EXPERTISE:</w:t>
      </w:r>
    </w:p>
    <w:p w:rsidR="001B7360" w:rsidRDefault="001B7360" w:rsidP="001B7360">
      <w:pPr>
        <w:rPr>
          <w:rFonts w:ascii="Verdana" w:hAnsi="Verdana"/>
          <w:b/>
          <w:sz w:val="20"/>
        </w:rPr>
      </w:pPr>
    </w:p>
    <w:p w:rsidR="001B7360" w:rsidRDefault="001B7360" w:rsidP="00332A17">
      <w:pPr>
        <w:numPr>
          <w:ilvl w:val="0"/>
          <w:numId w:val="10"/>
        </w:numPr>
        <w:suppressAutoHyphens/>
        <w:rPr>
          <w:rFonts w:ascii="Verdana" w:hAnsi="Verdana"/>
          <w:sz w:val="20"/>
        </w:rPr>
      </w:pPr>
      <w:r>
        <w:rPr>
          <w:rFonts w:ascii="Verdana" w:hAnsi="Verdana"/>
          <w:b/>
          <w:sz w:val="20"/>
        </w:rPr>
        <w:t>Operating System:</w:t>
      </w:r>
      <w:r>
        <w:rPr>
          <w:rFonts w:ascii="Verdana" w:hAnsi="Verdana"/>
          <w:sz w:val="20"/>
        </w:rPr>
        <w:t xml:space="preserve"> RedHat Linux ES 4.0/5.0,Windows XP/VISTA, Windows 2000/2003 Servers Exchange 2003</w:t>
      </w:r>
    </w:p>
    <w:p w:rsidR="001B7360" w:rsidRDefault="001B7360" w:rsidP="00332A17">
      <w:pPr>
        <w:numPr>
          <w:ilvl w:val="0"/>
          <w:numId w:val="10"/>
        </w:numPr>
        <w:suppressAutoHyphens/>
        <w:rPr>
          <w:rFonts w:ascii="Verdana" w:hAnsi="Verdana"/>
          <w:sz w:val="20"/>
        </w:rPr>
      </w:pPr>
      <w:r>
        <w:rPr>
          <w:rFonts w:ascii="Verdana" w:hAnsi="Verdana"/>
          <w:b/>
          <w:sz w:val="20"/>
        </w:rPr>
        <w:t>Network/System administration:</w:t>
      </w:r>
      <w:r>
        <w:rPr>
          <w:rFonts w:ascii="Verdana" w:hAnsi="Verdana"/>
          <w:sz w:val="20"/>
        </w:rPr>
        <w:t xml:space="preserve"> LAN / WAN administration Sub-netting, DNS, DHCP, Samba, Squid Proxy, APACHE Tomcat, WSUS, SCCM, SAV, AD maintenance, OS hardening (Windows)</w:t>
      </w:r>
    </w:p>
    <w:p w:rsidR="001B7360" w:rsidRDefault="001B7360" w:rsidP="00332A17">
      <w:pPr>
        <w:numPr>
          <w:ilvl w:val="0"/>
          <w:numId w:val="10"/>
        </w:numPr>
        <w:suppressAutoHyphens/>
        <w:rPr>
          <w:rFonts w:ascii="Verdana" w:hAnsi="Verdana"/>
          <w:b/>
          <w:sz w:val="20"/>
        </w:rPr>
      </w:pPr>
      <w:r>
        <w:rPr>
          <w:rFonts w:ascii="Verdana" w:hAnsi="Verdana"/>
          <w:b/>
          <w:sz w:val="20"/>
        </w:rPr>
        <w:t>Virtualization</w:t>
      </w:r>
      <w:r>
        <w:rPr>
          <w:rFonts w:ascii="Verdana" w:hAnsi="Verdana"/>
          <w:sz w:val="20"/>
        </w:rPr>
        <w:t>: Xen, Vmware</w:t>
      </w:r>
      <w:r>
        <w:rPr>
          <w:rFonts w:ascii="Verdana" w:hAnsi="Verdana"/>
          <w:b/>
          <w:sz w:val="20"/>
        </w:rPr>
        <w:t>.</w:t>
      </w:r>
    </w:p>
    <w:p w:rsidR="001B7360" w:rsidRDefault="001B7360" w:rsidP="001B7360">
      <w:pPr>
        <w:rPr>
          <w:rFonts w:ascii="Verdana" w:hAnsi="Verdana"/>
          <w:b/>
          <w:sz w:val="20"/>
        </w:rPr>
      </w:pPr>
      <w:r>
        <w:rPr>
          <w:rFonts w:ascii="Verdana" w:hAnsi="Verdana"/>
          <w:b/>
          <w:sz w:val="20"/>
        </w:rPr>
        <w:t xml:space="preserve"> </w:t>
      </w:r>
    </w:p>
    <w:p w:rsidR="001B7360" w:rsidRDefault="001B7360" w:rsidP="001B7360">
      <w:pPr>
        <w:rPr>
          <w:rFonts w:ascii="Verdana" w:hAnsi="Verdana"/>
          <w:b/>
          <w:sz w:val="20"/>
        </w:rPr>
      </w:pPr>
      <w:r>
        <w:rPr>
          <w:rFonts w:ascii="Verdana" w:hAnsi="Verdana"/>
          <w:b/>
          <w:sz w:val="20"/>
        </w:rPr>
        <w:t>MANAGEMENT EXPERTISE:</w:t>
      </w:r>
    </w:p>
    <w:p w:rsidR="001B7360" w:rsidRDefault="001B7360" w:rsidP="001B7360">
      <w:pPr>
        <w:rPr>
          <w:rFonts w:ascii="Verdana" w:hAnsi="Verdana"/>
          <w:b/>
          <w:sz w:val="20"/>
        </w:rPr>
      </w:pPr>
    </w:p>
    <w:p w:rsidR="001B7360" w:rsidRDefault="001B7360" w:rsidP="00332A17">
      <w:pPr>
        <w:numPr>
          <w:ilvl w:val="0"/>
          <w:numId w:val="6"/>
        </w:numPr>
        <w:suppressAutoHyphens/>
        <w:rPr>
          <w:rFonts w:ascii="Verdana" w:hAnsi="Verdana"/>
          <w:sz w:val="20"/>
        </w:rPr>
      </w:pPr>
      <w:r>
        <w:rPr>
          <w:rFonts w:ascii="Verdana" w:hAnsi="Verdana"/>
          <w:sz w:val="20"/>
        </w:rPr>
        <w:t>Project management, MIS Reports, SLA and PLA calculation</w:t>
      </w:r>
      <w:r>
        <w:rPr>
          <w:rFonts w:ascii="Verdana" w:hAnsi="Verdana"/>
          <w:b/>
          <w:sz w:val="20"/>
        </w:rPr>
        <w:t xml:space="preserve">, </w:t>
      </w:r>
      <w:r>
        <w:rPr>
          <w:rFonts w:ascii="Verdana" w:hAnsi="Verdana"/>
          <w:sz w:val="20"/>
        </w:rPr>
        <w:t>Shift Scheduling, ROFC.</w:t>
      </w:r>
    </w:p>
    <w:p w:rsidR="001B7360" w:rsidRDefault="001B7360" w:rsidP="00332A17">
      <w:pPr>
        <w:numPr>
          <w:ilvl w:val="0"/>
          <w:numId w:val="6"/>
        </w:numPr>
        <w:suppressAutoHyphens/>
        <w:rPr>
          <w:rFonts w:ascii="Verdana" w:hAnsi="Verdana"/>
          <w:sz w:val="20"/>
        </w:rPr>
      </w:pPr>
      <w:r>
        <w:rPr>
          <w:rFonts w:ascii="Verdana" w:hAnsi="Verdana"/>
          <w:sz w:val="20"/>
        </w:rPr>
        <w:t>Coordinated with various Vendors for Service Support, IT Procurements, Warranty / AMC Renewals.</w:t>
      </w:r>
    </w:p>
    <w:p w:rsidR="001B7360" w:rsidRDefault="001B7360" w:rsidP="00332A17">
      <w:pPr>
        <w:numPr>
          <w:ilvl w:val="0"/>
          <w:numId w:val="6"/>
        </w:numPr>
        <w:suppressAutoHyphens/>
        <w:rPr>
          <w:rFonts w:ascii="Verdana" w:hAnsi="Verdana"/>
          <w:sz w:val="20"/>
        </w:rPr>
      </w:pPr>
      <w:r>
        <w:rPr>
          <w:rFonts w:ascii="Verdana" w:hAnsi="Verdana"/>
          <w:sz w:val="20"/>
        </w:rPr>
        <w:t>Checking the vulnerability management sheet which we will be getting and acting on it accordingly.</w:t>
      </w:r>
    </w:p>
    <w:p w:rsidR="001B7360" w:rsidRDefault="001B7360" w:rsidP="001B7360">
      <w:pPr>
        <w:rPr>
          <w:rFonts w:ascii="Verdana" w:hAnsi="Verdana"/>
          <w:sz w:val="20"/>
        </w:rPr>
      </w:pPr>
    </w:p>
    <w:p w:rsidR="001B7360" w:rsidRDefault="001B7360" w:rsidP="001B7360">
      <w:pPr>
        <w:rPr>
          <w:rFonts w:ascii="Verdana" w:hAnsi="Verdana"/>
          <w:sz w:val="20"/>
        </w:rPr>
      </w:pPr>
    </w:p>
    <w:p w:rsidR="001B7360" w:rsidRDefault="001B7360" w:rsidP="001B7360">
      <w:pPr>
        <w:rPr>
          <w:rFonts w:ascii="Verdana" w:hAnsi="Verdana"/>
          <w:sz w:val="20"/>
        </w:rPr>
      </w:pPr>
    </w:p>
    <w:p w:rsidR="001B7360" w:rsidRDefault="001B7360" w:rsidP="001B7360">
      <w:pPr>
        <w:rPr>
          <w:rFonts w:ascii="Verdana" w:hAnsi="Verdana"/>
          <w:b/>
          <w:sz w:val="20"/>
        </w:rPr>
      </w:pPr>
      <w:r>
        <w:rPr>
          <w:rFonts w:ascii="Verdana" w:hAnsi="Verdana"/>
          <w:b/>
          <w:sz w:val="20"/>
        </w:rPr>
        <w:t xml:space="preserve">Working with Tech Mahindra (From </w:t>
      </w:r>
      <w:r w:rsidR="001F2DC5">
        <w:rPr>
          <w:rFonts w:ascii="Verdana" w:hAnsi="Verdana"/>
          <w:sz w:val="20"/>
        </w:rPr>
        <w:t>23/09/</w:t>
      </w:r>
      <w:r w:rsidR="001F2DC5" w:rsidRPr="001F2DC5">
        <w:rPr>
          <w:rFonts w:ascii="Verdana" w:hAnsi="Verdana"/>
          <w:sz w:val="20"/>
        </w:rPr>
        <w:t>2013</w:t>
      </w:r>
      <w:r w:rsidR="001F2DC5">
        <w:rPr>
          <w:rFonts w:ascii="Verdana" w:hAnsi="Verdana"/>
          <w:b/>
          <w:sz w:val="20"/>
        </w:rPr>
        <w:t xml:space="preserve"> To </w:t>
      </w:r>
      <w:r w:rsidR="001F2DC5" w:rsidRPr="001F2DC5">
        <w:rPr>
          <w:rFonts w:ascii="Verdana" w:hAnsi="Verdana"/>
          <w:sz w:val="20"/>
        </w:rPr>
        <w:t>TillDate</w:t>
      </w:r>
      <w:r>
        <w:rPr>
          <w:rFonts w:ascii="Verdana" w:hAnsi="Verdana"/>
          <w:b/>
          <w:sz w:val="20"/>
        </w:rPr>
        <w:t>)</w:t>
      </w:r>
    </w:p>
    <w:p w:rsidR="00E954AB" w:rsidRDefault="00E954AB" w:rsidP="001B7360">
      <w:pPr>
        <w:rPr>
          <w:rFonts w:ascii="Verdana" w:hAnsi="Verdana"/>
          <w:b/>
          <w:sz w:val="20"/>
        </w:rPr>
      </w:pPr>
      <w:r>
        <w:rPr>
          <w:rFonts w:ascii="Verdana" w:hAnsi="Verdana"/>
          <w:b/>
          <w:sz w:val="20"/>
        </w:rPr>
        <w:t xml:space="preserve"> </w:t>
      </w:r>
    </w:p>
    <w:p w:rsidR="001B7360" w:rsidRDefault="00E954AB" w:rsidP="001B7360">
      <w:pPr>
        <w:rPr>
          <w:rFonts w:ascii="Verdana" w:hAnsi="Verdana"/>
          <w:b/>
          <w:sz w:val="20"/>
        </w:rPr>
      </w:pPr>
      <w:r>
        <w:rPr>
          <w:rFonts w:ascii="Verdana" w:hAnsi="Verdana"/>
          <w:b/>
          <w:sz w:val="20"/>
        </w:rPr>
        <w:t>Project 1:</w:t>
      </w:r>
    </w:p>
    <w:p w:rsidR="00E954AB" w:rsidRDefault="00E954AB" w:rsidP="001B7360">
      <w:pPr>
        <w:rPr>
          <w:rFonts w:ascii="Trebuchet MS" w:hAnsi="Trebuchet MS"/>
          <w:b/>
          <w:bCs/>
          <w:szCs w:val="22"/>
          <w:lang w:eastAsia="en-IN"/>
        </w:rPr>
      </w:pPr>
    </w:p>
    <w:p w:rsidR="001B7360" w:rsidRDefault="001B7360" w:rsidP="001B7360">
      <w:pPr>
        <w:rPr>
          <w:rFonts w:ascii="Trebuchet MS" w:hAnsi="Trebuchet MS"/>
          <w:b/>
          <w:bCs/>
          <w:szCs w:val="22"/>
          <w:lang w:eastAsia="en-IN"/>
        </w:rPr>
      </w:pPr>
      <w:r>
        <w:rPr>
          <w:rFonts w:ascii="Trebuchet MS" w:hAnsi="Trebuchet MS"/>
          <w:b/>
          <w:bCs/>
          <w:szCs w:val="22"/>
          <w:lang w:eastAsia="en-IN"/>
        </w:rPr>
        <w:t>Worked as Service Manager for SESIT Foundations Team (Microsoft)</w:t>
      </w:r>
    </w:p>
    <w:p w:rsidR="001B7360" w:rsidRDefault="001B7360" w:rsidP="001B7360">
      <w:pPr>
        <w:rPr>
          <w:rFonts w:ascii="Trebuchet MS" w:hAnsi="Trebuchet MS"/>
          <w:b/>
          <w:bCs/>
          <w:szCs w:val="22"/>
          <w:lang w:eastAsia="en-IN"/>
        </w:rPr>
      </w:pPr>
      <w:r>
        <w:rPr>
          <w:rFonts w:ascii="Verdana" w:hAnsi="Verdana"/>
          <w:b/>
          <w:sz w:val="20"/>
        </w:rPr>
        <w:t>Job profile</w:t>
      </w:r>
      <w:r w:rsidRPr="0035003B">
        <w:rPr>
          <w:rFonts w:ascii="Trebuchet MS" w:hAnsi="Trebuchet MS"/>
          <w:b/>
          <w:bCs/>
          <w:szCs w:val="22"/>
          <w:lang w:eastAsia="en-IN"/>
        </w:rPr>
        <w:t>:</w:t>
      </w:r>
    </w:p>
    <w:p w:rsidR="001B7360" w:rsidRPr="009B35D2" w:rsidRDefault="001B7360" w:rsidP="001B7360">
      <w:pPr>
        <w:rPr>
          <w:rFonts w:ascii="Verdana" w:hAnsi="Verdana"/>
          <w:b/>
          <w:sz w:val="20"/>
        </w:rPr>
      </w:pPr>
    </w:p>
    <w:p w:rsidR="001B7360" w:rsidRPr="0035003B" w:rsidRDefault="001B7360" w:rsidP="001B7360">
      <w:pPr>
        <w:rPr>
          <w:lang w:eastAsia="en-IN"/>
        </w:rPr>
      </w:pPr>
      <w:r w:rsidRPr="0035003B">
        <w:rPr>
          <w:rFonts w:ascii="Trebuchet MS" w:hAnsi="Trebuchet MS"/>
          <w:b/>
          <w:bCs/>
          <w:szCs w:val="22"/>
          <w:lang w:eastAsia="en-IN"/>
        </w:rPr>
        <w:t> </w:t>
      </w:r>
    </w:p>
    <w:p w:rsidR="001B7360" w:rsidRPr="00ED4F2E" w:rsidRDefault="004021BB" w:rsidP="00332A17">
      <w:pPr>
        <w:numPr>
          <w:ilvl w:val="0"/>
          <w:numId w:val="12"/>
        </w:numPr>
        <w:suppressAutoHyphens/>
        <w:rPr>
          <w:rFonts w:asciiTheme="minorHAnsi" w:hAnsiTheme="minorHAnsi" w:cs="Arial"/>
          <w:szCs w:val="22"/>
        </w:rPr>
      </w:pPr>
      <w:r>
        <w:rPr>
          <w:rFonts w:asciiTheme="minorHAnsi" w:hAnsiTheme="minorHAnsi" w:cs="Arial"/>
          <w:szCs w:val="22"/>
        </w:rPr>
        <w:t xml:space="preserve">Managing </w:t>
      </w:r>
      <w:r w:rsidR="001B7360" w:rsidRPr="00ED4F2E">
        <w:rPr>
          <w:rFonts w:asciiTheme="minorHAnsi" w:hAnsiTheme="minorHAnsi" w:cs="Arial"/>
          <w:szCs w:val="22"/>
        </w:rPr>
        <w:t xml:space="preserve">with the L3 team </w:t>
      </w:r>
      <w:r>
        <w:rPr>
          <w:rFonts w:asciiTheme="minorHAnsi" w:hAnsiTheme="minorHAnsi" w:cs="Arial"/>
          <w:szCs w:val="22"/>
        </w:rPr>
        <w:t>operations</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 xml:space="preserve">Identified </w:t>
      </w:r>
      <w:r w:rsidR="00522226">
        <w:rPr>
          <w:rFonts w:asciiTheme="minorHAnsi" w:hAnsiTheme="minorHAnsi" w:cs="Arial"/>
          <w:szCs w:val="22"/>
        </w:rPr>
        <w:t xml:space="preserve">the leads portfolio/shift </w:t>
      </w:r>
      <w:r w:rsidRPr="00ED4F2E">
        <w:rPr>
          <w:rFonts w:asciiTheme="minorHAnsi" w:hAnsiTheme="minorHAnsi" w:cs="Arial"/>
          <w:szCs w:val="22"/>
        </w:rPr>
        <w:t>wise</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Pilling out the daily Status Reports (No Action &gt;24hrs,24hr Follow Up's, Unassigned tickets)</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Proactive and consistent follow up with portfolio teams</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Prioritizing Incident resolution by shift and during Month ends, Quarter / half / year ends</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Monitor App Vs. Portfolio threshold’s and expedite resolution.</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Preparing WBR, MBR, and QBR.</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Weekly metrics analysis and Root cause findings and driving the team for corrective actions.</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Data driven interdependencies (Third party, other teams) impeding SLA's and call outs / help needed.</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Knowledge Assimilation/ Retention</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Enable Shift Left initiatives</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Analysis of tickets/issues application wise</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Identification of Top talkers and see if there is some bug / work around t</w:t>
      </w:r>
      <w:r w:rsidR="00392D42">
        <w:rPr>
          <w:rFonts w:asciiTheme="minorHAnsi" w:hAnsiTheme="minorHAnsi" w:cs="Arial"/>
          <w:szCs w:val="22"/>
        </w:rPr>
        <w:t xml:space="preserve">o </w:t>
      </w:r>
      <w:r w:rsidRPr="00ED4F2E">
        <w:rPr>
          <w:rFonts w:asciiTheme="minorHAnsi" w:hAnsiTheme="minorHAnsi" w:cs="Arial"/>
          <w:szCs w:val="22"/>
        </w:rPr>
        <w:t>avoid recurrence</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Identification the issues which can be resolved at Service Desk level with / without creating KB</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Track the Alert related action items, Risk Management</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Process Standardization</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Volume Reduction by Shift Left, End Use Education and Problem Management)</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Weekly sync up call with Service Desk Lead depending on the inputs given by SD lead used to, either updated\created the KB articles by L3 accordingly which reduced the volume at for L3 team.</w:t>
      </w:r>
    </w:p>
    <w:p w:rsidR="001B7360" w:rsidRPr="00ED4F2E" w:rsidRDefault="001B7360" w:rsidP="00332A17">
      <w:pPr>
        <w:numPr>
          <w:ilvl w:val="0"/>
          <w:numId w:val="12"/>
        </w:numPr>
        <w:suppressAutoHyphens/>
        <w:rPr>
          <w:rFonts w:asciiTheme="minorHAnsi" w:hAnsiTheme="minorHAnsi" w:cs="Arial"/>
          <w:szCs w:val="22"/>
        </w:rPr>
      </w:pPr>
      <w:r w:rsidRPr="00ED4F2E">
        <w:rPr>
          <w:rFonts w:asciiTheme="minorHAnsi" w:hAnsiTheme="minorHAnsi" w:cs="Arial"/>
          <w:szCs w:val="22"/>
        </w:rPr>
        <w:t>Monitor the resolved tickets and will report the same to Service Desk on weekly basis.</w:t>
      </w:r>
    </w:p>
    <w:p w:rsidR="0061541C" w:rsidRDefault="0061541C" w:rsidP="001B7360">
      <w:pPr>
        <w:rPr>
          <w:rFonts w:ascii="Verdana" w:hAnsi="Verdana"/>
          <w:b/>
          <w:sz w:val="20"/>
        </w:rPr>
      </w:pPr>
    </w:p>
    <w:p w:rsidR="001B7360" w:rsidRDefault="00E954AB" w:rsidP="001B7360">
      <w:pPr>
        <w:rPr>
          <w:rFonts w:ascii="Verdana" w:hAnsi="Verdana"/>
          <w:b/>
          <w:sz w:val="20"/>
        </w:rPr>
      </w:pPr>
      <w:r w:rsidRPr="00E954AB">
        <w:rPr>
          <w:rFonts w:ascii="Verdana" w:hAnsi="Verdana"/>
          <w:b/>
          <w:sz w:val="20"/>
        </w:rPr>
        <w:t>Project2</w:t>
      </w:r>
      <w:r>
        <w:rPr>
          <w:rFonts w:ascii="Verdana" w:hAnsi="Verdana"/>
          <w:b/>
          <w:sz w:val="20"/>
        </w:rPr>
        <w:t>:</w:t>
      </w:r>
    </w:p>
    <w:p w:rsidR="00E954AB" w:rsidRDefault="00E954AB" w:rsidP="001B7360">
      <w:pPr>
        <w:rPr>
          <w:rFonts w:ascii="Verdana" w:hAnsi="Verdana"/>
          <w:b/>
          <w:sz w:val="20"/>
        </w:rPr>
      </w:pPr>
    </w:p>
    <w:p w:rsidR="00E954AB" w:rsidRDefault="00ED4F2E" w:rsidP="00392D42">
      <w:pPr>
        <w:jc w:val="left"/>
        <w:rPr>
          <w:rFonts w:ascii="Verdana" w:hAnsi="Verdana"/>
          <w:b/>
          <w:sz w:val="20"/>
        </w:rPr>
      </w:pPr>
      <w:r>
        <w:rPr>
          <w:rFonts w:ascii="Verdana" w:hAnsi="Verdana"/>
          <w:b/>
          <w:sz w:val="20"/>
        </w:rPr>
        <w:t xml:space="preserve"> Working as </w:t>
      </w:r>
      <w:r w:rsidR="00392D42">
        <w:rPr>
          <w:rFonts w:ascii="Verdana" w:hAnsi="Verdana"/>
          <w:b/>
          <w:sz w:val="20"/>
        </w:rPr>
        <w:t>Project</w:t>
      </w:r>
      <w:r w:rsidR="0061541C">
        <w:rPr>
          <w:rFonts w:ascii="Verdana" w:hAnsi="Verdana"/>
          <w:b/>
          <w:sz w:val="20"/>
        </w:rPr>
        <w:t xml:space="preserve"> </w:t>
      </w:r>
      <w:r w:rsidR="00392D42">
        <w:rPr>
          <w:rFonts w:ascii="Verdana" w:hAnsi="Verdana"/>
          <w:b/>
          <w:sz w:val="20"/>
        </w:rPr>
        <w:t xml:space="preserve">lead </w:t>
      </w:r>
      <w:r w:rsidR="00674FCA">
        <w:rPr>
          <w:rFonts w:ascii="Verdana" w:hAnsi="Verdana"/>
          <w:b/>
          <w:sz w:val="20"/>
        </w:rPr>
        <w:t xml:space="preserve">at </w:t>
      </w:r>
      <w:r w:rsidR="00E954AB">
        <w:rPr>
          <w:rFonts w:ascii="Verdana" w:hAnsi="Verdana"/>
          <w:b/>
          <w:sz w:val="20"/>
        </w:rPr>
        <w:t>GE Appliances</w:t>
      </w:r>
    </w:p>
    <w:p w:rsidR="00E954AB" w:rsidRDefault="00E954AB" w:rsidP="00E954AB">
      <w:pPr>
        <w:rPr>
          <w:rFonts w:ascii="Trebuchet MS" w:hAnsi="Trebuchet MS"/>
          <w:b/>
          <w:bCs/>
          <w:szCs w:val="22"/>
          <w:lang w:eastAsia="en-IN"/>
        </w:rPr>
      </w:pPr>
      <w:r>
        <w:rPr>
          <w:rFonts w:ascii="Verdana" w:hAnsi="Verdana"/>
          <w:b/>
          <w:sz w:val="20"/>
        </w:rPr>
        <w:t xml:space="preserve"> Job profile</w:t>
      </w:r>
      <w:r w:rsidRPr="0035003B">
        <w:rPr>
          <w:rFonts w:ascii="Trebuchet MS" w:hAnsi="Trebuchet MS"/>
          <w:b/>
          <w:bCs/>
          <w:szCs w:val="22"/>
          <w:lang w:eastAsia="en-IN"/>
        </w:rPr>
        <w:t>:</w:t>
      </w:r>
    </w:p>
    <w:p w:rsidR="0061541C" w:rsidRPr="00C858B9" w:rsidRDefault="0061541C" w:rsidP="0061541C">
      <w:pPr>
        <w:numPr>
          <w:ilvl w:val="0"/>
          <w:numId w:val="12"/>
        </w:numPr>
        <w:shd w:val="clear" w:color="auto" w:fill="FFFFFF"/>
        <w:spacing w:before="100" w:beforeAutospacing="1" w:after="24" w:line="288" w:lineRule="atLeast"/>
        <w:jc w:val="left"/>
        <w:rPr>
          <w:rFonts w:asciiTheme="minorHAnsi" w:hAnsiTheme="minorHAnsi" w:cs="Arial"/>
          <w:szCs w:val="22"/>
        </w:rPr>
      </w:pPr>
      <w:r w:rsidRPr="00C858B9">
        <w:rPr>
          <w:rFonts w:asciiTheme="minorHAnsi" w:hAnsiTheme="minorHAnsi" w:cs="Arial"/>
          <w:szCs w:val="22"/>
        </w:rPr>
        <w:t>Managing NOC Operations</w:t>
      </w:r>
      <w:r w:rsidR="00ED4F2E">
        <w:rPr>
          <w:rFonts w:asciiTheme="minorHAnsi" w:hAnsiTheme="minorHAnsi" w:cs="Arial"/>
          <w:szCs w:val="22"/>
        </w:rPr>
        <w:t xml:space="preserve"> Team of 15 members as which includes 3 shift leads</w:t>
      </w:r>
    </w:p>
    <w:p w:rsidR="0061541C" w:rsidRPr="00C858B9" w:rsidRDefault="0061541C" w:rsidP="0061541C">
      <w:pPr>
        <w:numPr>
          <w:ilvl w:val="0"/>
          <w:numId w:val="12"/>
        </w:numPr>
        <w:shd w:val="clear" w:color="auto" w:fill="FFFFFF"/>
        <w:spacing w:before="100" w:beforeAutospacing="1" w:after="24" w:line="288" w:lineRule="atLeast"/>
        <w:jc w:val="left"/>
        <w:rPr>
          <w:rFonts w:asciiTheme="minorHAnsi" w:hAnsiTheme="minorHAnsi" w:cs="Arial"/>
          <w:szCs w:val="22"/>
        </w:rPr>
      </w:pPr>
      <w:r w:rsidRPr="00C858B9">
        <w:rPr>
          <w:rFonts w:asciiTheme="minorHAnsi" w:hAnsiTheme="minorHAnsi" w:cs="Arial"/>
          <w:szCs w:val="22"/>
        </w:rPr>
        <w:t>Managing the entire incident management process for Operations Center.</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Pilling out the daily Status Reports (No Action &gt;24hrs,24hr Follow Up's, Unassigned tickets)</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Proactive and consistent follow up with portfolio teams</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lastRenderedPageBreak/>
        <w:t>Prioritizing Incident resolution by shift and during Month ends, Quarter / half / year ends</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Monitor App Vs. Portfolio threshold’s and expedite resolution.</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Preparing WBR, MBR, and QBR.</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Weekly metrics analysis and Root cause findings and driving the team for corrective actions.</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Data driven interdependencies (Third party, other teams) impeding SLA's and call outs / help needed.</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Knowledge Assimilation/ Retention</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Enable Shift Left initiatives</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Analysis of tickets/issues application wise</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Identification of Top talkers and see if t</w:t>
      </w:r>
      <w:r w:rsidR="003A04AA">
        <w:rPr>
          <w:rFonts w:asciiTheme="minorHAnsi" w:hAnsiTheme="minorHAnsi" w:cs="Arial"/>
          <w:szCs w:val="22"/>
        </w:rPr>
        <w:t xml:space="preserve">here is some bug / work around </w:t>
      </w:r>
      <w:r w:rsidRPr="00ED4F2E">
        <w:rPr>
          <w:rFonts w:asciiTheme="minorHAnsi" w:hAnsiTheme="minorHAnsi" w:cs="Arial"/>
          <w:szCs w:val="22"/>
        </w:rPr>
        <w:t>avoid recurrence</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Identification the issues which can be resolved at Service Desk level with / without creating KB</w:t>
      </w:r>
    </w:p>
    <w:p w:rsidR="00ED4F2E" w:rsidRPr="00ED4F2E" w:rsidRDefault="00ED4F2E" w:rsidP="00ED4F2E">
      <w:pPr>
        <w:numPr>
          <w:ilvl w:val="0"/>
          <w:numId w:val="12"/>
        </w:numPr>
        <w:suppressAutoHyphens/>
        <w:rPr>
          <w:rFonts w:asciiTheme="minorHAnsi" w:hAnsiTheme="minorHAnsi" w:cs="Arial"/>
          <w:szCs w:val="22"/>
        </w:rPr>
      </w:pPr>
      <w:r w:rsidRPr="00ED4F2E">
        <w:rPr>
          <w:rFonts w:asciiTheme="minorHAnsi" w:hAnsiTheme="minorHAnsi" w:cs="Arial"/>
          <w:szCs w:val="22"/>
        </w:rPr>
        <w:t>Process Standardization</w:t>
      </w:r>
    </w:p>
    <w:p w:rsidR="0061541C" w:rsidRPr="00C858B9" w:rsidRDefault="0061541C" w:rsidP="0061541C">
      <w:pPr>
        <w:numPr>
          <w:ilvl w:val="0"/>
          <w:numId w:val="12"/>
        </w:numPr>
        <w:shd w:val="clear" w:color="auto" w:fill="FFFFFF"/>
        <w:spacing w:before="100" w:beforeAutospacing="1" w:after="24" w:line="288" w:lineRule="atLeast"/>
        <w:jc w:val="left"/>
        <w:rPr>
          <w:rFonts w:asciiTheme="minorHAnsi" w:hAnsiTheme="minorHAnsi" w:cs="Arial"/>
          <w:szCs w:val="22"/>
        </w:rPr>
      </w:pPr>
      <w:r w:rsidRPr="00B27A82">
        <w:rPr>
          <w:rFonts w:asciiTheme="minorHAnsi" w:hAnsiTheme="minorHAnsi" w:cs="Arial"/>
          <w:szCs w:val="22"/>
        </w:rPr>
        <w:t>SLA Management, Reporting and Analysis.</w:t>
      </w:r>
    </w:p>
    <w:p w:rsidR="0061541C" w:rsidRPr="00C858B9" w:rsidRDefault="0061541C" w:rsidP="0061541C">
      <w:pPr>
        <w:numPr>
          <w:ilvl w:val="0"/>
          <w:numId w:val="12"/>
        </w:numPr>
        <w:shd w:val="clear" w:color="auto" w:fill="FFFFFF"/>
        <w:spacing w:before="100" w:beforeAutospacing="1" w:after="24" w:line="288" w:lineRule="atLeast"/>
        <w:jc w:val="left"/>
        <w:rPr>
          <w:rFonts w:asciiTheme="minorHAnsi" w:hAnsiTheme="minorHAnsi" w:cs="Arial"/>
          <w:szCs w:val="22"/>
        </w:rPr>
      </w:pPr>
      <w:r w:rsidRPr="00C858B9">
        <w:rPr>
          <w:rFonts w:asciiTheme="minorHAnsi" w:hAnsiTheme="minorHAnsi" w:cs="Arial"/>
          <w:szCs w:val="22"/>
        </w:rPr>
        <w:t>Where appropriate raise and own Trouble Tickets and service requests on SNC system.</w:t>
      </w:r>
    </w:p>
    <w:p w:rsidR="0061541C" w:rsidRPr="00C858B9" w:rsidRDefault="0061541C" w:rsidP="0061541C">
      <w:pPr>
        <w:numPr>
          <w:ilvl w:val="0"/>
          <w:numId w:val="12"/>
        </w:numPr>
        <w:shd w:val="clear" w:color="auto" w:fill="FFFFFF"/>
        <w:spacing w:before="100" w:beforeAutospacing="1" w:after="24" w:line="288" w:lineRule="atLeast"/>
        <w:jc w:val="left"/>
        <w:rPr>
          <w:rFonts w:asciiTheme="minorHAnsi" w:hAnsiTheme="minorHAnsi" w:cs="Arial"/>
          <w:szCs w:val="22"/>
        </w:rPr>
      </w:pPr>
      <w:r w:rsidRPr="00C858B9">
        <w:rPr>
          <w:rFonts w:asciiTheme="minorHAnsi" w:hAnsiTheme="minorHAnsi" w:cs="Arial"/>
          <w:szCs w:val="22"/>
        </w:rPr>
        <w:t>Communication, alerting technical staff via assignments and escalating to management, Support &amp; Classification, making an initial assessment into the nature of the incident, assessing the severity, impact and risk. Also comparing the incident to others and referring to Problem Management if appropriate.</w:t>
      </w:r>
    </w:p>
    <w:p w:rsidR="0061541C" w:rsidRPr="00C858B9" w:rsidRDefault="0061541C" w:rsidP="0061541C">
      <w:pPr>
        <w:numPr>
          <w:ilvl w:val="0"/>
          <w:numId w:val="12"/>
        </w:numPr>
        <w:shd w:val="clear" w:color="auto" w:fill="FFFFFF"/>
        <w:spacing w:before="100" w:beforeAutospacing="1" w:after="24" w:line="288" w:lineRule="atLeast"/>
        <w:jc w:val="left"/>
        <w:rPr>
          <w:rFonts w:asciiTheme="minorHAnsi" w:hAnsiTheme="minorHAnsi" w:cs="Arial"/>
          <w:szCs w:val="22"/>
        </w:rPr>
      </w:pPr>
      <w:r w:rsidRPr="00C858B9">
        <w:rPr>
          <w:rFonts w:asciiTheme="minorHAnsi" w:hAnsiTheme="minorHAnsi" w:cs="Arial"/>
          <w:szCs w:val="22"/>
        </w:rPr>
        <w:t>Participate in weekly and monthly vendor calls</w:t>
      </w:r>
    </w:p>
    <w:p w:rsidR="00E954AB" w:rsidRPr="00E954AB" w:rsidRDefault="00E954AB" w:rsidP="0061541C">
      <w:pPr>
        <w:suppressAutoHyphens/>
        <w:ind w:left="720"/>
        <w:rPr>
          <w:rFonts w:ascii="Verdana" w:hAnsi="Verdana"/>
          <w:b/>
          <w:sz w:val="20"/>
        </w:rPr>
      </w:pPr>
    </w:p>
    <w:p w:rsidR="001B7360" w:rsidRDefault="001B7360" w:rsidP="001B7360">
      <w:pPr>
        <w:rPr>
          <w:rFonts w:ascii="Verdana" w:hAnsi="Verdana"/>
          <w:sz w:val="20"/>
        </w:rPr>
      </w:pPr>
    </w:p>
    <w:p w:rsidR="001B7360" w:rsidRDefault="001B7360" w:rsidP="001B7360">
      <w:pPr>
        <w:rPr>
          <w:rFonts w:ascii="Verdana" w:hAnsi="Verdana"/>
          <w:b/>
          <w:sz w:val="20"/>
        </w:rPr>
      </w:pPr>
      <w:r>
        <w:rPr>
          <w:rFonts w:ascii="Verdana" w:hAnsi="Verdana"/>
          <w:b/>
          <w:sz w:val="20"/>
        </w:rPr>
        <w:t>Worked with Edu smart services Pvt Ltd</w:t>
      </w:r>
      <w:r w:rsidR="00E954AB">
        <w:rPr>
          <w:rFonts w:ascii="Verdana" w:hAnsi="Verdana"/>
          <w:b/>
          <w:sz w:val="20"/>
        </w:rPr>
        <w:t xml:space="preserve"> As Asst Manger </w:t>
      </w:r>
      <w:r w:rsidR="00392D42">
        <w:rPr>
          <w:rFonts w:ascii="Verdana" w:hAnsi="Verdana"/>
          <w:b/>
          <w:sz w:val="20"/>
        </w:rPr>
        <w:t>operations</w:t>
      </w:r>
      <w:r>
        <w:rPr>
          <w:rFonts w:ascii="Verdana" w:hAnsi="Verdana"/>
          <w:b/>
          <w:sz w:val="20"/>
        </w:rPr>
        <w:t xml:space="preserve"> (From </w:t>
      </w:r>
      <w:r w:rsidRPr="00E54B03">
        <w:rPr>
          <w:rFonts w:ascii="Verdana" w:hAnsi="Verdana"/>
          <w:sz w:val="20"/>
        </w:rPr>
        <w:t>27/07/2011</w:t>
      </w:r>
      <w:r>
        <w:rPr>
          <w:rFonts w:ascii="Verdana" w:hAnsi="Verdana"/>
          <w:b/>
          <w:sz w:val="20"/>
        </w:rPr>
        <w:t xml:space="preserve"> To </w:t>
      </w:r>
      <w:r w:rsidRPr="00E54B03">
        <w:rPr>
          <w:rFonts w:ascii="Verdana" w:hAnsi="Verdana"/>
          <w:sz w:val="20"/>
        </w:rPr>
        <w:t>31/12/2012</w:t>
      </w:r>
      <w:r>
        <w:rPr>
          <w:rFonts w:ascii="Verdana" w:hAnsi="Verdana"/>
          <w:b/>
          <w:sz w:val="20"/>
        </w:rPr>
        <w:t>)</w:t>
      </w:r>
    </w:p>
    <w:p w:rsidR="001B7360" w:rsidRDefault="001B7360" w:rsidP="001B7360">
      <w:pPr>
        <w:rPr>
          <w:rFonts w:ascii="Verdana" w:hAnsi="Verdana"/>
          <w:sz w:val="20"/>
        </w:rPr>
      </w:pPr>
    </w:p>
    <w:p w:rsidR="001B7360" w:rsidRDefault="001B7360" w:rsidP="001B7360">
      <w:pPr>
        <w:rPr>
          <w:rFonts w:ascii="Verdana" w:hAnsi="Verdana"/>
          <w:b/>
          <w:bCs/>
          <w:sz w:val="20"/>
        </w:rPr>
      </w:pPr>
      <w:r>
        <w:rPr>
          <w:rFonts w:ascii="Verdana" w:hAnsi="Verdana"/>
          <w:b/>
          <w:bCs/>
          <w:sz w:val="20"/>
        </w:rPr>
        <w:t>Job Profile:</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 xml:space="preserve">Project management </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Updating the PSR</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Aligning the Field Engineers for the Support and Implementation procedures monitoring and handover procedures.</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Configuring and giving the training on NFS, Samba DNS, FTP, HTTPS using Apache.</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Configuring Backup servers and creating restore points.</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Configuring Antivirus server.</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Configuring</w:t>
      </w:r>
      <w:r w:rsidR="00ED4F2E">
        <w:rPr>
          <w:rFonts w:asciiTheme="minorHAnsi" w:hAnsiTheme="minorHAnsi" w:cs="Arial"/>
          <w:szCs w:val="22"/>
        </w:rPr>
        <w:t xml:space="preserve"> Nagios for easy networking monito</w:t>
      </w:r>
      <w:r w:rsidRPr="00ED4F2E">
        <w:rPr>
          <w:rFonts w:asciiTheme="minorHAnsi" w:hAnsiTheme="minorHAnsi" w:cs="Arial"/>
          <w:szCs w:val="22"/>
        </w:rPr>
        <w:t>ring.</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Aligning the Vendors for getting the Implementation completion process.</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 xml:space="preserve">Conducting review meetings one-on-one with the Field Engineers. </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Data consolidation for review meetings.</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 xml:space="preserve">Tracking of short shipment for the project and calculation the difference in TAT </w:t>
      </w:r>
    </w:p>
    <w:p w:rsidR="001B7360" w:rsidRPr="00ED4F2E" w:rsidRDefault="001B7360" w:rsidP="00ED4F2E">
      <w:pPr>
        <w:numPr>
          <w:ilvl w:val="0"/>
          <w:numId w:val="12"/>
        </w:numPr>
        <w:shd w:val="clear" w:color="auto" w:fill="FFFFFF"/>
        <w:spacing w:before="100" w:beforeAutospacing="1" w:after="24" w:line="288" w:lineRule="atLeast"/>
        <w:jc w:val="left"/>
        <w:rPr>
          <w:rFonts w:asciiTheme="minorHAnsi" w:hAnsiTheme="minorHAnsi" w:cs="Arial"/>
          <w:szCs w:val="22"/>
        </w:rPr>
      </w:pPr>
      <w:r w:rsidRPr="00ED4F2E">
        <w:rPr>
          <w:rFonts w:asciiTheme="minorHAnsi" w:hAnsiTheme="minorHAnsi" w:cs="Arial"/>
          <w:szCs w:val="22"/>
        </w:rPr>
        <w:t xml:space="preserve">Getting the issue resolved which are been raised by the cross over teams. </w:t>
      </w:r>
    </w:p>
    <w:p w:rsidR="001B7360" w:rsidRDefault="001B7360" w:rsidP="001B7360">
      <w:pPr>
        <w:ind w:left="720"/>
      </w:pPr>
    </w:p>
    <w:p w:rsidR="001B7360" w:rsidRDefault="001B7360" w:rsidP="001B7360">
      <w:pPr>
        <w:rPr>
          <w:b/>
          <w:bCs/>
        </w:rPr>
      </w:pPr>
    </w:p>
    <w:p w:rsidR="001B7360" w:rsidRDefault="001B7360" w:rsidP="001B7360">
      <w:pPr>
        <w:rPr>
          <w:b/>
          <w:bCs/>
        </w:rPr>
      </w:pPr>
      <w:r>
        <w:rPr>
          <w:b/>
          <w:bCs/>
        </w:rPr>
        <w:t>Initiatives:</w:t>
      </w:r>
    </w:p>
    <w:p w:rsidR="001B7360" w:rsidRDefault="001B7360" w:rsidP="001B7360"/>
    <w:p w:rsidR="001B7360" w:rsidRPr="00ED4F2E" w:rsidRDefault="001B7360" w:rsidP="00332A17">
      <w:pPr>
        <w:numPr>
          <w:ilvl w:val="1"/>
          <w:numId w:val="12"/>
        </w:numPr>
        <w:suppressAutoHyphens/>
        <w:rPr>
          <w:rFonts w:asciiTheme="minorHAnsi" w:hAnsiTheme="minorHAnsi" w:cs="Arial"/>
          <w:szCs w:val="22"/>
        </w:rPr>
      </w:pPr>
      <w:r w:rsidRPr="00ED4F2E">
        <w:rPr>
          <w:rFonts w:asciiTheme="minorHAnsi" w:hAnsiTheme="minorHAnsi" w:cs="Arial"/>
          <w:szCs w:val="22"/>
        </w:rPr>
        <w:lastRenderedPageBreak/>
        <w:t xml:space="preserve">Introduced the concept of service call report For tracking the remote field engineer working status due to which the Engineer travel expenditure and local conveyance has come down drastically.   </w:t>
      </w:r>
    </w:p>
    <w:p w:rsidR="001B7360" w:rsidRPr="00ED4F2E" w:rsidRDefault="001B7360" w:rsidP="00332A17">
      <w:pPr>
        <w:numPr>
          <w:ilvl w:val="1"/>
          <w:numId w:val="12"/>
        </w:numPr>
        <w:suppressAutoHyphens/>
        <w:rPr>
          <w:rFonts w:asciiTheme="minorHAnsi" w:hAnsiTheme="minorHAnsi" w:cs="Arial"/>
          <w:szCs w:val="22"/>
        </w:rPr>
      </w:pPr>
      <w:r w:rsidRPr="00ED4F2E">
        <w:rPr>
          <w:rFonts w:asciiTheme="minorHAnsi" w:hAnsiTheme="minorHAnsi" w:cs="Arial"/>
          <w:szCs w:val="22"/>
        </w:rPr>
        <w:t>Introduced Layout plans and getting the Layout plan Approval from Clients for stating the Implementation process in our Zone due to which the vendor costing has come down.</w:t>
      </w:r>
    </w:p>
    <w:p w:rsidR="001B7360" w:rsidRPr="00ED4F2E" w:rsidRDefault="001B7360" w:rsidP="00332A17">
      <w:pPr>
        <w:numPr>
          <w:ilvl w:val="1"/>
          <w:numId w:val="12"/>
        </w:numPr>
        <w:suppressAutoHyphens/>
        <w:rPr>
          <w:rFonts w:asciiTheme="minorHAnsi" w:hAnsiTheme="minorHAnsi" w:cs="Arial"/>
          <w:szCs w:val="22"/>
        </w:rPr>
      </w:pPr>
      <w:r w:rsidRPr="00ED4F2E">
        <w:rPr>
          <w:rFonts w:asciiTheme="minorHAnsi" w:hAnsiTheme="minorHAnsi" w:cs="Arial"/>
          <w:szCs w:val="22"/>
        </w:rPr>
        <w:t xml:space="preserve">Introduced the site visit plan for safe guarding the Engineer and the company property which is being hand over to the vendor in presence of clients. </w:t>
      </w:r>
    </w:p>
    <w:p w:rsidR="001B7360" w:rsidRDefault="001B7360" w:rsidP="001B7360"/>
    <w:p w:rsidR="001B7360" w:rsidRDefault="001B7360" w:rsidP="001B7360">
      <w:pPr>
        <w:rPr>
          <w:rFonts w:ascii="Verdana" w:hAnsi="Verdana"/>
          <w:sz w:val="20"/>
        </w:rPr>
      </w:pPr>
      <w:r>
        <w:rPr>
          <w:rFonts w:ascii="Verdana" w:hAnsi="Verdana"/>
          <w:b/>
          <w:sz w:val="20"/>
        </w:rPr>
        <w:t xml:space="preserve">Worked with Sai Advantium Pharma Ltd (From </w:t>
      </w:r>
      <w:r w:rsidRPr="00E54B03">
        <w:rPr>
          <w:rFonts w:ascii="Verdana" w:hAnsi="Verdana"/>
          <w:sz w:val="20"/>
        </w:rPr>
        <w:t>01/06/2010</w:t>
      </w:r>
      <w:r>
        <w:rPr>
          <w:rFonts w:ascii="Verdana" w:hAnsi="Verdana"/>
          <w:b/>
          <w:sz w:val="20"/>
        </w:rPr>
        <w:t xml:space="preserve"> To </w:t>
      </w:r>
      <w:r w:rsidRPr="00E54B03">
        <w:rPr>
          <w:rFonts w:ascii="Verdana" w:hAnsi="Verdana"/>
          <w:sz w:val="20"/>
        </w:rPr>
        <w:t>30/06/2011</w:t>
      </w:r>
      <w:r>
        <w:rPr>
          <w:rFonts w:ascii="Verdana" w:hAnsi="Verdana"/>
          <w:b/>
          <w:sz w:val="20"/>
        </w:rPr>
        <w:t>)</w:t>
      </w:r>
      <w:r>
        <w:rPr>
          <w:rFonts w:ascii="Verdana" w:hAnsi="Verdana"/>
          <w:sz w:val="20"/>
        </w:rPr>
        <w:t xml:space="preserve"> </w:t>
      </w:r>
    </w:p>
    <w:p w:rsidR="001B7360" w:rsidRDefault="001B7360" w:rsidP="001B7360">
      <w:pPr>
        <w:rPr>
          <w:rFonts w:ascii="Verdana" w:hAnsi="Verdana"/>
          <w:b/>
          <w:sz w:val="20"/>
        </w:rPr>
      </w:pPr>
    </w:p>
    <w:p w:rsidR="001B7360" w:rsidRDefault="001B7360" w:rsidP="001B7360">
      <w:pPr>
        <w:rPr>
          <w:rFonts w:ascii="Verdana" w:hAnsi="Verdana"/>
          <w:b/>
          <w:sz w:val="20"/>
        </w:rPr>
      </w:pPr>
      <w:r>
        <w:rPr>
          <w:rFonts w:ascii="Verdana" w:hAnsi="Verdana"/>
          <w:b/>
          <w:sz w:val="20"/>
        </w:rPr>
        <w:t>Job profile</w:t>
      </w:r>
    </w:p>
    <w:p w:rsidR="001B7360" w:rsidRDefault="001B7360" w:rsidP="00332A17">
      <w:pPr>
        <w:numPr>
          <w:ilvl w:val="0"/>
          <w:numId w:val="1"/>
        </w:numPr>
        <w:suppressAutoHyphens/>
        <w:rPr>
          <w:rFonts w:ascii="Verdana" w:hAnsi="Verdana"/>
          <w:sz w:val="20"/>
        </w:rPr>
      </w:pPr>
      <w:r>
        <w:rPr>
          <w:rFonts w:ascii="Verdana" w:hAnsi="Verdana"/>
          <w:sz w:val="20"/>
        </w:rPr>
        <w:t xml:space="preserve">Server performance monitoring </w:t>
      </w:r>
    </w:p>
    <w:p w:rsidR="001B7360" w:rsidRDefault="001B7360" w:rsidP="00332A17">
      <w:pPr>
        <w:numPr>
          <w:ilvl w:val="0"/>
          <w:numId w:val="1"/>
        </w:numPr>
        <w:suppressAutoHyphens/>
        <w:rPr>
          <w:rFonts w:ascii="Verdana" w:hAnsi="Verdana"/>
          <w:sz w:val="20"/>
        </w:rPr>
      </w:pPr>
      <w:r>
        <w:rPr>
          <w:rFonts w:ascii="Verdana" w:hAnsi="Verdana"/>
          <w:sz w:val="20"/>
        </w:rPr>
        <w:t>Scheduling Backups</w:t>
      </w:r>
    </w:p>
    <w:p w:rsidR="001B7360" w:rsidRDefault="001B7360" w:rsidP="00332A17">
      <w:pPr>
        <w:numPr>
          <w:ilvl w:val="0"/>
          <w:numId w:val="1"/>
        </w:numPr>
        <w:suppressAutoHyphens/>
        <w:rPr>
          <w:rFonts w:ascii="Verdana" w:hAnsi="Verdana"/>
          <w:sz w:val="20"/>
        </w:rPr>
      </w:pPr>
      <w:r>
        <w:rPr>
          <w:rFonts w:ascii="Verdana" w:hAnsi="Verdana"/>
          <w:sz w:val="20"/>
        </w:rPr>
        <w:t>Managing Symantec Endpoint Protection server</w:t>
      </w:r>
    </w:p>
    <w:p w:rsidR="001B7360" w:rsidRDefault="001B7360" w:rsidP="00332A17">
      <w:pPr>
        <w:numPr>
          <w:ilvl w:val="0"/>
          <w:numId w:val="1"/>
        </w:numPr>
        <w:suppressAutoHyphens/>
        <w:rPr>
          <w:rFonts w:ascii="Verdana" w:hAnsi="Verdana"/>
          <w:sz w:val="20"/>
        </w:rPr>
      </w:pPr>
      <w:r>
        <w:rPr>
          <w:rFonts w:ascii="Verdana" w:hAnsi="Verdana"/>
          <w:sz w:val="20"/>
        </w:rPr>
        <w:t>Updating the daily check list</w:t>
      </w:r>
    </w:p>
    <w:p w:rsidR="001B7360" w:rsidRDefault="001B7360" w:rsidP="00332A17">
      <w:pPr>
        <w:numPr>
          <w:ilvl w:val="0"/>
          <w:numId w:val="1"/>
        </w:numPr>
        <w:suppressAutoHyphens/>
        <w:rPr>
          <w:rFonts w:ascii="Verdana" w:hAnsi="Verdana"/>
          <w:sz w:val="20"/>
        </w:rPr>
      </w:pPr>
      <w:r>
        <w:rPr>
          <w:rFonts w:ascii="Verdana" w:hAnsi="Verdana"/>
          <w:sz w:val="20"/>
        </w:rPr>
        <w:t>Administration of Domain Controller &amp; File /Print Server</w:t>
      </w:r>
    </w:p>
    <w:p w:rsidR="001B7360" w:rsidRDefault="001B7360" w:rsidP="00332A17">
      <w:pPr>
        <w:numPr>
          <w:ilvl w:val="0"/>
          <w:numId w:val="1"/>
        </w:numPr>
        <w:suppressAutoHyphens/>
        <w:rPr>
          <w:rFonts w:ascii="Verdana" w:hAnsi="Verdana"/>
          <w:sz w:val="20"/>
        </w:rPr>
      </w:pPr>
      <w:r>
        <w:rPr>
          <w:rFonts w:ascii="Verdana" w:hAnsi="Verdana"/>
          <w:sz w:val="20"/>
        </w:rPr>
        <w:t>Administration / Monitoring of Routers, Switches and maintain uptime</w:t>
      </w:r>
    </w:p>
    <w:p w:rsidR="001B7360" w:rsidRDefault="001B7360" w:rsidP="00332A17">
      <w:pPr>
        <w:numPr>
          <w:ilvl w:val="0"/>
          <w:numId w:val="1"/>
        </w:numPr>
        <w:suppressAutoHyphens/>
        <w:rPr>
          <w:rFonts w:ascii="Verdana" w:hAnsi="Verdana"/>
          <w:sz w:val="20"/>
        </w:rPr>
      </w:pPr>
      <w:r>
        <w:rPr>
          <w:rFonts w:ascii="Verdana" w:hAnsi="Verdana"/>
          <w:sz w:val="20"/>
        </w:rPr>
        <w:t>User Joining and Exit formalities in AD and Exchange2007</w:t>
      </w:r>
    </w:p>
    <w:p w:rsidR="001B7360" w:rsidRDefault="001B7360" w:rsidP="00332A17">
      <w:pPr>
        <w:numPr>
          <w:ilvl w:val="0"/>
          <w:numId w:val="1"/>
        </w:numPr>
        <w:suppressAutoHyphens/>
        <w:rPr>
          <w:rFonts w:ascii="Verdana" w:hAnsi="Verdana"/>
          <w:sz w:val="20"/>
        </w:rPr>
      </w:pPr>
      <w:r>
        <w:rPr>
          <w:rFonts w:ascii="Verdana" w:hAnsi="Verdana"/>
          <w:sz w:val="20"/>
        </w:rPr>
        <w:t>User ID migrations and adding the user to the respective groups</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Mail Box Creation and movement mail forwarding.</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Taking the SEP report and acting on the systems that are not getting and fixing the issue so that the system will be getting automatically updated from the next time.</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Resolving the issues related with OS and Application</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Resolving Live meeting issues.</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Taking Escalations</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Vender management</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User ID migrations and adding the user to the respective groups</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Network troubleshooting</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Coordinating with the ISP</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Network monitoring.</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Creating the registry fix and batch files depending up on the issue requirements.</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Creating policies, VPN Users and blocking the IP on Fortigate Firewall.</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 xml:space="preserve">Closely monitoring the ticket queue. </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Training the Junior Engineers.</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Setting up the team policies</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Fine tuning the site engineers regarding the policies set by conduction the team meetings and giving the reviews on their lacking fields.</w:t>
      </w:r>
    </w:p>
    <w:p w:rsidR="001B7360" w:rsidRDefault="001B7360" w:rsidP="00332A17">
      <w:pPr>
        <w:numPr>
          <w:ilvl w:val="0"/>
          <w:numId w:val="1"/>
        </w:numPr>
        <w:tabs>
          <w:tab w:val="left" w:pos="270"/>
        </w:tabs>
        <w:suppressAutoHyphens/>
        <w:rPr>
          <w:rFonts w:ascii="Verdana" w:hAnsi="Verdana"/>
          <w:sz w:val="20"/>
        </w:rPr>
      </w:pPr>
      <w:r>
        <w:rPr>
          <w:rFonts w:ascii="Verdana" w:hAnsi="Verdana"/>
          <w:sz w:val="20"/>
        </w:rPr>
        <w:t xml:space="preserve">Resource management. </w:t>
      </w:r>
    </w:p>
    <w:p w:rsidR="001B7360" w:rsidRDefault="001B7360" w:rsidP="001B7360">
      <w:pPr>
        <w:rPr>
          <w:rFonts w:ascii="Verdana" w:hAnsi="Verdana"/>
          <w:b/>
          <w:sz w:val="20"/>
        </w:rPr>
      </w:pPr>
    </w:p>
    <w:p w:rsidR="00ED4F2E" w:rsidRDefault="00ED4F2E" w:rsidP="001B7360">
      <w:pPr>
        <w:rPr>
          <w:rFonts w:ascii="Verdana" w:hAnsi="Verdana"/>
          <w:b/>
          <w:sz w:val="20"/>
        </w:rPr>
      </w:pPr>
    </w:p>
    <w:p w:rsidR="00ED4F2E" w:rsidRDefault="00ED4F2E" w:rsidP="001B7360">
      <w:pPr>
        <w:rPr>
          <w:rFonts w:ascii="Verdana" w:hAnsi="Verdana"/>
          <w:b/>
          <w:sz w:val="20"/>
        </w:rPr>
      </w:pPr>
    </w:p>
    <w:p w:rsidR="00ED4F2E" w:rsidRDefault="00ED4F2E" w:rsidP="001B7360">
      <w:pPr>
        <w:rPr>
          <w:rFonts w:ascii="Verdana" w:hAnsi="Verdana"/>
          <w:b/>
          <w:sz w:val="20"/>
        </w:rPr>
      </w:pPr>
    </w:p>
    <w:p w:rsidR="001B7360" w:rsidRDefault="001B7360" w:rsidP="001B7360">
      <w:pPr>
        <w:rPr>
          <w:rFonts w:ascii="Verdana" w:hAnsi="Verdana"/>
          <w:b/>
          <w:sz w:val="20"/>
        </w:rPr>
      </w:pPr>
      <w:r>
        <w:rPr>
          <w:rFonts w:ascii="Verdana" w:hAnsi="Verdana"/>
          <w:b/>
          <w:sz w:val="20"/>
        </w:rPr>
        <w:t xml:space="preserve">Worked with the Tanla Solutions Ltd (From </w:t>
      </w:r>
      <w:r>
        <w:rPr>
          <w:rFonts w:ascii="Verdana" w:hAnsi="Verdana"/>
          <w:sz w:val="20"/>
        </w:rPr>
        <w:t>04/06/2008</w:t>
      </w:r>
      <w:r>
        <w:rPr>
          <w:rFonts w:ascii="Verdana" w:hAnsi="Verdana"/>
          <w:b/>
          <w:sz w:val="20"/>
        </w:rPr>
        <w:t xml:space="preserve"> To </w:t>
      </w:r>
      <w:r>
        <w:rPr>
          <w:rFonts w:ascii="Verdana" w:hAnsi="Verdana"/>
          <w:sz w:val="20"/>
        </w:rPr>
        <w:t>29/12/2008</w:t>
      </w:r>
      <w:r>
        <w:rPr>
          <w:rFonts w:ascii="Verdana" w:hAnsi="Verdana"/>
          <w:b/>
          <w:sz w:val="20"/>
        </w:rPr>
        <w:t>)</w:t>
      </w:r>
    </w:p>
    <w:p w:rsidR="001B7360" w:rsidRDefault="001B7360" w:rsidP="001B7360">
      <w:pPr>
        <w:rPr>
          <w:rFonts w:ascii="Verdana" w:hAnsi="Verdana"/>
          <w:b/>
          <w:sz w:val="20"/>
        </w:rPr>
      </w:pPr>
    </w:p>
    <w:p w:rsidR="001B7360" w:rsidRDefault="001B7360" w:rsidP="001B7360">
      <w:pPr>
        <w:rPr>
          <w:rFonts w:ascii="Verdana" w:hAnsi="Verdana"/>
          <w:b/>
          <w:sz w:val="20"/>
        </w:rPr>
      </w:pPr>
      <w:r>
        <w:rPr>
          <w:rFonts w:ascii="Verdana" w:hAnsi="Verdana"/>
          <w:b/>
          <w:sz w:val="20"/>
        </w:rPr>
        <w:t>Job profile:</w:t>
      </w:r>
    </w:p>
    <w:p w:rsidR="001B7360" w:rsidRDefault="001B7360" w:rsidP="001B7360">
      <w:pPr>
        <w:rPr>
          <w:rFonts w:ascii="Verdana" w:hAnsi="Verdana"/>
          <w:b/>
          <w:sz w:val="20"/>
        </w:rPr>
      </w:pPr>
    </w:p>
    <w:p w:rsidR="001B7360" w:rsidRDefault="001B7360" w:rsidP="00332A17">
      <w:pPr>
        <w:numPr>
          <w:ilvl w:val="0"/>
          <w:numId w:val="1"/>
        </w:numPr>
        <w:suppressAutoHyphens/>
        <w:rPr>
          <w:rFonts w:ascii="Verdana" w:hAnsi="Verdana"/>
          <w:sz w:val="20"/>
        </w:rPr>
      </w:pPr>
      <w:r>
        <w:rPr>
          <w:rFonts w:ascii="Verdana" w:hAnsi="Verdana"/>
          <w:sz w:val="20"/>
        </w:rPr>
        <w:t xml:space="preserve">Installing, Configuring and Administering Microsoft Windows 2000, 2003 Servers L2 level </w:t>
      </w:r>
    </w:p>
    <w:p w:rsidR="001B7360" w:rsidRDefault="001B7360" w:rsidP="00332A17">
      <w:pPr>
        <w:numPr>
          <w:ilvl w:val="0"/>
          <w:numId w:val="1"/>
        </w:numPr>
        <w:suppressAutoHyphens/>
        <w:rPr>
          <w:rFonts w:ascii="Verdana" w:hAnsi="Verdana"/>
          <w:sz w:val="20"/>
        </w:rPr>
      </w:pPr>
      <w:r>
        <w:rPr>
          <w:rFonts w:ascii="Verdana" w:hAnsi="Verdana"/>
          <w:sz w:val="20"/>
        </w:rPr>
        <w:t>Updating servers with latest service packs and hot fixes.</w:t>
      </w:r>
    </w:p>
    <w:p w:rsidR="001B7360" w:rsidRDefault="001B7360" w:rsidP="00332A17">
      <w:pPr>
        <w:numPr>
          <w:ilvl w:val="0"/>
          <w:numId w:val="1"/>
        </w:numPr>
        <w:suppressAutoHyphens/>
        <w:rPr>
          <w:rFonts w:ascii="Verdana" w:hAnsi="Verdana"/>
          <w:sz w:val="20"/>
        </w:rPr>
      </w:pPr>
      <w:r>
        <w:rPr>
          <w:rFonts w:ascii="Verdana" w:hAnsi="Verdana"/>
          <w:sz w:val="20"/>
        </w:rPr>
        <w:lastRenderedPageBreak/>
        <w:t>Active Directory users and groups management.</w:t>
      </w:r>
    </w:p>
    <w:p w:rsidR="001B7360" w:rsidRDefault="001B7360" w:rsidP="00332A17">
      <w:pPr>
        <w:numPr>
          <w:ilvl w:val="0"/>
          <w:numId w:val="1"/>
        </w:numPr>
        <w:suppressAutoHyphens/>
        <w:rPr>
          <w:rFonts w:ascii="Verdana" w:hAnsi="Verdana"/>
          <w:sz w:val="20"/>
        </w:rPr>
      </w:pPr>
      <w:r>
        <w:rPr>
          <w:rFonts w:ascii="Verdana" w:hAnsi="Verdana"/>
          <w:sz w:val="20"/>
        </w:rPr>
        <w:t>Configuring and managing of group policies as per approvals from L3 team.</w:t>
      </w:r>
    </w:p>
    <w:p w:rsidR="001B7360" w:rsidRDefault="001B7360" w:rsidP="00332A17">
      <w:pPr>
        <w:numPr>
          <w:ilvl w:val="0"/>
          <w:numId w:val="1"/>
        </w:numPr>
        <w:suppressAutoHyphens/>
        <w:rPr>
          <w:rFonts w:ascii="Verdana" w:hAnsi="Verdana"/>
          <w:sz w:val="20"/>
        </w:rPr>
      </w:pPr>
      <w:r>
        <w:rPr>
          <w:rFonts w:ascii="Verdana" w:hAnsi="Verdana"/>
          <w:sz w:val="20"/>
        </w:rPr>
        <w:t>Creation and deletion of user accounts as per approval from HR department.</w:t>
      </w:r>
    </w:p>
    <w:p w:rsidR="001B7360" w:rsidRDefault="001B7360" w:rsidP="00332A17">
      <w:pPr>
        <w:numPr>
          <w:ilvl w:val="0"/>
          <w:numId w:val="1"/>
        </w:numPr>
        <w:suppressAutoHyphens/>
        <w:rPr>
          <w:rFonts w:ascii="Verdana" w:hAnsi="Verdana"/>
          <w:sz w:val="20"/>
        </w:rPr>
      </w:pPr>
      <w:r>
        <w:rPr>
          <w:rFonts w:ascii="Verdana" w:hAnsi="Verdana"/>
          <w:sz w:val="20"/>
        </w:rPr>
        <w:t>Managing remote desktops.</w:t>
      </w:r>
    </w:p>
    <w:p w:rsidR="001B7360" w:rsidRDefault="001B7360" w:rsidP="00332A17">
      <w:pPr>
        <w:numPr>
          <w:ilvl w:val="0"/>
          <w:numId w:val="1"/>
        </w:numPr>
        <w:suppressAutoHyphens/>
        <w:rPr>
          <w:rFonts w:ascii="Verdana" w:hAnsi="Verdana"/>
          <w:sz w:val="20"/>
        </w:rPr>
      </w:pPr>
      <w:r>
        <w:rPr>
          <w:rFonts w:ascii="Verdana" w:hAnsi="Verdana"/>
          <w:sz w:val="20"/>
        </w:rPr>
        <w:t>Trouble shooting Outlook related issues</w:t>
      </w:r>
    </w:p>
    <w:p w:rsidR="001B7360" w:rsidRDefault="001B7360" w:rsidP="00332A17">
      <w:pPr>
        <w:numPr>
          <w:ilvl w:val="0"/>
          <w:numId w:val="1"/>
        </w:numPr>
        <w:suppressAutoHyphens/>
        <w:rPr>
          <w:rFonts w:ascii="Verdana" w:hAnsi="Verdana"/>
          <w:sz w:val="20"/>
        </w:rPr>
      </w:pPr>
      <w:r>
        <w:rPr>
          <w:rFonts w:ascii="Verdana" w:hAnsi="Verdana"/>
          <w:sz w:val="20"/>
        </w:rPr>
        <w:t>Trouble shooting desktop related network issues as per Helpdesk ticketing management System.</w:t>
      </w:r>
    </w:p>
    <w:p w:rsidR="001B7360" w:rsidRDefault="001B7360" w:rsidP="00332A17">
      <w:pPr>
        <w:numPr>
          <w:ilvl w:val="0"/>
          <w:numId w:val="1"/>
        </w:numPr>
        <w:suppressAutoHyphens/>
        <w:rPr>
          <w:rFonts w:ascii="Verdana" w:hAnsi="Verdana"/>
          <w:sz w:val="20"/>
        </w:rPr>
      </w:pPr>
      <w:r>
        <w:rPr>
          <w:rFonts w:ascii="Verdana" w:hAnsi="Verdana"/>
          <w:sz w:val="20"/>
        </w:rPr>
        <w:t>Working on Patch management by cooperating with Team</w:t>
      </w:r>
    </w:p>
    <w:p w:rsidR="001B7360" w:rsidRDefault="001B7360" w:rsidP="00332A17">
      <w:pPr>
        <w:numPr>
          <w:ilvl w:val="0"/>
          <w:numId w:val="1"/>
        </w:numPr>
        <w:suppressAutoHyphens/>
      </w:pPr>
      <w:r>
        <w:rPr>
          <w:rFonts w:ascii="Verdana" w:hAnsi="Verdana"/>
          <w:sz w:val="20"/>
        </w:rPr>
        <w:t xml:space="preserve">Deploying patch and </w:t>
      </w:r>
      <w:r>
        <w:t>asset inventory and discovery, OS deployment, software delivery using SCCM.</w:t>
      </w:r>
    </w:p>
    <w:p w:rsidR="001B7360" w:rsidRDefault="001B7360" w:rsidP="00332A17">
      <w:pPr>
        <w:numPr>
          <w:ilvl w:val="0"/>
          <w:numId w:val="1"/>
        </w:numPr>
        <w:suppressAutoHyphens/>
        <w:rPr>
          <w:rFonts w:ascii="Verdana" w:hAnsi="Verdana"/>
          <w:sz w:val="20"/>
        </w:rPr>
      </w:pPr>
      <w:r>
        <w:rPr>
          <w:rFonts w:ascii="Verdana" w:hAnsi="Verdana"/>
          <w:sz w:val="20"/>
        </w:rPr>
        <w:t>Monitoring as well as cleaning virus on domain machines by monitoring through the antivirus server.</w:t>
      </w:r>
    </w:p>
    <w:p w:rsidR="001B7360" w:rsidRDefault="001B7360" w:rsidP="001B7360">
      <w:pPr>
        <w:ind w:left="540"/>
        <w:rPr>
          <w:rFonts w:ascii="Verdana" w:hAnsi="Verdana"/>
          <w:b/>
          <w:sz w:val="20"/>
        </w:rPr>
      </w:pPr>
      <w:r>
        <w:rPr>
          <w:rFonts w:ascii="Verdana" w:hAnsi="Verdana"/>
          <w:b/>
          <w:sz w:val="20"/>
        </w:rPr>
        <w:t>Trouble shooting and Resolving the Linux issue</w:t>
      </w:r>
    </w:p>
    <w:p w:rsidR="001B7360" w:rsidRDefault="001B7360" w:rsidP="00332A17">
      <w:pPr>
        <w:numPr>
          <w:ilvl w:val="0"/>
          <w:numId w:val="1"/>
        </w:numPr>
        <w:suppressAutoHyphens/>
        <w:rPr>
          <w:rFonts w:ascii="Verdana" w:hAnsi="Verdana"/>
          <w:sz w:val="20"/>
        </w:rPr>
      </w:pPr>
      <w:r>
        <w:rPr>
          <w:rFonts w:ascii="Verdana" w:hAnsi="Verdana"/>
          <w:sz w:val="20"/>
        </w:rPr>
        <w:t>Configuring TCP wrappers</w:t>
      </w:r>
    </w:p>
    <w:p w:rsidR="001B7360" w:rsidRDefault="001B7360" w:rsidP="001B7360">
      <w:pPr>
        <w:ind w:left="180"/>
        <w:rPr>
          <w:rFonts w:ascii="Verdana" w:hAnsi="Verdana"/>
          <w:sz w:val="20"/>
        </w:rPr>
      </w:pPr>
    </w:p>
    <w:p w:rsidR="001B7360" w:rsidRDefault="001B7360" w:rsidP="001B7360">
      <w:pPr>
        <w:rPr>
          <w:rFonts w:ascii="Verdana" w:hAnsi="Verdana"/>
          <w:b/>
          <w:sz w:val="20"/>
        </w:rPr>
      </w:pPr>
      <w:r>
        <w:rPr>
          <w:rFonts w:ascii="Verdana" w:hAnsi="Verdana"/>
          <w:b/>
          <w:sz w:val="20"/>
        </w:rPr>
        <w:t>ADMINISTRATION IN LINUX</w:t>
      </w:r>
    </w:p>
    <w:p w:rsidR="001B7360" w:rsidRDefault="001B7360" w:rsidP="001B7360">
      <w:pPr>
        <w:ind w:left="810"/>
        <w:rPr>
          <w:rFonts w:ascii="Verdana" w:hAnsi="Verdana"/>
          <w:sz w:val="20"/>
        </w:rPr>
      </w:pPr>
    </w:p>
    <w:p w:rsidR="001B7360" w:rsidRDefault="001B7360" w:rsidP="00332A17">
      <w:pPr>
        <w:numPr>
          <w:ilvl w:val="0"/>
          <w:numId w:val="3"/>
        </w:numPr>
        <w:suppressAutoHyphens/>
        <w:rPr>
          <w:rFonts w:ascii="Verdana" w:hAnsi="Verdana"/>
          <w:sz w:val="20"/>
        </w:rPr>
      </w:pPr>
      <w:r>
        <w:rPr>
          <w:rFonts w:ascii="Verdana" w:hAnsi="Verdana"/>
          <w:sz w:val="20"/>
        </w:rPr>
        <w:t>User administration</w:t>
      </w:r>
    </w:p>
    <w:p w:rsidR="001B7360" w:rsidRDefault="001B7360" w:rsidP="00332A17">
      <w:pPr>
        <w:numPr>
          <w:ilvl w:val="0"/>
          <w:numId w:val="3"/>
        </w:numPr>
        <w:suppressAutoHyphens/>
        <w:rPr>
          <w:rFonts w:ascii="Verdana" w:hAnsi="Verdana"/>
          <w:sz w:val="20"/>
        </w:rPr>
      </w:pPr>
      <w:r>
        <w:rPr>
          <w:rFonts w:ascii="Verdana" w:hAnsi="Verdana"/>
          <w:sz w:val="20"/>
        </w:rPr>
        <w:t>Package management.</w:t>
      </w:r>
    </w:p>
    <w:p w:rsidR="001B7360" w:rsidRDefault="001B7360" w:rsidP="00332A17">
      <w:pPr>
        <w:numPr>
          <w:ilvl w:val="0"/>
          <w:numId w:val="3"/>
        </w:numPr>
        <w:suppressAutoHyphens/>
        <w:rPr>
          <w:rFonts w:ascii="Verdana" w:hAnsi="Verdana"/>
          <w:sz w:val="20"/>
        </w:rPr>
      </w:pPr>
      <w:r>
        <w:rPr>
          <w:rFonts w:ascii="Verdana" w:hAnsi="Verdana"/>
          <w:sz w:val="20"/>
        </w:rPr>
        <w:t>Giving NFS share, and troubleshooting the Linux issue.</w:t>
      </w:r>
    </w:p>
    <w:p w:rsidR="001B7360" w:rsidRDefault="001B7360" w:rsidP="00332A17">
      <w:pPr>
        <w:numPr>
          <w:ilvl w:val="0"/>
          <w:numId w:val="3"/>
        </w:numPr>
        <w:suppressAutoHyphens/>
        <w:rPr>
          <w:rFonts w:ascii="Verdana" w:hAnsi="Verdana"/>
          <w:sz w:val="20"/>
        </w:rPr>
      </w:pPr>
      <w:r>
        <w:rPr>
          <w:rFonts w:ascii="Verdana" w:hAnsi="Verdana"/>
          <w:sz w:val="20"/>
        </w:rPr>
        <w:t>LVM creation and modification</w:t>
      </w:r>
    </w:p>
    <w:p w:rsidR="001B7360" w:rsidRDefault="001B7360" w:rsidP="00332A17">
      <w:pPr>
        <w:numPr>
          <w:ilvl w:val="0"/>
          <w:numId w:val="3"/>
        </w:numPr>
        <w:suppressAutoHyphens/>
        <w:rPr>
          <w:rFonts w:ascii="Verdana" w:hAnsi="Verdana"/>
          <w:sz w:val="20"/>
        </w:rPr>
      </w:pPr>
      <w:r>
        <w:rPr>
          <w:rFonts w:ascii="Verdana" w:hAnsi="Verdana"/>
          <w:sz w:val="20"/>
        </w:rPr>
        <w:t xml:space="preserve">Quota management </w:t>
      </w:r>
    </w:p>
    <w:p w:rsidR="001B7360" w:rsidRDefault="001B7360" w:rsidP="00332A17">
      <w:pPr>
        <w:numPr>
          <w:ilvl w:val="0"/>
          <w:numId w:val="3"/>
        </w:numPr>
        <w:suppressAutoHyphens/>
        <w:rPr>
          <w:rFonts w:ascii="Verdana" w:hAnsi="Verdana"/>
          <w:sz w:val="20"/>
        </w:rPr>
      </w:pPr>
      <w:r>
        <w:rPr>
          <w:rFonts w:ascii="Verdana" w:hAnsi="Verdana"/>
          <w:sz w:val="20"/>
        </w:rPr>
        <w:t>TCP wrappers</w:t>
      </w:r>
    </w:p>
    <w:p w:rsidR="001B7360" w:rsidRDefault="001B7360" w:rsidP="00332A17">
      <w:pPr>
        <w:numPr>
          <w:ilvl w:val="0"/>
          <w:numId w:val="3"/>
        </w:numPr>
        <w:suppressAutoHyphens/>
        <w:rPr>
          <w:rFonts w:ascii="Verdana" w:hAnsi="Verdana"/>
          <w:sz w:val="20"/>
        </w:rPr>
      </w:pPr>
      <w:r>
        <w:rPr>
          <w:rFonts w:ascii="Verdana" w:hAnsi="Verdana"/>
          <w:sz w:val="20"/>
        </w:rPr>
        <w:t>Configuring Virtual web hosting</w:t>
      </w:r>
    </w:p>
    <w:p w:rsidR="001B7360" w:rsidRDefault="001B7360" w:rsidP="00332A17">
      <w:pPr>
        <w:numPr>
          <w:ilvl w:val="0"/>
          <w:numId w:val="3"/>
        </w:numPr>
        <w:suppressAutoHyphens/>
        <w:rPr>
          <w:rFonts w:ascii="Verdana" w:hAnsi="Verdana"/>
          <w:sz w:val="20"/>
        </w:rPr>
      </w:pPr>
      <w:r>
        <w:rPr>
          <w:rFonts w:ascii="Verdana" w:hAnsi="Verdana"/>
          <w:sz w:val="20"/>
        </w:rPr>
        <w:t xml:space="preserve">Creating  and managing software RAID </w:t>
      </w:r>
    </w:p>
    <w:p w:rsidR="001B7360" w:rsidRDefault="001B7360" w:rsidP="00332A17">
      <w:pPr>
        <w:numPr>
          <w:ilvl w:val="0"/>
          <w:numId w:val="3"/>
        </w:numPr>
        <w:suppressAutoHyphens/>
        <w:rPr>
          <w:rFonts w:ascii="Verdana" w:hAnsi="Verdana"/>
          <w:sz w:val="20"/>
        </w:rPr>
      </w:pPr>
      <w:r>
        <w:rPr>
          <w:rFonts w:ascii="Verdana" w:hAnsi="Verdana"/>
          <w:sz w:val="20"/>
        </w:rPr>
        <w:t>Configuring NIS  Server and client</w:t>
      </w:r>
    </w:p>
    <w:p w:rsidR="001B7360" w:rsidRDefault="001B7360" w:rsidP="00332A17">
      <w:pPr>
        <w:numPr>
          <w:ilvl w:val="0"/>
          <w:numId w:val="3"/>
        </w:numPr>
        <w:suppressAutoHyphens/>
        <w:rPr>
          <w:rFonts w:ascii="Verdana" w:hAnsi="Verdana"/>
          <w:sz w:val="20"/>
        </w:rPr>
      </w:pPr>
      <w:r>
        <w:rPr>
          <w:rFonts w:ascii="Verdana" w:hAnsi="Verdana"/>
          <w:sz w:val="20"/>
        </w:rPr>
        <w:t>Connecting to RHN satellite server and updating the Redhat servers by connecting to RHN</w:t>
      </w:r>
    </w:p>
    <w:p w:rsidR="001B7360" w:rsidRDefault="001B7360" w:rsidP="00332A17">
      <w:pPr>
        <w:numPr>
          <w:ilvl w:val="0"/>
          <w:numId w:val="3"/>
        </w:numPr>
        <w:suppressAutoHyphens/>
        <w:rPr>
          <w:rFonts w:ascii="Verdana" w:hAnsi="Verdana"/>
          <w:sz w:val="20"/>
        </w:rPr>
      </w:pPr>
      <w:r>
        <w:rPr>
          <w:rFonts w:ascii="Verdana" w:hAnsi="Verdana"/>
          <w:sz w:val="20"/>
        </w:rPr>
        <w:t>Recovering the system.</w:t>
      </w:r>
    </w:p>
    <w:p w:rsidR="001B7360" w:rsidRDefault="001B7360" w:rsidP="001B7360">
      <w:pPr>
        <w:ind w:left="540"/>
        <w:rPr>
          <w:rFonts w:ascii="Verdana" w:hAnsi="Verdana"/>
          <w:sz w:val="20"/>
        </w:rPr>
      </w:pPr>
    </w:p>
    <w:p w:rsidR="001B7360" w:rsidRDefault="001B7360" w:rsidP="001B7360">
      <w:pPr>
        <w:rPr>
          <w:rFonts w:ascii="Verdana" w:hAnsi="Verdana"/>
          <w:b/>
          <w:sz w:val="20"/>
        </w:rPr>
      </w:pPr>
      <w:r>
        <w:rPr>
          <w:rFonts w:ascii="Verdana" w:hAnsi="Verdana"/>
          <w:b/>
          <w:sz w:val="20"/>
        </w:rPr>
        <w:t>Worked with Wipro as a Team lead for GEMS ILABS (From:</w:t>
      </w:r>
      <w:r>
        <w:rPr>
          <w:rFonts w:ascii="Verdana" w:hAnsi="Verdana"/>
          <w:sz w:val="20"/>
        </w:rPr>
        <w:t xml:space="preserve"> 15/12/2006</w:t>
      </w:r>
      <w:r>
        <w:rPr>
          <w:rFonts w:ascii="Verdana" w:hAnsi="Verdana"/>
          <w:b/>
          <w:sz w:val="20"/>
        </w:rPr>
        <w:t xml:space="preserve"> To: </w:t>
      </w:r>
      <w:r>
        <w:rPr>
          <w:rFonts w:ascii="Verdana" w:hAnsi="Verdana"/>
          <w:sz w:val="20"/>
        </w:rPr>
        <w:t>03/06/2008</w:t>
      </w:r>
      <w:r>
        <w:rPr>
          <w:rFonts w:ascii="Verdana" w:hAnsi="Verdana"/>
          <w:b/>
          <w:sz w:val="20"/>
        </w:rPr>
        <w:t>)</w:t>
      </w:r>
    </w:p>
    <w:p w:rsidR="001B7360" w:rsidRDefault="001B7360" w:rsidP="001B7360">
      <w:pPr>
        <w:rPr>
          <w:rFonts w:ascii="Verdana" w:hAnsi="Verdana"/>
          <w:b/>
          <w:sz w:val="20"/>
        </w:rPr>
      </w:pPr>
    </w:p>
    <w:p w:rsidR="001B7360" w:rsidRDefault="001B7360" w:rsidP="001B7360">
      <w:pPr>
        <w:ind w:left="360"/>
        <w:rPr>
          <w:rFonts w:ascii="Verdana" w:hAnsi="Verdana"/>
          <w:b/>
          <w:sz w:val="20"/>
        </w:rPr>
      </w:pPr>
      <w:r>
        <w:rPr>
          <w:rFonts w:ascii="Verdana" w:hAnsi="Verdana"/>
          <w:b/>
          <w:sz w:val="20"/>
        </w:rPr>
        <w:t>Job profile:</w:t>
      </w:r>
    </w:p>
    <w:p w:rsidR="001B7360" w:rsidRDefault="001B7360" w:rsidP="001B7360">
      <w:pPr>
        <w:rPr>
          <w:rFonts w:ascii="Verdana" w:eastAsia="Batang" w:hAnsi="Verdana"/>
          <w:b/>
          <w:sz w:val="20"/>
        </w:rPr>
      </w:pPr>
      <w:r>
        <w:rPr>
          <w:rFonts w:ascii="Verdana" w:eastAsia="Batang" w:hAnsi="Verdana"/>
          <w:b/>
          <w:sz w:val="20"/>
        </w:rPr>
        <w:t xml:space="preserve">      </w:t>
      </w:r>
    </w:p>
    <w:p w:rsidR="001B7360" w:rsidRDefault="001B7360" w:rsidP="001B7360">
      <w:pPr>
        <w:rPr>
          <w:rFonts w:ascii="Verdana" w:eastAsia="Batang" w:hAnsi="Verdana"/>
          <w:b/>
          <w:sz w:val="20"/>
        </w:rPr>
      </w:pPr>
      <w:r>
        <w:rPr>
          <w:rFonts w:ascii="Verdana" w:eastAsia="Batang" w:hAnsi="Verdana"/>
          <w:b/>
          <w:sz w:val="20"/>
        </w:rPr>
        <w:t xml:space="preserve">      Team Leader:</w:t>
      </w:r>
    </w:p>
    <w:p w:rsidR="001B7360" w:rsidRDefault="001B7360" w:rsidP="001B7360">
      <w:pPr>
        <w:rPr>
          <w:rFonts w:ascii="Verdana" w:hAnsi="Verdana" w:cs="Arial"/>
          <w:bCs/>
          <w:color w:val="000000"/>
          <w:spacing w:val="4"/>
          <w:kern w:val="1"/>
          <w:position w:val="2"/>
          <w:sz w:val="17"/>
          <w:szCs w:val="17"/>
        </w:rPr>
      </w:pPr>
      <w:r>
        <w:rPr>
          <w:rFonts w:ascii="Verdana" w:hAnsi="Verdana" w:cs="Arial"/>
          <w:bCs/>
          <w:color w:val="000000"/>
          <w:spacing w:val="4"/>
          <w:kern w:val="1"/>
          <w:position w:val="2"/>
          <w:sz w:val="17"/>
          <w:szCs w:val="17"/>
        </w:rPr>
        <w:t xml:space="preserve"> </w:t>
      </w:r>
    </w:p>
    <w:p w:rsidR="001B7360" w:rsidRDefault="001B7360" w:rsidP="00332A17">
      <w:pPr>
        <w:numPr>
          <w:ilvl w:val="0"/>
          <w:numId w:val="1"/>
        </w:numPr>
        <w:tabs>
          <w:tab w:val="left" w:pos="360"/>
        </w:tabs>
        <w:suppressAutoHyphens/>
        <w:ind w:hanging="180"/>
        <w:rPr>
          <w:rFonts w:ascii="Verdana" w:hAnsi="Verdana"/>
          <w:sz w:val="20"/>
        </w:rPr>
      </w:pPr>
      <w:r>
        <w:rPr>
          <w:rFonts w:ascii="Verdana" w:hAnsi="Verdana"/>
          <w:sz w:val="20"/>
        </w:rPr>
        <w:t>Prepared MIS Reports for measuring SLA yield and same will be reviewed by customers.</w:t>
      </w:r>
    </w:p>
    <w:p w:rsidR="001B7360" w:rsidRDefault="001B7360" w:rsidP="00332A17">
      <w:pPr>
        <w:numPr>
          <w:ilvl w:val="0"/>
          <w:numId w:val="1"/>
        </w:numPr>
        <w:tabs>
          <w:tab w:val="left" w:pos="360"/>
        </w:tabs>
        <w:suppressAutoHyphens/>
        <w:ind w:hanging="180"/>
        <w:rPr>
          <w:rFonts w:ascii="Verdana" w:hAnsi="Verdana"/>
          <w:sz w:val="20"/>
        </w:rPr>
      </w:pPr>
      <w:r>
        <w:rPr>
          <w:rFonts w:ascii="Verdana" w:hAnsi="Verdana"/>
          <w:sz w:val="20"/>
        </w:rPr>
        <w:t xml:space="preserve">Project plans for major projects / activities.   </w:t>
      </w:r>
    </w:p>
    <w:p w:rsidR="001B7360" w:rsidRDefault="001B7360" w:rsidP="00332A17">
      <w:pPr>
        <w:numPr>
          <w:ilvl w:val="0"/>
          <w:numId w:val="1"/>
        </w:numPr>
        <w:tabs>
          <w:tab w:val="left" w:pos="360"/>
        </w:tabs>
        <w:suppressAutoHyphens/>
        <w:ind w:hanging="180"/>
        <w:rPr>
          <w:rFonts w:ascii="Verdana" w:hAnsi="Verdana"/>
          <w:sz w:val="20"/>
        </w:rPr>
      </w:pPr>
      <w:r>
        <w:rPr>
          <w:rFonts w:ascii="Verdana" w:hAnsi="Verdana"/>
          <w:sz w:val="20"/>
        </w:rPr>
        <w:t xml:space="preserve">Coordinated with multiple hand support teams for escalated issues. </w:t>
      </w:r>
    </w:p>
    <w:p w:rsidR="001B7360" w:rsidRDefault="001B7360" w:rsidP="00332A17">
      <w:pPr>
        <w:numPr>
          <w:ilvl w:val="0"/>
          <w:numId w:val="1"/>
        </w:numPr>
        <w:tabs>
          <w:tab w:val="left" w:pos="360"/>
        </w:tabs>
        <w:suppressAutoHyphens/>
        <w:ind w:hanging="180"/>
        <w:rPr>
          <w:rFonts w:ascii="Verdana" w:hAnsi="Verdana"/>
          <w:sz w:val="20"/>
        </w:rPr>
      </w:pPr>
      <w:r>
        <w:rPr>
          <w:rFonts w:ascii="Verdana" w:hAnsi="Verdana"/>
          <w:sz w:val="20"/>
        </w:rPr>
        <w:t>Coordinated the shift roasters, conducted team meetings, tracked &amp; analyzed Performance of all the Engineers.</w:t>
      </w:r>
    </w:p>
    <w:p w:rsidR="001B7360" w:rsidRDefault="001B7360" w:rsidP="00332A17">
      <w:pPr>
        <w:numPr>
          <w:ilvl w:val="0"/>
          <w:numId w:val="1"/>
        </w:numPr>
        <w:tabs>
          <w:tab w:val="left" w:pos="360"/>
        </w:tabs>
        <w:suppressAutoHyphens/>
        <w:ind w:hanging="180"/>
        <w:rPr>
          <w:rFonts w:ascii="Verdana" w:hAnsi="Verdana"/>
          <w:sz w:val="20"/>
        </w:rPr>
      </w:pPr>
      <w:r>
        <w:rPr>
          <w:rFonts w:ascii="Verdana" w:hAnsi="Verdana"/>
          <w:sz w:val="20"/>
        </w:rPr>
        <w:t>Ensured Wing to Wing resolution of incidents within SLA, handled Critical issues, provided feedback to Managers and worked with customer IT SPOCs and Managers.</w:t>
      </w:r>
    </w:p>
    <w:p w:rsidR="001B7360" w:rsidRDefault="001B7360" w:rsidP="00332A17">
      <w:pPr>
        <w:numPr>
          <w:ilvl w:val="0"/>
          <w:numId w:val="1"/>
        </w:numPr>
        <w:tabs>
          <w:tab w:val="left" w:pos="360"/>
        </w:tabs>
        <w:suppressAutoHyphens/>
        <w:ind w:hanging="180"/>
        <w:rPr>
          <w:rFonts w:ascii="Verdana" w:hAnsi="Verdana"/>
          <w:sz w:val="20"/>
        </w:rPr>
      </w:pPr>
      <w:r>
        <w:rPr>
          <w:rFonts w:ascii="Verdana" w:hAnsi="Verdana"/>
          <w:sz w:val="20"/>
        </w:rPr>
        <w:t>Coordinated with various Vendors for Service Support, IT Procurements, Warranty / AMC Renewals.</w:t>
      </w:r>
    </w:p>
    <w:p w:rsidR="001B7360" w:rsidRDefault="001B7360" w:rsidP="00332A17">
      <w:pPr>
        <w:numPr>
          <w:ilvl w:val="0"/>
          <w:numId w:val="1"/>
        </w:numPr>
        <w:tabs>
          <w:tab w:val="left" w:pos="360"/>
        </w:tabs>
        <w:suppressAutoHyphens/>
        <w:ind w:hanging="180"/>
        <w:rPr>
          <w:rFonts w:ascii="Verdana" w:hAnsi="Verdana"/>
          <w:sz w:val="20"/>
        </w:rPr>
      </w:pPr>
      <w:r>
        <w:rPr>
          <w:rFonts w:ascii="Verdana" w:hAnsi="Verdana"/>
          <w:sz w:val="20"/>
        </w:rPr>
        <w:t xml:space="preserve">Resource management </w:t>
      </w:r>
    </w:p>
    <w:p w:rsidR="001B7360" w:rsidRDefault="001B7360" w:rsidP="00332A17">
      <w:pPr>
        <w:numPr>
          <w:ilvl w:val="0"/>
          <w:numId w:val="1"/>
        </w:numPr>
        <w:tabs>
          <w:tab w:val="left" w:pos="360"/>
        </w:tabs>
        <w:suppressAutoHyphens/>
        <w:ind w:hanging="180"/>
        <w:rPr>
          <w:rFonts w:ascii="Verdana" w:hAnsi="Verdana"/>
          <w:sz w:val="20"/>
        </w:rPr>
      </w:pPr>
      <w:r>
        <w:rPr>
          <w:rFonts w:ascii="Verdana" w:hAnsi="Verdana"/>
          <w:sz w:val="20"/>
        </w:rPr>
        <w:t>Use to schedule the weekend activities.</w:t>
      </w:r>
    </w:p>
    <w:p w:rsidR="001B7360" w:rsidRDefault="001B7360" w:rsidP="00332A17">
      <w:pPr>
        <w:numPr>
          <w:ilvl w:val="0"/>
          <w:numId w:val="1"/>
        </w:numPr>
        <w:tabs>
          <w:tab w:val="left" w:pos="360"/>
        </w:tabs>
        <w:suppressAutoHyphens/>
        <w:ind w:hanging="180"/>
        <w:rPr>
          <w:rFonts w:ascii="Verdana" w:hAnsi="Verdana"/>
          <w:sz w:val="20"/>
        </w:rPr>
      </w:pPr>
      <w:r>
        <w:rPr>
          <w:rFonts w:ascii="Verdana" w:hAnsi="Verdana"/>
          <w:sz w:val="20"/>
        </w:rPr>
        <w:t>Getting in contact with the Client, for getting the required approvals as per the process requirement.</w:t>
      </w:r>
    </w:p>
    <w:p w:rsidR="001B7360" w:rsidRDefault="001B7360" w:rsidP="00332A17">
      <w:pPr>
        <w:numPr>
          <w:ilvl w:val="0"/>
          <w:numId w:val="1"/>
        </w:numPr>
        <w:tabs>
          <w:tab w:val="left" w:pos="360"/>
        </w:tabs>
        <w:suppressAutoHyphens/>
        <w:ind w:hanging="180"/>
        <w:rPr>
          <w:rFonts w:ascii="Verdana" w:hAnsi="Verdana"/>
          <w:sz w:val="20"/>
        </w:rPr>
      </w:pPr>
      <w:r>
        <w:rPr>
          <w:rFonts w:ascii="Verdana" w:hAnsi="Verdana"/>
          <w:sz w:val="20"/>
        </w:rPr>
        <w:t>Managed the team while creating the image as per the client requirement</w:t>
      </w:r>
    </w:p>
    <w:p w:rsidR="001B7360" w:rsidRDefault="001B7360" w:rsidP="001B7360">
      <w:pPr>
        <w:ind w:left="540"/>
        <w:rPr>
          <w:rFonts w:ascii="Verdana" w:hAnsi="Verdana"/>
          <w:sz w:val="20"/>
        </w:rPr>
      </w:pPr>
    </w:p>
    <w:p w:rsidR="001B7360" w:rsidRDefault="001B7360" w:rsidP="001B7360">
      <w:pPr>
        <w:ind w:left="360"/>
        <w:rPr>
          <w:rFonts w:ascii="Verdana" w:hAnsi="Verdana"/>
          <w:b/>
          <w:sz w:val="20"/>
        </w:rPr>
      </w:pPr>
      <w:r>
        <w:rPr>
          <w:rFonts w:ascii="Verdana" w:hAnsi="Verdana"/>
          <w:b/>
          <w:sz w:val="20"/>
        </w:rPr>
        <w:t>L2/L1 Support</w:t>
      </w:r>
    </w:p>
    <w:p w:rsidR="001B7360" w:rsidRDefault="001B7360" w:rsidP="001B7360">
      <w:pPr>
        <w:ind w:left="360"/>
        <w:rPr>
          <w:rFonts w:ascii="Verdana" w:hAnsi="Verdana"/>
          <w:b/>
          <w:sz w:val="20"/>
        </w:rPr>
      </w:pPr>
    </w:p>
    <w:p w:rsidR="001B7360" w:rsidRDefault="001B7360" w:rsidP="001B7360">
      <w:pPr>
        <w:ind w:left="360"/>
        <w:rPr>
          <w:rFonts w:ascii="Verdana" w:hAnsi="Verdana"/>
          <w:sz w:val="20"/>
        </w:rPr>
      </w:pPr>
      <w:r>
        <w:rPr>
          <w:rFonts w:ascii="Verdana" w:hAnsi="Verdana"/>
          <w:sz w:val="20"/>
        </w:rPr>
        <w:t>Manage the desktops and Laptops and the applications that are uses by GE.</w:t>
      </w:r>
    </w:p>
    <w:p w:rsidR="001B7360" w:rsidRDefault="001B7360" w:rsidP="00332A17">
      <w:pPr>
        <w:numPr>
          <w:ilvl w:val="0"/>
          <w:numId w:val="11"/>
        </w:numPr>
        <w:suppressAutoHyphens/>
        <w:rPr>
          <w:rFonts w:ascii="Verdana" w:hAnsi="Verdana"/>
          <w:sz w:val="20"/>
        </w:rPr>
      </w:pPr>
      <w:r>
        <w:rPr>
          <w:rFonts w:ascii="Verdana" w:hAnsi="Verdana"/>
          <w:sz w:val="20"/>
        </w:rPr>
        <w:t>User Administration.</w:t>
      </w:r>
    </w:p>
    <w:p w:rsidR="001B7360" w:rsidRDefault="001B7360" w:rsidP="00332A17">
      <w:pPr>
        <w:numPr>
          <w:ilvl w:val="0"/>
          <w:numId w:val="11"/>
        </w:numPr>
        <w:suppressAutoHyphens/>
        <w:rPr>
          <w:rFonts w:ascii="Verdana" w:hAnsi="Verdana"/>
          <w:sz w:val="20"/>
        </w:rPr>
      </w:pPr>
      <w:r>
        <w:rPr>
          <w:rFonts w:ascii="Verdana" w:hAnsi="Verdana"/>
          <w:sz w:val="20"/>
        </w:rPr>
        <w:t>Deleting the Host ID of laptops and desktops From ADS.</w:t>
      </w:r>
    </w:p>
    <w:p w:rsidR="001B7360" w:rsidRDefault="001B7360" w:rsidP="00332A17">
      <w:pPr>
        <w:numPr>
          <w:ilvl w:val="0"/>
          <w:numId w:val="11"/>
        </w:numPr>
        <w:suppressAutoHyphens/>
        <w:rPr>
          <w:rFonts w:ascii="Verdana" w:hAnsi="Verdana"/>
          <w:sz w:val="20"/>
        </w:rPr>
      </w:pPr>
      <w:r>
        <w:rPr>
          <w:rFonts w:ascii="Verdana" w:hAnsi="Verdana"/>
          <w:sz w:val="20"/>
        </w:rPr>
        <w:t>Configuring   MS Outlook.</w:t>
      </w:r>
    </w:p>
    <w:p w:rsidR="001B7360" w:rsidRDefault="001B7360" w:rsidP="00332A17">
      <w:pPr>
        <w:numPr>
          <w:ilvl w:val="0"/>
          <w:numId w:val="11"/>
        </w:numPr>
        <w:suppressAutoHyphens/>
        <w:rPr>
          <w:rFonts w:ascii="Verdana" w:hAnsi="Verdana"/>
          <w:sz w:val="20"/>
        </w:rPr>
      </w:pPr>
      <w:r>
        <w:rPr>
          <w:rFonts w:ascii="Verdana" w:hAnsi="Verdana"/>
          <w:sz w:val="20"/>
        </w:rPr>
        <w:t>And guiding the user for proper usage of the PC.</w:t>
      </w:r>
    </w:p>
    <w:p w:rsidR="001B7360" w:rsidRDefault="001B7360" w:rsidP="00332A17">
      <w:pPr>
        <w:numPr>
          <w:ilvl w:val="0"/>
          <w:numId w:val="11"/>
        </w:numPr>
        <w:suppressAutoHyphens/>
        <w:rPr>
          <w:rFonts w:ascii="Verdana" w:hAnsi="Verdana"/>
          <w:sz w:val="20"/>
        </w:rPr>
      </w:pPr>
      <w:r>
        <w:rPr>
          <w:rFonts w:ascii="Verdana" w:hAnsi="Verdana"/>
          <w:sz w:val="20"/>
        </w:rPr>
        <w:t>Troubleshooting the issue when the customer calls and trying to close the issue on the phone conversation itself(ROFC)</w:t>
      </w:r>
    </w:p>
    <w:p w:rsidR="001B7360" w:rsidRDefault="001B7360" w:rsidP="00332A17">
      <w:pPr>
        <w:numPr>
          <w:ilvl w:val="0"/>
          <w:numId w:val="11"/>
        </w:numPr>
        <w:suppressAutoHyphens/>
        <w:rPr>
          <w:rFonts w:ascii="Verdana" w:hAnsi="Verdana"/>
          <w:sz w:val="20"/>
        </w:rPr>
      </w:pPr>
      <w:r>
        <w:rPr>
          <w:rFonts w:ascii="Verdana" w:hAnsi="Verdana"/>
          <w:sz w:val="20"/>
        </w:rPr>
        <w:t>Used to handle the Escalated calls.</w:t>
      </w:r>
    </w:p>
    <w:p w:rsidR="001B7360" w:rsidRDefault="001B7360" w:rsidP="00332A17">
      <w:pPr>
        <w:numPr>
          <w:ilvl w:val="0"/>
          <w:numId w:val="11"/>
        </w:numPr>
        <w:suppressAutoHyphens/>
        <w:rPr>
          <w:rFonts w:ascii="Verdana" w:hAnsi="Verdana"/>
          <w:sz w:val="20"/>
        </w:rPr>
      </w:pPr>
      <w:r>
        <w:rPr>
          <w:rFonts w:ascii="Verdana" w:hAnsi="Verdana"/>
          <w:sz w:val="20"/>
        </w:rPr>
        <w:t>Managed the calls of VP, AVP and Sr Mangers.</w:t>
      </w:r>
    </w:p>
    <w:p w:rsidR="001B7360" w:rsidRDefault="001B7360" w:rsidP="00332A17">
      <w:pPr>
        <w:numPr>
          <w:ilvl w:val="0"/>
          <w:numId w:val="11"/>
        </w:numPr>
        <w:suppressAutoHyphens/>
        <w:rPr>
          <w:rFonts w:ascii="Verdana" w:hAnsi="Verdana"/>
          <w:sz w:val="20"/>
        </w:rPr>
      </w:pPr>
      <w:r>
        <w:rPr>
          <w:rFonts w:ascii="Verdana" w:hAnsi="Verdana"/>
          <w:sz w:val="20"/>
        </w:rPr>
        <w:t>Testing the Group policy.</w:t>
      </w:r>
    </w:p>
    <w:p w:rsidR="001B7360" w:rsidRDefault="001B7360" w:rsidP="00332A17">
      <w:pPr>
        <w:numPr>
          <w:ilvl w:val="0"/>
          <w:numId w:val="11"/>
        </w:numPr>
        <w:suppressAutoHyphens/>
        <w:rPr>
          <w:rFonts w:ascii="Verdana" w:hAnsi="Verdana"/>
          <w:sz w:val="20"/>
        </w:rPr>
      </w:pPr>
      <w:r>
        <w:rPr>
          <w:rFonts w:ascii="Verdana" w:hAnsi="Verdana"/>
          <w:sz w:val="20"/>
        </w:rPr>
        <w:t xml:space="preserve">Creating the OS image. </w:t>
      </w:r>
    </w:p>
    <w:p w:rsidR="001B7360" w:rsidRDefault="001B7360" w:rsidP="00332A17">
      <w:pPr>
        <w:numPr>
          <w:ilvl w:val="0"/>
          <w:numId w:val="11"/>
        </w:numPr>
        <w:suppressAutoHyphens/>
        <w:rPr>
          <w:rFonts w:ascii="Verdana" w:hAnsi="Verdana"/>
          <w:sz w:val="20"/>
        </w:rPr>
      </w:pPr>
      <w:r>
        <w:rPr>
          <w:rFonts w:ascii="Verdana" w:hAnsi="Verdana"/>
          <w:sz w:val="20"/>
        </w:rPr>
        <w:t>Upgrading the OS Images (Windows XP).</w:t>
      </w:r>
    </w:p>
    <w:p w:rsidR="001B7360" w:rsidRDefault="001B7360" w:rsidP="00332A17">
      <w:pPr>
        <w:numPr>
          <w:ilvl w:val="0"/>
          <w:numId w:val="11"/>
        </w:numPr>
        <w:suppressAutoHyphens/>
        <w:rPr>
          <w:rFonts w:ascii="Verdana" w:hAnsi="Verdana"/>
          <w:sz w:val="20"/>
        </w:rPr>
      </w:pPr>
      <w:r>
        <w:rPr>
          <w:rFonts w:ascii="Verdana" w:hAnsi="Verdana"/>
          <w:sz w:val="20"/>
        </w:rPr>
        <w:t xml:space="preserve">Solving the Linux issues </w:t>
      </w:r>
    </w:p>
    <w:p w:rsidR="001B7360" w:rsidRDefault="001B7360" w:rsidP="001B7360">
      <w:pPr>
        <w:ind w:left="720"/>
        <w:rPr>
          <w:rFonts w:ascii="Verdana" w:hAnsi="Verdana"/>
          <w:b/>
          <w:sz w:val="20"/>
        </w:rPr>
      </w:pPr>
    </w:p>
    <w:p w:rsidR="001B7360" w:rsidRDefault="001B7360" w:rsidP="001B7360">
      <w:pPr>
        <w:ind w:left="360"/>
        <w:rPr>
          <w:rFonts w:ascii="Verdana" w:hAnsi="Verdana"/>
          <w:b/>
          <w:sz w:val="20"/>
        </w:rPr>
      </w:pPr>
      <w:r>
        <w:rPr>
          <w:rFonts w:ascii="Verdana" w:hAnsi="Verdana"/>
          <w:b/>
          <w:sz w:val="20"/>
        </w:rPr>
        <w:t>Security Team:</w:t>
      </w:r>
    </w:p>
    <w:p w:rsidR="001B7360" w:rsidRDefault="001B7360" w:rsidP="001B7360">
      <w:pPr>
        <w:ind w:left="360"/>
        <w:rPr>
          <w:rFonts w:ascii="Verdana" w:hAnsi="Verdana"/>
          <w:b/>
          <w:sz w:val="20"/>
        </w:rPr>
      </w:pPr>
    </w:p>
    <w:p w:rsidR="001B7360" w:rsidRDefault="001B7360" w:rsidP="00332A17">
      <w:pPr>
        <w:numPr>
          <w:ilvl w:val="0"/>
          <w:numId w:val="1"/>
        </w:numPr>
        <w:suppressAutoHyphens/>
        <w:ind w:hanging="180"/>
        <w:rPr>
          <w:rFonts w:ascii="Verdana" w:hAnsi="Verdana"/>
          <w:sz w:val="20"/>
        </w:rPr>
      </w:pPr>
      <w:r>
        <w:rPr>
          <w:rFonts w:ascii="Verdana" w:hAnsi="Verdana"/>
          <w:sz w:val="20"/>
        </w:rPr>
        <w:t>OS hardening.</w:t>
      </w:r>
    </w:p>
    <w:p w:rsidR="001B7360" w:rsidRDefault="001B7360" w:rsidP="00332A17">
      <w:pPr>
        <w:numPr>
          <w:ilvl w:val="0"/>
          <w:numId w:val="1"/>
        </w:numPr>
        <w:suppressAutoHyphens/>
        <w:ind w:hanging="180"/>
        <w:rPr>
          <w:rFonts w:ascii="Verdana" w:hAnsi="Verdana"/>
          <w:sz w:val="20"/>
        </w:rPr>
      </w:pPr>
      <w:r>
        <w:rPr>
          <w:rFonts w:ascii="Verdana" w:hAnsi="Verdana"/>
          <w:sz w:val="20"/>
        </w:rPr>
        <w:t>System sharing to be removed.</w:t>
      </w:r>
    </w:p>
    <w:p w:rsidR="001B7360" w:rsidRDefault="001B7360" w:rsidP="00332A17">
      <w:pPr>
        <w:numPr>
          <w:ilvl w:val="0"/>
          <w:numId w:val="1"/>
        </w:numPr>
        <w:suppressAutoHyphens/>
        <w:ind w:hanging="180"/>
        <w:rPr>
          <w:rFonts w:ascii="Verdana" w:hAnsi="Verdana"/>
          <w:sz w:val="20"/>
        </w:rPr>
      </w:pPr>
      <w:r>
        <w:rPr>
          <w:rFonts w:ascii="Verdana" w:hAnsi="Verdana"/>
          <w:sz w:val="20"/>
        </w:rPr>
        <w:t xml:space="preserve">Checking for the latest updates for the antivirus. </w:t>
      </w:r>
    </w:p>
    <w:p w:rsidR="001B7360" w:rsidRDefault="001B7360" w:rsidP="00332A17">
      <w:pPr>
        <w:numPr>
          <w:ilvl w:val="0"/>
          <w:numId w:val="1"/>
        </w:numPr>
        <w:suppressAutoHyphens/>
        <w:ind w:hanging="180"/>
        <w:rPr>
          <w:rFonts w:ascii="Verdana" w:hAnsi="Verdana"/>
          <w:sz w:val="20"/>
        </w:rPr>
      </w:pPr>
      <w:r>
        <w:rPr>
          <w:rFonts w:ascii="Verdana" w:hAnsi="Verdana"/>
          <w:sz w:val="20"/>
        </w:rPr>
        <w:t>Taking the SAV report from the console and acting on the systems that are not getting updating the systems that not getting updated and fixing the issue so that the system will be getting automatically updated from the next time.</w:t>
      </w:r>
    </w:p>
    <w:p w:rsidR="001B7360" w:rsidRDefault="001B7360" w:rsidP="00332A17">
      <w:pPr>
        <w:numPr>
          <w:ilvl w:val="0"/>
          <w:numId w:val="1"/>
        </w:numPr>
        <w:suppressAutoHyphens/>
        <w:ind w:hanging="180"/>
        <w:rPr>
          <w:rFonts w:ascii="Verdana" w:hAnsi="Verdana"/>
          <w:sz w:val="20"/>
        </w:rPr>
      </w:pPr>
      <w:r>
        <w:rPr>
          <w:rFonts w:ascii="Verdana" w:hAnsi="Verdana"/>
          <w:sz w:val="20"/>
        </w:rPr>
        <w:t xml:space="preserve">Checking for the venerable patches. </w:t>
      </w:r>
    </w:p>
    <w:p w:rsidR="001B7360" w:rsidRDefault="001B7360" w:rsidP="00332A17">
      <w:pPr>
        <w:numPr>
          <w:ilvl w:val="0"/>
          <w:numId w:val="1"/>
        </w:numPr>
        <w:suppressAutoHyphens/>
        <w:ind w:hanging="180"/>
        <w:rPr>
          <w:rFonts w:ascii="Verdana" w:hAnsi="Verdana"/>
          <w:sz w:val="20"/>
        </w:rPr>
      </w:pPr>
      <w:r>
        <w:rPr>
          <w:rFonts w:ascii="Verdana" w:hAnsi="Verdana"/>
          <w:sz w:val="20"/>
        </w:rPr>
        <w:t>Working on WSUS server for pushing the windows patches and moving the system in WSUS to the respective groups</w:t>
      </w:r>
    </w:p>
    <w:p w:rsidR="001B7360" w:rsidRDefault="001B7360" w:rsidP="00332A17">
      <w:pPr>
        <w:numPr>
          <w:ilvl w:val="0"/>
          <w:numId w:val="1"/>
        </w:numPr>
        <w:suppressAutoHyphens/>
        <w:ind w:hanging="180"/>
        <w:rPr>
          <w:rFonts w:ascii="Verdana" w:hAnsi="Verdana"/>
          <w:sz w:val="20"/>
        </w:rPr>
      </w:pPr>
      <w:r>
        <w:rPr>
          <w:rFonts w:ascii="Verdana" w:hAnsi="Verdana"/>
          <w:sz w:val="20"/>
        </w:rPr>
        <w:t>Conducting UAT for all the patches and all the applications that need to be installed on all the desktops.</w:t>
      </w:r>
    </w:p>
    <w:p w:rsidR="001B7360" w:rsidRDefault="001B7360" w:rsidP="00332A17">
      <w:pPr>
        <w:numPr>
          <w:ilvl w:val="0"/>
          <w:numId w:val="1"/>
        </w:numPr>
        <w:suppressAutoHyphens/>
        <w:ind w:hanging="180"/>
        <w:rPr>
          <w:rFonts w:ascii="Verdana" w:hAnsi="Verdana"/>
          <w:sz w:val="20"/>
        </w:rPr>
      </w:pPr>
      <w:r>
        <w:rPr>
          <w:rFonts w:ascii="Verdana" w:hAnsi="Verdana"/>
          <w:sz w:val="20"/>
        </w:rPr>
        <w:t>Coordinating with the Application packaging team for the application of the package</w:t>
      </w:r>
    </w:p>
    <w:p w:rsidR="001B7360" w:rsidRDefault="001B7360" w:rsidP="00332A17">
      <w:pPr>
        <w:numPr>
          <w:ilvl w:val="0"/>
          <w:numId w:val="1"/>
        </w:numPr>
        <w:suppressAutoHyphens/>
        <w:ind w:hanging="180"/>
        <w:rPr>
          <w:rFonts w:ascii="Verdana" w:hAnsi="Verdana"/>
          <w:sz w:val="20"/>
        </w:rPr>
      </w:pPr>
      <w:r>
        <w:rPr>
          <w:rFonts w:ascii="Verdana" w:hAnsi="Verdana"/>
          <w:sz w:val="20"/>
        </w:rPr>
        <w:t>Coordinating with the offsite team for installation package.</w:t>
      </w:r>
    </w:p>
    <w:p w:rsidR="001B7360" w:rsidRDefault="001B7360" w:rsidP="00332A17">
      <w:pPr>
        <w:numPr>
          <w:ilvl w:val="0"/>
          <w:numId w:val="1"/>
        </w:numPr>
        <w:suppressAutoHyphens/>
        <w:ind w:hanging="180"/>
        <w:rPr>
          <w:rFonts w:ascii="Verdana" w:hAnsi="Verdana"/>
          <w:sz w:val="20"/>
        </w:rPr>
      </w:pPr>
      <w:r>
        <w:rPr>
          <w:rFonts w:ascii="Verdana" w:hAnsi="Verdana"/>
          <w:sz w:val="20"/>
        </w:rPr>
        <w:t>Handling the escalations.</w:t>
      </w:r>
    </w:p>
    <w:p w:rsidR="001B7360" w:rsidRDefault="001B7360" w:rsidP="00332A17">
      <w:pPr>
        <w:numPr>
          <w:ilvl w:val="0"/>
          <w:numId w:val="1"/>
        </w:numPr>
        <w:suppressAutoHyphens/>
        <w:ind w:hanging="180"/>
        <w:rPr>
          <w:rFonts w:ascii="Verdana" w:hAnsi="Verdana"/>
          <w:sz w:val="20"/>
        </w:rPr>
      </w:pPr>
      <w:r>
        <w:rPr>
          <w:rFonts w:ascii="Verdana" w:hAnsi="Verdana"/>
          <w:sz w:val="20"/>
        </w:rPr>
        <w:t>Security Check of the laptops and Desktops.</w:t>
      </w:r>
    </w:p>
    <w:p w:rsidR="001B7360" w:rsidRDefault="001B7360" w:rsidP="00332A17">
      <w:pPr>
        <w:numPr>
          <w:ilvl w:val="0"/>
          <w:numId w:val="1"/>
        </w:numPr>
        <w:suppressAutoHyphens/>
        <w:ind w:hanging="180"/>
        <w:rPr>
          <w:rFonts w:ascii="Verdana" w:hAnsi="Verdana"/>
          <w:b/>
          <w:sz w:val="20"/>
        </w:rPr>
      </w:pPr>
      <w:r>
        <w:rPr>
          <w:rFonts w:ascii="Verdana" w:hAnsi="Verdana"/>
          <w:sz w:val="20"/>
        </w:rPr>
        <w:t>Checking the Vurnabelity management sheet which we will be getting and acting on it accordingly</w:t>
      </w:r>
      <w:r>
        <w:rPr>
          <w:rFonts w:ascii="Verdana" w:hAnsi="Verdana"/>
          <w:b/>
          <w:sz w:val="20"/>
        </w:rPr>
        <w:t>. Succeeded in raising the sigma from 2.5 %to   4.15%</w:t>
      </w:r>
    </w:p>
    <w:p w:rsidR="001B7360" w:rsidRDefault="001B7360" w:rsidP="001B7360">
      <w:pPr>
        <w:rPr>
          <w:rFonts w:ascii="Verdana" w:eastAsia="Batang" w:hAnsi="Verdana"/>
          <w:b/>
          <w:sz w:val="17"/>
          <w:szCs w:val="17"/>
        </w:rPr>
      </w:pPr>
    </w:p>
    <w:p w:rsidR="001B7360" w:rsidRDefault="001B7360" w:rsidP="001B7360">
      <w:pPr>
        <w:rPr>
          <w:rFonts w:ascii="Verdana" w:hAnsi="Verdana"/>
          <w:b/>
          <w:sz w:val="20"/>
        </w:rPr>
      </w:pPr>
      <w:r>
        <w:rPr>
          <w:rFonts w:ascii="Verdana" w:hAnsi="Verdana"/>
          <w:b/>
          <w:sz w:val="20"/>
        </w:rPr>
        <w:t xml:space="preserve">       Initiatives</w:t>
      </w:r>
    </w:p>
    <w:p w:rsidR="001B7360" w:rsidRDefault="001B7360" w:rsidP="00332A17">
      <w:pPr>
        <w:numPr>
          <w:ilvl w:val="0"/>
          <w:numId w:val="8"/>
        </w:numPr>
        <w:tabs>
          <w:tab w:val="left" w:pos="720"/>
        </w:tabs>
        <w:suppressAutoHyphens/>
        <w:ind w:left="720"/>
        <w:rPr>
          <w:rFonts w:ascii="Verdana" w:hAnsi="Verdana"/>
          <w:sz w:val="20"/>
        </w:rPr>
      </w:pPr>
      <w:r>
        <w:rPr>
          <w:rFonts w:ascii="Verdana" w:hAnsi="Verdana"/>
          <w:sz w:val="20"/>
        </w:rPr>
        <w:t>Clean activity for AD: Unwanted user names and Systems name has been deleted from the AD.</w:t>
      </w:r>
    </w:p>
    <w:p w:rsidR="001B7360" w:rsidRDefault="001B7360" w:rsidP="00332A17">
      <w:pPr>
        <w:numPr>
          <w:ilvl w:val="0"/>
          <w:numId w:val="8"/>
        </w:numPr>
        <w:tabs>
          <w:tab w:val="left" w:pos="720"/>
        </w:tabs>
        <w:suppressAutoHyphens/>
        <w:ind w:left="720"/>
        <w:rPr>
          <w:rFonts w:ascii="Verdana" w:hAnsi="Verdana"/>
          <w:sz w:val="20"/>
        </w:rPr>
      </w:pPr>
      <w:r>
        <w:rPr>
          <w:rFonts w:ascii="Verdana" w:hAnsi="Verdana"/>
          <w:sz w:val="20"/>
        </w:rPr>
        <w:t>Similarly cleaned up the WSUS server, Antivirus server. Coordinated with the Offsite ITAM team for the same clean up from the USD and UAM servers.</w:t>
      </w:r>
    </w:p>
    <w:p w:rsidR="001B7360" w:rsidRDefault="001B7360" w:rsidP="00332A17">
      <w:pPr>
        <w:numPr>
          <w:ilvl w:val="0"/>
          <w:numId w:val="8"/>
        </w:numPr>
        <w:tabs>
          <w:tab w:val="left" w:pos="720"/>
        </w:tabs>
        <w:suppressAutoHyphens/>
        <w:ind w:left="720"/>
        <w:rPr>
          <w:rFonts w:ascii="Verdana" w:hAnsi="Verdana"/>
          <w:sz w:val="20"/>
        </w:rPr>
      </w:pPr>
      <w:r>
        <w:rPr>
          <w:rFonts w:ascii="Verdana" w:hAnsi="Verdana"/>
          <w:sz w:val="20"/>
        </w:rPr>
        <w:t>Created the check list for taking the image.</w:t>
      </w:r>
    </w:p>
    <w:p w:rsidR="001B7360" w:rsidRDefault="001B7360" w:rsidP="00332A17">
      <w:pPr>
        <w:numPr>
          <w:ilvl w:val="0"/>
          <w:numId w:val="8"/>
        </w:numPr>
        <w:tabs>
          <w:tab w:val="left" w:pos="720"/>
        </w:tabs>
        <w:suppressAutoHyphens/>
        <w:ind w:left="720"/>
        <w:rPr>
          <w:rFonts w:ascii="Verdana" w:hAnsi="Verdana"/>
          <w:sz w:val="20"/>
        </w:rPr>
      </w:pPr>
      <w:r>
        <w:rPr>
          <w:rFonts w:ascii="Verdana" w:hAnsi="Verdana"/>
          <w:sz w:val="20"/>
        </w:rPr>
        <w:t>Managed SLA Yield 100%.</w:t>
      </w:r>
    </w:p>
    <w:p w:rsidR="001B7360" w:rsidRDefault="001B7360" w:rsidP="00332A17">
      <w:pPr>
        <w:numPr>
          <w:ilvl w:val="0"/>
          <w:numId w:val="8"/>
        </w:numPr>
        <w:tabs>
          <w:tab w:val="left" w:pos="720"/>
        </w:tabs>
        <w:suppressAutoHyphens/>
        <w:ind w:left="720"/>
        <w:rPr>
          <w:rFonts w:ascii="Verdana" w:hAnsi="Verdana"/>
          <w:sz w:val="20"/>
        </w:rPr>
      </w:pPr>
      <w:r>
        <w:rPr>
          <w:rFonts w:ascii="Verdana" w:hAnsi="Verdana"/>
          <w:sz w:val="20"/>
        </w:rPr>
        <w:t>Managed 0% Attrition.</w:t>
      </w:r>
    </w:p>
    <w:p w:rsidR="001B7360" w:rsidRDefault="001B7360" w:rsidP="00332A17">
      <w:pPr>
        <w:numPr>
          <w:ilvl w:val="0"/>
          <w:numId w:val="8"/>
        </w:numPr>
        <w:tabs>
          <w:tab w:val="left" w:pos="720"/>
        </w:tabs>
        <w:suppressAutoHyphens/>
        <w:ind w:left="720"/>
        <w:rPr>
          <w:rFonts w:ascii="Verdana" w:hAnsi="Verdana"/>
          <w:sz w:val="20"/>
        </w:rPr>
      </w:pPr>
      <w:r>
        <w:rPr>
          <w:rFonts w:ascii="Verdana" w:hAnsi="Verdana"/>
          <w:sz w:val="20"/>
        </w:rPr>
        <w:t xml:space="preserve">Analyzed on repeated issues and fixed them with permanent solutions. </w:t>
      </w:r>
    </w:p>
    <w:p w:rsidR="001B7360" w:rsidRDefault="001B7360" w:rsidP="00332A17">
      <w:pPr>
        <w:numPr>
          <w:ilvl w:val="0"/>
          <w:numId w:val="8"/>
        </w:numPr>
        <w:tabs>
          <w:tab w:val="left" w:pos="720"/>
        </w:tabs>
        <w:suppressAutoHyphens/>
        <w:ind w:left="720"/>
        <w:rPr>
          <w:rFonts w:ascii="Verdana" w:hAnsi="Verdana"/>
          <w:sz w:val="20"/>
        </w:rPr>
      </w:pPr>
      <w:r>
        <w:rPr>
          <w:rFonts w:ascii="Verdana" w:hAnsi="Verdana"/>
          <w:sz w:val="20"/>
        </w:rPr>
        <w:t xml:space="preserve">Implemented performance tune procedures. </w:t>
      </w:r>
    </w:p>
    <w:p w:rsidR="001B7360" w:rsidRDefault="001B7360" w:rsidP="00332A17">
      <w:pPr>
        <w:numPr>
          <w:ilvl w:val="0"/>
          <w:numId w:val="8"/>
        </w:numPr>
        <w:tabs>
          <w:tab w:val="left" w:pos="720"/>
        </w:tabs>
        <w:suppressAutoHyphens/>
        <w:ind w:left="720"/>
        <w:rPr>
          <w:rFonts w:ascii="Verdana" w:hAnsi="Verdana"/>
          <w:sz w:val="20"/>
        </w:rPr>
      </w:pPr>
      <w:r>
        <w:rPr>
          <w:rFonts w:ascii="Verdana" w:hAnsi="Verdana"/>
          <w:sz w:val="20"/>
        </w:rPr>
        <w:t>Created SPOC for each team for managing site 24x7.</w:t>
      </w:r>
    </w:p>
    <w:p w:rsidR="001B7360" w:rsidRDefault="001B7360" w:rsidP="00332A17">
      <w:pPr>
        <w:numPr>
          <w:ilvl w:val="0"/>
          <w:numId w:val="8"/>
        </w:numPr>
        <w:tabs>
          <w:tab w:val="left" w:pos="720"/>
        </w:tabs>
        <w:suppressAutoHyphens/>
        <w:ind w:left="720"/>
        <w:rPr>
          <w:rFonts w:ascii="Verdana" w:hAnsi="Verdana"/>
          <w:sz w:val="20"/>
        </w:rPr>
      </w:pPr>
      <w:r>
        <w:rPr>
          <w:rFonts w:ascii="Verdana" w:hAnsi="Verdana"/>
          <w:sz w:val="20"/>
        </w:rPr>
        <w:t xml:space="preserve">Identified critical roles and filled with them with existing team members. </w:t>
      </w:r>
    </w:p>
    <w:p w:rsidR="001B7360" w:rsidRDefault="001B7360" w:rsidP="00332A17">
      <w:pPr>
        <w:numPr>
          <w:ilvl w:val="0"/>
          <w:numId w:val="8"/>
        </w:numPr>
        <w:tabs>
          <w:tab w:val="left" w:pos="720"/>
        </w:tabs>
        <w:suppressAutoHyphens/>
        <w:ind w:left="720"/>
        <w:rPr>
          <w:rFonts w:ascii="Verdana" w:hAnsi="Verdana"/>
          <w:sz w:val="20"/>
        </w:rPr>
      </w:pPr>
      <w:r>
        <w:rPr>
          <w:rFonts w:ascii="Verdana" w:hAnsi="Verdana"/>
          <w:sz w:val="20"/>
        </w:rPr>
        <w:t>Prepared TNI for team members and coordinated to conduct as per scheduled.</w:t>
      </w:r>
    </w:p>
    <w:p w:rsidR="001B7360" w:rsidRDefault="001B7360" w:rsidP="00332A17">
      <w:pPr>
        <w:numPr>
          <w:ilvl w:val="0"/>
          <w:numId w:val="8"/>
        </w:numPr>
        <w:tabs>
          <w:tab w:val="left" w:pos="720"/>
        </w:tabs>
        <w:suppressAutoHyphens/>
        <w:ind w:left="720"/>
        <w:rPr>
          <w:rFonts w:ascii="Verdana" w:hAnsi="Verdana"/>
          <w:sz w:val="20"/>
        </w:rPr>
      </w:pPr>
      <w:r>
        <w:rPr>
          <w:rFonts w:ascii="Verdana" w:hAnsi="Verdana"/>
          <w:sz w:val="20"/>
        </w:rPr>
        <w:lastRenderedPageBreak/>
        <w:t>Managed and completed following projects / activities within stipulated time.</w:t>
      </w:r>
    </w:p>
    <w:p w:rsidR="00ED4F2E" w:rsidRPr="00ED4F2E" w:rsidRDefault="001B7360" w:rsidP="00ED4F2E">
      <w:pPr>
        <w:pStyle w:val="Subtitle"/>
        <w:numPr>
          <w:ilvl w:val="0"/>
          <w:numId w:val="4"/>
        </w:numPr>
        <w:tabs>
          <w:tab w:val="clear" w:pos="2805"/>
          <w:tab w:val="left" w:pos="720"/>
        </w:tabs>
        <w:ind w:left="1080"/>
        <w:jc w:val="both"/>
        <w:rPr>
          <w:rFonts w:ascii="Verdana" w:hAnsi="Verdana" w:cs="Arial"/>
          <w:b w:val="0"/>
          <w:color w:val="000000"/>
          <w:spacing w:val="4"/>
          <w:kern w:val="1"/>
          <w:position w:val="3"/>
          <w:sz w:val="18"/>
          <w:szCs w:val="18"/>
        </w:rPr>
      </w:pPr>
      <w:r w:rsidRPr="00ED4F2E">
        <w:rPr>
          <w:rFonts w:ascii="Verdana" w:hAnsi="Verdana" w:cs="Arial"/>
          <w:b w:val="0"/>
          <w:color w:val="000000"/>
          <w:spacing w:val="4"/>
          <w:kern w:val="1"/>
          <w:position w:val="3"/>
          <w:sz w:val="18"/>
          <w:szCs w:val="18"/>
        </w:rPr>
        <w:t>Managed the Installation of ADS, DNS, Exchange 2003, DHCP and FTP Servers for new site.</w:t>
      </w:r>
      <w:r w:rsidRPr="00ED4F2E">
        <w:rPr>
          <w:rFonts w:ascii="Verdana" w:hAnsi="Verdana" w:cs="Arial"/>
          <w:b w:val="0"/>
          <w:color w:val="000000"/>
          <w:spacing w:val="4"/>
          <w:kern w:val="1"/>
          <w:position w:val="2"/>
          <w:sz w:val="18"/>
          <w:szCs w:val="18"/>
        </w:rPr>
        <w:t>Migrated Windows NT Domain to Windows 2003 Domain.</w:t>
      </w:r>
    </w:p>
    <w:p w:rsidR="001B7360" w:rsidRPr="00ED4F2E" w:rsidRDefault="001B7360" w:rsidP="00ED4F2E">
      <w:pPr>
        <w:pStyle w:val="Subtitle"/>
        <w:numPr>
          <w:ilvl w:val="0"/>
          <w:numId w:val="4"/>
        </w:numPr>
        <w:tabs>
          <w:tab w:val="clear" w:pos="2805"/>
          <w:tab w:val="left" w:pos="720"/>
        </w:tabs>
        <w:ind w:left="1080"/>
        <w:jc w:val="both"/>
        <w:rPr>
          <w:rFonts w:ascii="Verdana" w:hAnsi="Verdana" w:cs="Arial"/>
          <w:b w:val="0"/>
          <w:color w:val="000000"/>
          <w:spacing w:val="4"/>
          <w:kern w:val="1"/>
          <w:position w:val="3"/>
          <w:sz w:val="18"/>
          <w:szCs w:val="18"/>
        </w:rPr>
      </w:pPr>
      <w:r w:rsidRPr="00ED4F2E">
        <w:rPr>
          <w:rFonts w:ascii="Verdana" w:hAnsi="Verdana" w:cs="Arial"/>
          <w:b w:val="0"/>
          <w:color w:val="000000"/>
          <w:spacing w:val="4"/>
          <w:kern w:val="1"/>
          <w:position w:val="3"/>
          <w:sz w:val="18"/>
          <w:szCs w:val="18"/>
        </w:rPr>
        <w:t>Migrated the Image Server</w:t>
      </w:r>
    </w:p>
    <w:p w:rsidR="001B7360" w:rsidRDefault="001B7360" w:rsidP="00ED4F2E">
      <w:pPr>
        <w:pStyle w:val="Subtitle"/>
        <w:numPr>
          <w:ilvl w:val="0"/>
          <w:numId w:val="4"/>
        </w:numPr>
        <w:tabs>
          <w:tab w:val="clear" w:pos="2805"/>
          <w:tab w:val="left" w:pos="720"/>
        </w:tabs>
        <w:ind w:left="1080"/>
        <w:jc w:val="both"/>
        <w:rPr>
          <w:rFonts w:ascii="Verdana" w:hAnsi="Verdana" w:cs="Arial"/>
          <w:b w:val="0"/>
          <w:color w:val="000000"/>
          <w:spacing w:val="4"/>
          <w:kern w:val="1"/>
          <w:position w:val="2"/>
          <w:sz w:val="18"/>
          <w:szCs w:val="18"/>
        </w:rPr>
      </w:pPr>
      <w:r>
        <w:rPr>
          <w:rFonts w:ascii="Verdana" w:hAnsi="Verdana" w:cs="Arial"/>
          <w:b w:val="0"/>
          <w:color w:val="000000"/>
          <w:spacing w:val="4"/>
          <w:kern w:val="1"/>
          <w:position w:val="2"/>
          <w:sz w:val="18"/>
          <w:szCs w:val="18"/>
        </w:rPr>
        <w:t>Migrated 2000 Desktops from Windows 2000 to Windows XP OS.</w:t>
      </w:r>
    </w:p>
    <w:p w:rsidR="001B7360" w:rsidRDefault="001B7360" w:rsidP="00ED4F2E">
      <w:pPr>
        <w:pStyle w:val="Subtitle"/>
        <w:numPr>
          <w:ilvl w:val="0"/>
          <w:numId w:val="4"/>
        </w:numPr>
        <w:tabs>
          <w:tab w:val="clear" w:pos="2805"/>
          <w:tab w:val="left" w:pos="720"/>
        </w:tabs>
        <w:ind w:left="1080"/>
        <w:jc w:val="both"/>
        <w:rPr>
          <w:rFonts w:ascii="Verdana" w:hAnsi="Verdana" w:cs="Arial"/>
          <w:b w:val="0"/>
          <w:color w:val="000000"/>
          <w:spacing w:val="4"/>
          <w:kern w:val="1"/>
          <w:position w:val="3"/>
          <w:sz w:val="18"/>
          <w:szCs w:val="18"/>
        </w:rPr>
      </w:pPr>
      <w:r>
        <w:rPr>
          <w:rFonts w:ascii="Verdana" w:hAnsi="Verdana" w:cs="Arial"/>
          <w:b w:val="0"/>
          <w:color w:val="000000"/>
          <w:spacing w:val="4"/>
          <w:kern w:val="1"/>
          <w:position w:val="3"/>
          <w:sz w:val="18"/>
          <w:szCs w:val="18"/>
        </w:rPr>
        <w:t>Installed SP3 for Windows XP Prof in 2000 Desktops and 300 Laptops.</w:t>
      </w:r>
    </w:p>
    <w:p w:rsidR="001B7360" w:rsidRDefault="001B7360" w:rsidP="00ED4F2E">
      <w:pPr>
        <w:pStyle w:val="Subtitle"/>
        <w:numPr>
          <w:ilvl w:val="0"/>
          <w:numId w:val="4"/>
        </w:numPr>
        <w:tabs>
          <w:tab w:val="clear" w:pos="2805"/>
          <w:tab w:val="left" w:pos="720"/>
        </w:tabs>
        <w:ind w:left="1080"/>
        <w:jc w:val="both"/>
        <w:rPr>
          <w:rFonts w:ascii="Verdana" w:hAnsi="Verdana" w:cs="Arial"/>
          <w:b w:val="0"/>
          <w:color w:val="000000"/>
          <w:spacing w:val="4"/>
          <w:kern w:val="1"/>
          <w:position w:val="2"/>
          <w:sz w:val="18"/>
          <w:szCs w:val="18"/>
        </w:rPr>
      </w:pPr>
      <w:r>
        <w:rPr>
          <w:rFonts w:ascii="Verdana" w:hAnsi="Verdana" w:cs="Arial"/>
          <w:b w:val="0"/>
          <w:color w:val="000000"/>
          <w:spacing w:val="4"/>
          <w:kern w:val="1"/>
          <w:position w:val="2"/>
          <w:sz w:val="18"/>
          <w:szCs w:val="18"/>
        </w:rPr>
        <w:t>Upgraded 512 RAM in 2000 Desktops.</w:t>
      </w:r>
    </w:p>
    <w:p w:rsidR="001B7360" w:rsidRDefault="001B7360" w:rsidP="00ED4F2E">
      <w:pPr>
        <w:pStyle w:val="Subtitle"/>
        <w:numPr>
          <w:ilvl w:val="0"/>
          <w:numId w:val="4"/>
        </w:numPr>
        <w:tabs>
          <w:tab w:val="clear" w:pos="2805"/>
          <w:tab w:val="left" w:pos="720"/>
        </w:tabs>
        <w:ind w:left="1080"/>
        <w:jc w:val="both"/>
        <w:rPr>
          <w:rFonts w:ascii="Verdana" w:hAnsi="Verdana" w:cs="Arial"/>
          <w:b w:val="0"/>
          <w:color w:val="000000"/>
          <w:spacing w:val="4"/>
          <w:kern w:val="1"/>
          <w:position w:val="2"/>
          <w:sz w:val="18"/>
          <w:szCs w:val="18"/>
        </w:rPr>
      </w:pPr>
      <w:r>
        <w:rPr>
          <w:rFonts w:ascii="Verdana" w:hAnsi="Verdana" w:cs="Arial"/>
          <w:b w:val="0"/>
          <w:color w:val="000000"/>
          <w:spacing w:val="4"/>
          <w:kern w:val="1"/>
          <w:position w:val="2"/>
          <w:sz w:val="18"/>
          <w:szCs w:val="18"/>
        </w:rPr>
        <w:t>Installed &amp; configured new 600 desktops for new process.</w:t>
      </w:r>
    </w:p>
    <w:p w:rsidR="001B7360" w:rsidRDefault="001B7360" w:rsidP="00ED4F2E">
      <w:pPr>
        <w:pStyle w:val="Subtitle"/>
        <w:tabs>
          <w:tab w:val="clear" w:pos="2805"/>
          <w:tab w:val="left" w:pos="720"/>
        </w:tabs>
        <w:ind w:left="1080" w:firstLine="0"/>
        <w:jc w:val="both"/>
        <w:rPr>
          <w:rFonts w:ascii="Verdana" w:hAnsi="Verdana" w:cs="Arial"/>
          <w:b w:val="0"/>
          <w:color w:val="000000"/>
          <w:spacing w:val="4"/>
          <w:kern w:val="1"/>
          <w:position w:val="2"/>
          <w:sz w:val="18"/>
          <w:szCs w:val="18"/>
        </w:rPr>
      </w:pPr>
      <w:r>
        <w:rPr>
          <w:rFonts w:ascii="Verdana" w:hAnsi="Verdana" w:cs="Arial"/>
          <w:b w:val="0"/>
          <w:color w:val="000000"/>
          <w:spacing w:val="4"/>
          <w:kern w:val="1"/>
          <w:position w:val="2"/>
          <w:sz w:val="18"/>
          <w:szCs w:val="18"/>
        </w:rPr>
        <w:t xml:space="preserve">Accumulated configuration of 2000 IT Assets. </w:t>
      </w:r>
    </w:p>
    <w:p w:rsidR="001B7360" w:rsidRDefault="001B7360" w:rsidP="001B7360">
      <w:pPr>
        <w:ind w:left="360"/>
        <w:rPr>
          <w:rFonts w:ascii="Verdana" w:hAnsi="Verdana"/>
          <w:sz w:val="18"/>
          <w:szCs w:val="18"/>
        </w:rPr>
      </w:pPr>
    </w:p>
    <w:p w:rsidR="001B7360" w:rsidRDefault="001B7360" w:rsidP="001B7360">
      <w:pPr>
        <w:ind w:left="180"/>
        <w:rPr>
          <w:rFonts w:ascii="Verdana" w:hAnsi="Verdana"/>
          <w:b/>
          <w:sz w:val="20"/>
        </w:rPr>
      </w:pPr>
    </w:p>
    <w:p w:rsidR="001B7360" w:rsidRDefault="001B7360" w:rsidP="001B7360">
      <w:pPr>
        <w:ind w:left="90"/>
        <w:rPr>
          <w:rFonts w:ascii="Verdana" w:hAnsi="Verdana"/>
          <w:b/>
          <w:sz w:val="20"/>
        </w:rPr>
      </w:pPr>
      <w:r>
        <w:rPr>
          <w:rFonts w:ascii="Verdana" w:hAnsi="Verdana"/>
          <w:b/>
          <w:sz w:val="20"/>
        </w:rPr>
        <w:t>Worked with VSNL (ISP) (From:</w:t>
      </w:r>
      <w:r>
        <w:rPr>
          <w:rFonts w:ascii="Verdana" w:hAnsi="Verdana"/>
          <w:sz w:val="20"/>
        </w:rPr>
        <w:t xml:space="preserve"> 27/04/2006</w:t>
      </w:r>
      <w:r>
        <w:rPr>
          <w:rFonts w:ascii="Verdana" w:hAnsi="Verdana"/>
          <w:b/>
          <w:sz w:val="20"/>
        </w:rPr>
        <w:t xml:space="preserve"> To: </w:t>
      </w:r>
      <w:r>
        <w:rPr>
          <w:rFonts w:ascii="Verdana" w:hAnsi="Verdana"/>
          <w:sz w:val="20"/>
        </w:rPr>
        <w:t>15/09/2006</w:t>
      </w:r>
      <w:r>
        <w:rPr>
          <w:rFonts w:ascii="Verdana" w:hAnsi="Verdana"/>
          <w:b/>
          <w:sz w:val="20"/>
        </w:rPr>
        <w:t>)</w:t>
      </w:r>
    </w:p>
    <w:p w:rsidR="001B7360" w:rsidRDefault="001B7360" w:rsidP="001B7360">
      <w:pPr>
        <w:ind w:left="180"/>
        <w:rPr>
          <w:rFonts w:ascii="Verdana" w:hAnsi="Verdana"/>
          <w:b/>
          <w:sz w:val="20"/>
        </w:rPr>
      </w:pPr>
    </w:p>
    <w:p w:rsidR="001B7360" w:rsidRDefault="001B7360" w:rsidP="001B7360">
      <w:pPr>
        <w:rPr>
          <w:rFonts w:ascii="Verdana" w:hAnsi="Verdana"/>
          <w:b/>
          <w:sz w:val="20"/>
        </w:rPr>
      </w:pPr>
      <w:r>
        <w:rPr>
          <w:rFonts w:ascii="Verdana" w:hAnsi="Verdana"/>
          <w:b/>
          <w:sz w:val="20"/>
        </w:rPr>
        <w:t xml:space="preserve">   Job profile:</w:t>
      </w:r>
    </w:p>
    <w:p w:rsidR="001B7360" w:rsidRDefault="001B7360" w:rsidP="001B7360">
      <w:pPr>
        <w:ind w:left="180"/>
        <w:rPr>
          <w:rFonts w:ascii="Verdana" w:hAnsi="Verdana"/>
          <w:b/>
          <w:sz w:val="20"/>
        </w:rPr>
      </w:pPr>
    </w:p>
    <w:p w:rsidR="001B7360" w:rsidRDefault="001B7360" w:rsidP="00332A17">
      <w:pPr>
        <w:numPr>
          <w:ilvl w:val="0"/>
          <w:numId w:val="9"/>
        </w:numPr>
        <w:suppressAutoHyphens/>
        <w:rPr>
          <w:rFonts w:ascii="Verdana" w:hAnsi="Verdana"/>
          <w:sz w:val="20"/>
        </w:rPr>
      </w:pPr>
      <w:r>
        <w:rPr>
          <w:rFonts w:ascii="Verdana" w:hAnsi="Verdana"/>
          <w:sz w:val="20"/>
        </w:rPr>
        <w:t>Working on DSLAM</w:t>
      </w:r>
    </w:p>
    <w:p w:rsidR="001B7360" w:rsidRDefault="001B7360" w:rsidP="00332A17">
      <w:pPr>
        <w:numPr>
          <w:ilvl w:val="0"/>
          <w:numId w:val="9"/>
        </w:numPr>
        <w:suppressAutoHyphens/>
        <w:rPr>
          <w:rFonts w:ascii="Verdana" w:hAnsi="Verdana"/>
          <w:sz w:val="20"/>
        </w:rPr>
      </w:pPr>
      <w:r>
        <w:rPr>
          <w:rFonts w:ascii="Verdana" w:hAnsi="Verdana"/>
          <w:sz w:val="20"/>
        </w:rPr>
        <w:t>Working on AS(3750) &amp; BS(2950) Cisco switches</w:t>
      </w:r>
    </w:p>
    <w:p w:rsidR="001B7360" w:rsidRDefault="00522226" w:rsidP="00332A17">
      <w:pPr>
        <w:numPr>
          <w:ilvl w:val="0"/>
          <w:numId w:val="9"/>
        </w:numPr>
        <w:suppressAutoHyphens/>
        <w:rPr>
          <w:rFonts w:ascii="Verdana" w:hAnsi="Verdana"/>
          <w:b/>
          <w:sz w:val="20"/>
        </w:rPr>
      </w:pPr>
      <w:r>
        <w:rPr>
          <w:rFonts w:ascii="Verdana" w:hAnsi="Verdana"/>
          <w:sz w:val="20"/>
        </w:rPr>
        <w:t>Checking the working  and non-</w:t>
      </w:r>
      <w:r w:rsidR="001B7360">
        <w:rPr>
          <w:rFonts w:ascii="Verdana" w:hAnsi="Verdana"/>
          <w:sz w:val="20"/>
        </w:rPr>
        <w:t>working ports</w:t>
      </w:r>
      <w:r w:rsidR="001B7360">
        <w:rPr>
          <w:rFonts w:ascii="Verdana" w:hAnsi="Verdana"/>
          <w:b/>
          <w:sz w:val="20"/>
        </w:rPr>
        <w:t xml:space="preserve"> </w:t>
      </w:r>
    </w:p>
    <w:p w:rsidR="001B7360" w:rsidRDefault="001B7360" w:rsidP="001B7360">
      <w:pPr>
        <w:rPr>
          <w:rFonts w:ascii="Verdana" w:hAnsi="Verdana"/>
          <w:b/>
          <w:sz w:val="20"/>
        </w:rPr>
      </w:pPr>
      <w:r>
        <w:rPr>
          <w:rFonts w:ascii="Verdana" w:hAnsi="Verdana"/>
          <w:b/>
          <w:sz w:val="20"/>
        </w:rPr>
        <w:tab/>
      </w:r>
    </w:p>
    <w:p w:rsidR="001B7360" w:rsidRDefault="001B7360" w:rsidP="001B7360">
      <w:pPr>
        <w:rPr>
          <w:rFonts w:ascii="Verdana" w:hAnsi="Verdana"/>
          <w:b/>
          <w:sz w:val="20"/>
        </w:rPr>
      </w:pPr>
    </w:p>
    <w:p w:rsidR="001B7360" w:rsidRDefault="001B7360" w:rsidP="001B7360">
      <w:pPr>
        <w:rPr>
          <w:rFonts w:ascii="Verdana" w:hAnsi="Verdana"/>
          <w:b/>
          <w:sz w:val="20"/>
        </w:rPr>
      </w:pPr>
      <w:r>
        <w:rPr>
          <w:rFonts w:ascii="Verdana" w:hAnsi="Verdana"/>
          <w:b/>
          <w:sz w:val="20"/>
        </w:rPr>
        <w:t xml:space="preserve"> Worked with Sify (ISP)</w:t>
      </w:r>
      <w:r w:rsidR="00E54B03">
        <w:rPr>
          <w:rFonts w:ascii="Verdana" w:hAnsi="Verdana"/>
          <w:b/>
          <w:sz w:val="20"/>
        </w:rPr>
        <w:t xml:space="preserve"> </w:t>
      </w:r>
      <w:r>
        <w:rPr>
          <w:rFonts w:ascii="Verdana" w:hAnsi="Verdana"/>
          <w:b/>
          <w:sz w:val="20"/>
        </w:rPr>
        <w:t xml:space="preserve">(From: </w:t>
      </w:r>
      <w:r>
        <w:rPr>
          <w:rFonts w:ascii="Verdana" w:hAnsi="Verdana"/>
          <w:sz w:val="20"/>
        </w:rPr>
        <w:t xml:space="preserve">15/12/2004 </w:t>
      </w:r>
      <w:r>
        <w:rPr>
          <w:rFonts w:ascii="Verdana" w:hAnsi="Verdana"/>
          <w:b/>
          <w:sz w:val="20"/>
        </w:rPr>
        <w:t>To</w:t>
      </w:r>
      <w:r>
        <w:rPr>
          <w:rFonts w:ascii="Verdana" w:hAnsi="Verdana"/>
          <w:sz w:val="20"/>
        </w:rPr>
        <w:t>:</w:t>
      </w:r>
      <w:r w:rsidR="00522226">
        <w:rPr>
          <w:rFonts w:ascii="Verdana" w:hAnsi="Verdana"/>
          <w:sz w:val="20"/>
        </w:rPr>
        <w:t xml:space="preserve"> </w:t>
      </w:r>
      <w:r>
        <w:rPr>
          <w:rFonts w:ascii="Verdana" w:hAnsi="Verdana"/>
          <w:sz w:val="20"/>
        </w:rPr>
        <w:t xml:space="preserve">31/03/2006 </w:t>
      </w:r>
      <w:r>
        <w:rPr>
          <w:rFonts w:ascii="Verdana" w:hAnsi="Verdana"/>
          <w:b/>
          <w:sz w:val="20"/>
        </w:rPr>
        <w:t>)</w:t>
      </w:r>
    </w:p>
    <w:p w:rsidR="001B7360" w:rsidRDefault="001B7360" w:rsidP="001B7360">
      <w:pPr>
        <w:rPr>
          <w:rFonts w:ascii="Verdana" w:hAnsi="Verdana"/>
          <w:sz w:val="20"/>
        </w:rPr>
      </w:pPr>
    </w:p>
    <w:p w:rsidR="001B7360" w:rsidRDefault="001B7360" w:rsidP="001B7360">
      <w:pPr>
        <w:rPr>
          <w:rFonts w:ascii="Verdana" w:hAnsi="Verdana"/>
          <w:b/>
          <w:sz w:val="20"/>
        </w:rPr>
      </w:pPr>
      <w:r>
        <w:rPr>
          <w:rFonts w:ascii="Verdana" w:hAnsi="Verdana"/>
          <w:b/>
          <w:sz w:val="20"/>
        </w:rPr>
        <w:t xml:space="preserve">    Job profile:</w:t>
      </w:r>
    </w:p>
    <w:p w:rsidR="001B7360" w:rsidRDefault="001B7360" w:rsidP="001B7360">
      <w:pPr>
        <w:rPr>
          <w:rFonts w:ascii="Verdana" w:hAnsi="Verdana"/>
          <w:b/>
          <w:sz w:val="20"/>
        </w:rPr>
      </w:pPr>
    </w:p>
    <w:p w:rsidR="001B7360" w:rsidRDefault="001B7360" w:rsidP="00332A17">
      <w:pPr>
        <w:numPr>
          <w:ilvl w:val="0"/>
          <w:numId w:val="7"/>
        </w:numPr>
        <w:suppressAutoHyphens/>
        <w:rPr>
          <w:rFonts w:ascii="Verdana" w:hAnsi="Verdana"/>
          <w:bCs/>
          <w:sz w:val="20"/>
        </w:rPr>
      </w:pPr>
      <w:r>
        <w:rPr>
          <w:rFonts w:ascii="Verdana" w:hAnsi="Verdana"/>
          <w:bCs/>
          <w:sz w:val="20"/>
        </w:rPr>
        <w:t>Trouble shooting and resolved local LAN issues</w:t>
      </w:r>
    </w:p>
    <w:p w:rsidR="001B7360" w:rsidRDefault="001B7360" w:rsidP="00332A17">
      <w:pPr>
        <w:numPr>
          <w:ilvl w:val="0"/>
          <w:numId w:val="7"/>
        </w:numPr>
        <w:suppressAutoHyphens/>
        <w:rPr>
          <w:rFonts w:ascii="Verdana" w:hAnsi="Verdana"/>
          <w:bCs/>
          <w:sz w:val="20"/>
        </w:rPr>
      </w:pPr>
      <w:r>
        <w:rPr>
          <w:rFonts w:ascii="Verdana" w:hAnsi="Verdana"/>
          <w:bCs/>
          <w:sz w:val="20"/>
        </w:rPr>
        <w:t>Checking the customer’s pc (cause of the problem at the customer end)</w:t>
      </w:r>
    </w:p>
    <w:p w:rsidR="001B7360" w:rsidRDefault="001B7360" w:rsidP="00332A17">
      <w:pPr>
        <w:numPr>
          <w:ilvl w:val="0"/>
          <w:numId w:val="7"/>
        </w:numPr>
        <w:suppressAutoHyphens/>
        <w:rPr>
          <w:rFonts w:ascii="Verdana" w:hAnsi="Verdana"/>
          <w:bCs/>
          <w:sz w:val="20"/>
        </w:rPr>
      </w:pPr>
      <w:r>
        <w:rPr>
          <w:rFonts w:ascii="Verdana" w:hAnsi="Verdana"/>
          <w:bCs/>
          <w:sz w:val="20"/>
        </w:rPr>
        <w:t>Trouble shooting the wireless devices</w:t>
      </w:r>
    </w:p>
    <w:p w:rsidR="001B7360" w:rsidRDefault="001B7360" w:rsidP="00332A17">
      <w:pPr>
        <w:numPr>
          <w:ilvl w:val="0"/>
          <w:numId w:val="7"/>
        </w:numPr>
        <w:tabs>
          <w:tab w:val="left" w:pos="5040"/>
        </w:tabs>
        <w:suppressAutoHyphens/>
        <w:rPr>
          <w:rFonts w:ascii="Verdana" w:hAnsi="Verdana"/>
          <w:bCs/>
          <w:sz w:val="20"/>
        </w:rPr>
      </w:pPr>
      <w:r>
        <w:rPr>
          <w:rFonts w:ascii="Verdana" w:hAnsi="Verdana"/>
          <w:bCs/>
          <w:sz w:val="20"/>
        </w:rPr>
        <w:t xml:space="preserve">Configuring wireless router </w:t>
      </w:r>
    </w:p>
    <w:p w:rsidR="001B7360" w:rsidRDefault="001B7360" w:rsidP="00332A17">
      <w:pPr>
        <w:numPr>
          <w:ilvl w:val="0"/>
          <w:numId w:val="7"/>
        </w:numPr>
        <w:suppressAutoHyphens/>
        <w:rPr>
          <w:rFonts w:ascii="Verdana" w:hAnsi="Verdana"/>
          <w:bCs/>
          <w:sz w:val="20"/>
        </w:rPr>
      </w:pPr>
      <w:r>
        <w:rPr>
          <w:rFonts w:ascii="Verdana" w:hAnsi="Verdana"/>
          <w:bCs/>
          <w:sz w:val="20"/>
        </w:rPr>
        <w:t>Checking the customer’s pc (cause of the problem at the customer end)</w:t>
      </w:r>
    </w:p>
    <w:p w:rsidR="001B7360" w:rsidRDefault="001B7360" w:rsidP="00332A17">
      <w:pPr>
        <w:numPr>
          <w:ilvl w:val="0"/>
          <w:numId w:val="7"/>
        </w:numPr>
        <w:suppressAutoHyphens/>
        <w:rPr>
          <w:rFonts w:ascii="Verdana" w:hAnsi="Verdana"/>
          <w:bCs/>
          <w:sz w:val="20"/>
        </w:rPr>
      </w:pPr>
      <w:r>
        <w:rPr>
          <w:rFonts w:ascii="Verdana" w:hAnsi="Verdana"/>
          <w:bCs/>
          <w:sz w:val="20"/>
        </w:rPr>
        <w:t>Checking the collisions in the network</w:t>
      </w:r>
    </w:p>
    <w:p w:rsidR="001B7360" w:rsidRDefault="001B7360" w:rsidP="00332A17">
      <w:pPr>
        <w:numPr>
          <w:ilvl w:val="0"/>
          <w:numId w:val="7"/>
        </w:numPr>
        <w:suppressAutoHyphens/>
        <w:rPr>
          <w:rFonts w:ascii="Verdana" w:hAnsi="Verdana"/>
          <w:bCs/>
          <w:sz w:val="20"/>
        </w:rPr>
      </w:pPr>
      <w:r>
        <w:rPr>
          <w:rFonts w:ascii="Verdana" w:hAnsi="Verdana"/>
          <w:bCs/>
          <w:sz w:val="20"/>
        </w:rPr>
        <w:t>Deleing the H/W issues with the user’s PC and guiding the user for the basic troubleshooting</w:t>
      </w:r>
    </w:p>
    <w:p w:rsidR="001B7360" w:rsidRDefault="001B7360" w:rsidP="00332A17">
      <w:pPr>
        <w:numPr>
          <w:ilvl w:val="0"/>
          <w:numId w:val="7"/>
        </w:numPr>
        <w:suppressAutoHyphens/>
        <w:rPr>
          <w:rFonts w:ascii="Verdana" w:hAnsi="Verdana"/>
          <w:bCs/>
          <w:sz w:val="20"/>
        </w:rPr>
      </w:pPr>
      <w:r>
        <w:rPr>
          <w:rFonts w:ascii="Verdana" w:hAnsi="Verdana"/>
          <w:bCs/>
          <w:sz w:val="20"/>
        </w:rPr>
        <w:t xml:space="preserve">Training local field engineers &amp; the junior engineers </w:t>
      </w:r>
    </w:p>
    <w:p w:rsidR="001B7360" w:rsidRDefault="001B7360" w:rsidP="00332A17">
      <w:pPr>
        <w:numPr>
          <w:ilvl w:val="0"/>
          <w:numId w:val="7"/>
        </w:numPr>
        <w:suppressAutoHyphens/>
        <w:rPr>
          <w:rFonts w:ascii="Verdana" w:hAnsi="Verdana"/>
          <w:bCs/>
          <w:sz w:val="20"/>
        </w:rPr>
      </w:pPr>
      <w:r>
        <w:rPr>
          <w:rFonts w:ascii="Verdana" w:hAnsi="Verdana"/>
          <w:bCs/>
          <w:sz w:val="20"/>
        </w:rPr>
        <w:t>working in the routers up to enable mode</w:t>
      </w:r>
    </w:p>
    <w:p w:rsidR="001B7360" w:rsidRDefault="001B7360" w:rsidP="00332A17">
      <w:pPr>
        <w:numPr>
          <w:ilvl w:val="0"/>
          <w:numId w:val="7"/>
        </w:numPr>
        <w:suppressAutoHyphens/>
        <w:rPr>
          <w:rFonts w:ascii="Verdana" w:hAnsi="Verdana"/>
          <w:sz w:val="20"/>
        </w:rPr>
      </w:pPr>
      <w:r>
        <w:rPr>
          <w:rFonts w:ascii="Verdana" w:hAnsi="Verdana"/>
          <w:bCs/>
          <w:sz w:val="20"/>
        </w:rPr>
        <w:t>testing the VOIP devices and  VPN</w:t>
      </w:r>
      <w:r>
        <w:rPr>
          <w:rFonts w:ascii="Verdana" w:hAnsi="Verdana"/>
          <w:sz w:val="20"/>
        </w:rPr>
        <w:t xml:space="preserve"> connectivity </w:t>
      </w:r>
    </w:p>
    <w:p w:rsidR="001B7360" w:rsidRDefault="001B7360" w:rsidP="00332A17">
      <w:pPr>
        <w:numPr>
          <w:ilvl w:val="0"/>
          <w:numId w:val="7"/>
        </w:numPr>
        <w:suppressAutoHyphens/>
        <w:rPr>
          <w:rFonts w:ascii="Verdana" w:hAnsi="Verdana"/>
          <w:sz w:val="20"/>
        </w:rPr>
      </w:pPr>
      <w:r>
        <w:rPr>
          <w:rFonts w:ascii="Verdana" w:hAnsi="Verdana"/>
          <w:sz w:val="20"/>
        </w:rPr>
        <w:t>Configuring the wireless routers.</w:t>
      </w:r>
    </w:p>
    <w:p w:rsidR="001B7360" w:rsidRDefault="001B7360" w:rsidP="001B7360">
      <w:pPr>
        <w:rPr>
          <w:rFonts w:ascii="Verdana" w:hAnsi="Verdana"/>
          <w:sz w:val="20"/>
        </w:rPr>
      </w:pPr>
    </w:p>
    <w:p w:rsidR="001B7360" w:rsidRDefault="001B7360" w:rsidP="001B7360">
      <w:pPr>
        <w:rPr>
          <w:rFonts w:ascii="Verdana" w:hAnsi="Verdana"/>
          <w:sz w:val="20"/>
        </w:rPr>
      </w:pPr>
      <w:r>
        <w:rPr>
          <w:rFonts w:ascii="Verdana" w:hAnsi="Verdana"/>
          <w:b/>
          <w:sz w:val="20"/>
        </w:rPr>
        <w:t>Worked for Vasanth Scribes Limited</w:t>
      </w:r>
      <w:r>
        <w:rPr>
          <w:rFonts w:ascii="Verdana" w:hAnsi="Verdana"/>
          <w:sz w:val="20"/>
        </w:rPr>
        <w:t xml:space="preserve"> </w:t>
      </w:r>
      <w:r>
        <w:rPr>
          <w:rFonts w:ascii="Verdana" w:hAnsi="Verdana"/>
          <w:b/>
          <w:sz w:val="20"/>
        </w:rPr>
        <w:t>Hyderabad</w:t>
      </w:r>
      <w:r>
        <w:rPr>
          <w:rFonts w:ascii="Verdana" w:hAnsi="Verdana"/>
          <w:sz w:val="20"/>
        </w:rPr>
        <w:t xml:space="preserve"> as</w:t>
      </w:r>
      <w:r>
        <w:rPr>
          <w:rFonts w:ascii="Verdana" w:hAnsi="Verdana"/>
          <w:b/>
          <w:sz w:val="20"/>
        </w:rPr>
        <w:t xml:space="preserve"> </w:t>
      </w:r>
      <w:r>
        <w:rPr>
          <w:rFonts w:ascii="Verdana" w:hAnsi="Verdana"/>
          <w:sz w:val="20"/>
        </w:rPr>
        <w:t>trainee production monitor in</w:t>
      </w:r>
      <w:r>
        <w:rPr>
          <w:rFonts w:ascii="Verdana" w:hAnsi="Verdana"/>
          <w:b/>
          <w:sz w:val="20"/>
        </w:rPr>
        <w:t xml:space="preserve"> </w:t>
      </w:r>
      <w:r>
        <w:rPr>
          <w:rFonts w:ascii="Verdana" w:hAnsi="Verdana"/>
          <w:sz w:val="20"/>
        </w:rPr>
        <w:t xml:space="preserve">looking after    functioning of almost 300 systems.  </w:t>
      </w:r>
    </w:p>
    <w:p w:rsidR="001B7360" w:rsidRDefault="001B7360" w:rsidP="001B7360">
      <w:pPr>
        <w:rPr>
          <w:rFonts w:ascii="Verdana" w:hAnsi="Verdana"/>
          <w:sz w:val="20"/>
        </w:rPr>
      </w:pPr>
    </w:p>
    <w:p w:rsidR="001B7360" w:rsidRDefault="001B7360" w:rsidP="001B7360">
      <w:pPr>
        <w:pStyle w:val="Heading1"/>
        <w:tabs>
          <w:tab w:val="num" w:pos="0"/>
        </w:tabs>
        <w:suppressAutoHyphens/>
        <w:spacing w:before="0" w:after="0"/>
        <w:ind w:left="432" w:hanging="432"/>
        <w:rPr>
          <w:rFonts w:ascii="Verdana" w:hAnsi="Verdana"/>
          <w:sz w:val="20"/>
          <w:szCs w:val="20"/>
        </w:rPr>
      </w:pPr>
      <w:r>
        <w:rPr>
          <w:rFonts w:ascii="Verdana" w:hAnsi="Verdana"/>
          <w:sz w:val="20"/>
          <w:szCs w:val="20"/>
        </w:rPr>
        <w:t>PROJECT FOR WIPRO:</w:t>
      </w:r>
    </w:p>
    <w:p w:rsidR="001B7360" w:rsidRDefault="001B7360" w:rsidP="001B7360">
      <w:pPr>
        <w:rPr>
          <w:rFonts w:ascii="Verdana" w:hAnsi="Verdana"/>
          <w:sz w:val="20"/>
        </w:rPr>
      </w:pPr>
    </w:p>
    <w:p w:rsidR="001B7360" w:rsidRDefault="001B7360" w:rsidP="001B7360">
      <w:pPr>
        <w:rPr>
          <w:rFonts w:ascii="Verdana" w:hAnsi="Verdana"/>
          <w:bCs/>
          <w:sz w:val="20"/>
        </w:rPr>
      </w:pPr>
      <w:r>
        <w:rPr>
          <w:rFonts w:ascii="Verdana" w:hAnsi="Verdana"/>
          <w:bCs/>
          <w:sz w:val="20"/>
        </w:rPr>
        <w:t xml:space="preserve">        1. Ing vysya</w:t>
      </w:r>
    </w:p>
    <w:p w:rsidR="001B7360" w:rsidRDefault="001B7360" w:rsidP="001B7360">
      <w:pPr>
        <w:rPr>
          <w:rFonts w:ascii="Verdana" w:hAnsi="Verdana"/>
          <w:bCs/>
          <w:sz w:val="20"/>
        </w:rPr>
      </w:pPr>
      <w:r>
        <w:rPr>
          <w:rFonts w:ascii="Verdana" w:hAnsi="Verdana"/>
          <w:bCs/>
          <w:sz w:val="20"/>
        </w:rPr>
        <w:t xml:space="preserve">        2. Dr. Reddy’s Labs</w:t>
      </w:r>
    </w:p>
    <w:p w:rsidR="001B7360" w:rsidRDefault="001B7360" w:rsidP="001B7360">
      <w:pPr>
        <w:rPr>
          <w:rFonts w:ascii="Verdana" w:hAnsi="Verdana"/>
          <w:bCs/>
          <w:sz w:val="20"/>
        </w:rPr>
      </w:pPr>
      <w:r>
        <w:rPr>
          <w:rFonts w:ascii="Verdana" w:hAnsi="Verdana"/>
          <w:bCs/>
          <w:sz w:val="20"/>
        </w:rPr>
        <w:t xml:space="preserve">        3. Indian School of Business</w:t>
      </w:r>
    </w:p>
    <w:p w:rsidR="001B7360" w:rsidRDefault="001B7360" w:rsidP="001B7360">
      <w:pPr>
        <w:rPr>
          <w:rFonts w:ascii="Verdana" w:hAnsi="Verdana"/>
          <w:sz w:val="20"/>
        </w:rPr>
      </w:pPr>
    </w:p>
    <w:p w:rsidR="001B7360" w:rsidRDefault="001B7360" w:rsidP="001B7360">
      <w:pPr>
        <w:rPr>
          <w:rFonts w:ascii="Verdana" w:hAnsi="Verdana"/>
          <w:b/>
          <w:sz w:val="20"/>
        </w:rPr>
      </w:pPr>
      <w:r>
        <w:rPr>
          <w:rFonts w:ascii="Verdana" w:hAnsi="Verdana"/>
          <w:b/>
          <w:sz w:val="20"/>
        </w:rPr>
        <w:t>ACADEMIC QUALIFICATION:</w:t>
      </w:r>
    </w:p>
    <w:p w:rsidR="001B7360" w:rsidRDefault="001B7360" w:rsidP="001B7360">
      <w:pPr>
        <w:rPr>
          <w:rFonts w:ascii="Verdana" w:hAnsi="Verdana"/>
          <w:b/>
          <w:sz w:val="20"/>
        </w:rPr>
      </w:pPr>
    </w:p>
    <w:p w:rsidR="001B7360" w:rsidRDefault="001B7360" w:rsidP="00332A17">
      <w:pPr>
        <w:numPr>
          <w:ilvl w:val="0"/>
          <w:numId w:val="5"/>
        </w:numPr>
        <w:suppressAutoHyphens/>
        <w:rPr>
          <w:rFonts w:ascii="Verdana" w:hAnsi="Verdana"/>
          <w:sz w:val="20"/>
        </w:rPr>
      </w:pPr>
      <w:r>
        <w:rPr>
          <w:rFonts w:ascii="Verdana" w:hAnsi="Verdana"/>
          <w:sz w:val="20"/>
        </w:rPr>
        <w:t xml:space="preserve">MBA(Project management) </w:t>
      </w:r>
    </w:p>
    <w:p w:rsidR="001B7360" w:rsidRDefault="001B7360" w:rsidP="00332A17">
      <w:pPr>
        <w:numPr>
          <w:ilvl w:val="0"/>
          <w:numId w:val="5"/>
        </w:numPr>
        <w:suppressAutoHyphens/>
        <w:rPr>
          <w:rFonts w:ascii="Verdana" w:hAnsi="Verdana"/>
          <w:sz w:val="20"/>
        </w:rPr>
      </w:pPr>
      <w:r>
        <w:rPr>
          <w:rFonts w:ascii="Verdana" w:hAnsi="Verdana"/>
          <w:sz w:val="20"/>
        </w:rPr>
        <w:t xml:space="preserve">Bachelors of Science with Mathematics, Electronics and Computer Science from Osmania University </w:t>
      </w:r>
    </w:p>
    <w:p w:rsidR="001B7360" w:rsidRDefault="001B7360" w:rsidP="001B7360">
      <w:pPr>
        <w:ind w:hanging="360"/>
        <w:rPr>
          <w:rFonts w:ascii="Verdana" w:hAnsi="Verdana"/>
          <w:b/>
          <w:sz w:val="20"/>
        </w:rPr>
      </w:pPr>
    </w:p>
    <w:p w:rsidR="001D7039" w:rsidRDefault="001D7039" w:rsidP="001B7360">
      <w:pPr>
        <w:rPr>
          <w:rFonts w:ascii="Verdana" w:hAnsi="Verdana"/>
          <w:b/>
          <w:sz w:val="20"/>
        </w:rPr>
      </w:pPr>
    </w:p>
    <w:p w:rsidR="001B7360" w:rsidRDefault="001B7360" w:rsidP="001B7360">
      <w:pPr>
        <w:rPr>
          <w:rFonts w:ascii="Verdana" w:hAnsi="Verdana"/>
          <w:sz w:val="20"/>
        </w:rPr>
      </w:pPr>
      <w:r>
        <w:rPr>
          <w:rFonts w:ascii="Verdana" w:hAnsi="Verdana"/>
          <w:b/>
          <w:sz w:val="20"/>
        </w:rPr>
        <w:t>TECHNICAL QUALIFICATION</w:t>
      </w:r>
      <w:r>
        <w:rPr>
          <w:rFonts w:ascii="Verdana" w:hAnsi="Verdana"/>
          <w:sz w:val="20"/>
        </w:rPr>
        <w:t>:</w:t>
      </w:r>
    </w:p>
    <w:p w:rsidR="001B7360" w:rsidRDefault="001B7360" w:rsidP="001B7360">
      <w:pPr>
        <w:rPr>
          <w:rFonts w:ascii="Verdana" w:hAnsi="Verdana"/>
          <w:sz w:val="20"/>
        </w:rPr>
      </w:pPr>
    </w:p>
    <w:p w:rsidR="001B7360" w:rsidRDefault="001B7360" w:rsidP="00332A17">
      <w:pPr>
        <w:numPr>
          <w:ilvl w:val="0"/>
          <w:numId w:val="5"/>
        </w:numPr>
        <w:suppressAutoHyphens/>
        <w:rPr>
          <w:rFonts w:ascii="Verdana" w:hAnsi="Verdana"/>
          <w:sz w:val="20"/>
        </w:rPr>
      </w:pPr>
      <w:r>
        <w:rPr>
          <w:rFonts w:ascii="Verdana" w:hAnsi="Verdana"/>
          <w:sz w:val="20"/>
        </w:rPr>
        <w:t>ADCHN: -Advance Diploma in Computer Hardware &amp; Networking from Jetking Infotrain Ltd. Secunderabad.</w:t>
      </w:r>
    </w:p>
    <w:p w:rsidR="003A04AA" w:rsidRDefault="003A04AA" w:rsidP="003A04AA">
      <w:pPr>
        <w:suppressAutoHyphens/>
        <w:ind w:left="720"/>
        <w:rPr>
          <w:rFonts w:ascii="Verdana" w:hAnsi="Verdana"/>
          <w:sz w:val="20"/>
        </w:rPr>
      </w:pPr>
    </w:p>
    <w:p w:rsidR="003A04AA" w:rsidRPr="003A04AA" w:rsidRDefault="003A04AA" w:rsidP="003A04AA">
      <w:pPr>
        <w:suppressAutoHyphens/>
        <w:ind w:left="720"/>
        <w:rPr>
          <w:rFonts w:ascii="Verdana" w:hAnsi="Verdana"/>
          <w:b/>
          <w:sz w:val="20"/>
        </w:rPr>
      </w:pPr>
    </w:p>
    <w:p w:rsidR="001B7360" w:rsidRDefault="001B7360" w:rsidP="001B7360">
      <w:pPr>
        <w:rPr>
          <w:rFonts w:ascii="Verdana" w:hAnsi="Verdana"/>
          <w:b/>
          <w:sz w:val="20"/>
        </w:rPr>
      </w:pPr>
      <w:r>
        <w:rPr>
          <w:rFonts w:ascii="Verdana" w:hAnsi="Verdana"/>
          <w:b/>
          <w:sz w:val="20"/>
        </w:rPr>
        <w:t>PERSONAL PROFILE:</w:t>
      </w:r>
    </w:p>
    <w:p w:rsidR="001B7360" w:rsidRDefault="001B7360" w:rsidP="001B7360">
      <w:pPr>
        <w:rPr>
          <w:rFonts w:ascii="Verdana" w:hAnsi="Verdana"/>
          <w:b/>
          <w:sz w:val="20"/>
          <w:u w:val="single"/>
        </w:rPr>
      </w:pPr>
    </w:p>
    <w:p w:rsidR="001B7360" w:rsidRDefault="001B7360" w:rsidP="001B7360">
      <w:pPr>
        <w:rPr>
          <w:rFonts w:ascii="Verdana" w:hAnsi="Verdana"/>
          <w:sz w:val="20"/>
        </w:rPr>
      </w:pPr>
      <w:r>
        <w:rPr>
          <w:rFonts w:ascii="Verdana" w:hAnsi="Verdana"/>
          <w:sz w:val="20"/>
        </w:rPr>
        <w:t>Date of birth</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 23</w:t>
      </w:r>
      <w:r>
        <w:rPr>
          <w:rFonts w:ascii="Verdana" w:hAnsi="Verdana"/>
          <w:sz w:val="20"/>
          <w:vertAlign w:val="superscript"/>
        </w:rPr>
        <w:t>rd</w:t>
      </w:r>
      <w:r>
        <w:rPr>
          <w:rFonts w:ascii="Verdana" w:hAnsi="Verdana"/>
          <w:sz w:val="20"/>
        </w:rPr>
        <w:t xml:space="preserve"> April 1984</w:t>
      </w:r>
    </w:p>
    <w:p w:rsidR="001B7360" w:rsidRPr="00A57E31" w:rsidRDefault="001B7360" w:rsidP="001B7360">
      <w:pPr>
        <w:rPr>
          <w:rFonts w:ascii="Verdana" w:hAnsi="Verdana"/>
          <w:sz w:val="20"/>
        </w:rPr>
      </w:pPr>
      <w:r>
        <w:rPr>
          <w:rFonts w:ascii="Verdana" w:hAnsi="Verdana"/>
          <w:sz w:val="20"/>
        </w:rPr>
        <w:t xml:space="preserve">Languages </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w:t>
      </w:r>
      <w:r w:rsidR="00522226">
        <w:rPr>
          <w:rFonts w:ascii="Verdana" w:hAnsi="Verdana"/>
          <w:sz w:val="20"/>
        </w:rPr>
        <w:t xml:space="preserve"> </w:t>
      </w:r>
      <w:r>
        <w:rPr>
          <w:rFonts w:ascii="Verdana" w:hAnsi="Verdana"/>
          <w:sz w:val="20"/>
        </w:rPr>
        <w:t>Hindi, English, Telugu.</w:t>
      </w:r>
    </w:p>
    <w:p w:rsidR="001B7360" w:rsidRDefault="001B7360" w:rsidP="001B7360">
      <w:pPr>
        <w:rPr>
          <w:rFonts w:ascii="Verdana" w:hAnsi="Verdana"/>
          <w:b/>
          <w:sz w:val="20"/>
        </w:rPr>
      </w:pPr>
    </w:p>
    <w:p w:rsidR="001B7360" w:rsidRDefault="001B7360" w:rsidP="001B7360">
      <w:pPr>
        <w:rPr>
          <w:rFonts w:ascii="Verdana" w:hAnsi="Verdana"/>
          <w:b/>
          <w:sz w:val="20"/>
        </w:rPr>
      </w:pPr>
    </w:p>
    <w:p w:rsidR="001B7360" w:rsidRDefault="001B7360" w:rsidP="001B7360">
      <w:pPr>
        <w:rPr>
          <w:rFonts w:ascii="Verdana" w:hAnsi="Verdana"/>
          <w:b/>
          <w:sz w:val="20"/>
        </w:rPr>
      </w:pPr>
      <w:r>
        <w:rPr>
          <w:rFonts w:ascii="Verdana" w:hAnsi="Verdana"/>
          <w:b/>
          <w:sz w:val="20"/>
        </w:rPr>
        <w:t xml:space="preserve">Date: </w:t>
      </w:r>
    </w:p>
    <w:p w:rsidR="001B7360" w:rsidRDefault="001B7360" w:rsidP="001B7360">
      <w:r>
        <w:rPr>
          <w:rFonts w:ascii="Verdana" w:hAnsi="Verdana"/>
          <w:b/>
          <w:sz w:val="20"/>
        </w:rPr>
        <w:t xml:space="preserve">Place: Hyderabad                             </w:t>
      </w:r>
      <w:r w:rsidR="00B26251">
        <w:rPr>
          <w:rFonts w:ascii="Verdana" w:hAnsi="Verdana"/>
          <w:b/>
          <w:sz w:val="20"/>
        </w:rPr>
        <w:t xml:space="preserve">            </w:t>
      </w:r>
      <w:r>
        <w:rPr>
          <w:rFonts w:ascii="Verdana" w:hAnsi="Verdana"/>
          <w:b/>
          <w:sz w:val="20"/>
        </w:rPr>
        <w:t xml:space="preserve">    (D.SREE KRISHNA KUMAR)</w:t>
      </w:r>
    </w:p>
    <w:p w:rsidR="001B7360" w:rsidRDefault="001B7360" w:rsidP="001B7360">
      <w:pPr>
        <w:pStyle w:val="Heading2"/>
        <w:jc w:val="left"/>
        <w:rPr>
          <w:rFonts w:ascii="Times New Roman" w:hAnsi="Times New Roman"/>
          <w:color w:val="FF0000"/>
          <w:spacing w:val="4"/>
          <w:sz w:val="24"/>
        </w:rPr>
      </w:pPr>
    </w:p>
    <w:p w:rsidR="00F47D84" w:rsidRDefault="00F47D84" w:rsidP="007F1B7D">
      <w:pPr>
        <w:pStyle w:val="BodyText2"/>
        <w:numPr>
          <w:ilvl w:val="0"/>
          <w:numId w:val="0"/>
        </w:numPr>
        <w:jc w:val="left"/>
        <w:rPr>
          <w:spacing w:val="0"/>
          <w:sz w:val="22"/>
        </w:rPr>
      </w:pPr>
    </w:p>
    <w:sectPr w:rsidR="00F47D84" w:rsidSect="00F47D84">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E9B" w:rsidRDefault="00E25E9B">
      <w:pPr>
        <w:pStyle w:val="Header"/>
      </w:pPr>
      <w:r>
        <w:separator/>
      </w:r>
    </w:p>
  </w:endnote>
  <w:endnote w:type="continuationSeparator" w:id="0">
    <w:p w:rsidR="00E25E9B" w:rsidRDefault="00E25E9B">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Layout w:type="fixed"/>
      <w:tblLook w:val="0000" w:firstRow="0" w:lastRow="0" w:firstColumn="0" w:lastColumn="0" w:noHBand="0" w:noVBand="0"/>
    </w:tblPr>
    <w:tblGrid>
      <w:gridCol w:w="3192"/>
      <w:gridCol w:w="3192"/>
      <w:gridCol w:w="2454"/>
    </w:tblGrid>
    <w:tr w:rsidR="00F47D84">
      <w:tc>
        <w:tcPr>
          <w:tcW w:w="3192" w:type="dxa"/>
        </w:tcPr>
        <w:p w:rsidR="00F47D84" w:rsidRDefault="000C4999">
          <w:pPr>
            <w:pStyle w:val="Footer"/>
            <w:rPr>
              <w:rFonts w:ascii="Times New Roman" w:hAnsi="Times New Roman"/>
              <w:sz w:val="20"/>
            </w:rPr>
          </w:pPr>
          <w:r>
            <w:rPr>
              <w:rFonts w:ascii="Times New Roman" w:hAnsi="Times New Roman"/>
              <w:snapToGrid w:val="0"/>
              <w:sz w:val="20"/>
            </w:rPr>
            <w:t xml:space="preserve">Page </w:t>
          </w:r>
          <w:r w:rsidR="00512275">
            <w:rPr>
              <w:rFonts w:ascii="Times New Roman" w:hAnsi="Times New Roman"/>
              <w:snapToGrid w:val="0"/>
              <w:sz w:val="20"/>
            </w:rPr>
            <w:fldChar w:fldCharType="begin"/>
          </w:r>
          <w:r>
            <w:rPr>
              <w:rFonts w:ascii="Times New Roman" w:hAnsi="Times New Roman"/>
              <w:snapToGrid w:val="0"/>
              <w:sz w:val="20"/>
            </w:rPr>
            <w:instrText xml:space="preserve"> PAGE </w:instrText>
          </w:r>
          <w:r w:rsidR="00512275">
            <w:rPr>
              <w:rFonts w:ascii="Times New Roman" w:hAnsi="Times New Roman"/>
              <w:snapToGrid w:val="0"/>
              <w:sz w:val="20"/>
            </w:rPr>
            <w:fldChar w:fldCharType="separate"/>
          </w:r>
          <w:r w:rsidR="00522226">
            <w:rPr>
              <w:rFonts w:ascii="Times New Roman" w:hAnsi="Times New Roman"/>
              <w:noProof/>
              <w:snapToGrid w:val="0"/>
              <w:sz w:val="20"/>
            </w:rPr>
            <w:t>2</w:t>
          </w:r>
          <w:r w:rsidR="00512275">
            <w:rPr>
              <w:rFonts w:ascii="Times New Roman" w:hAnsi="Times New Roman"/>
              <w:snapToGrid w:val="0"/>
              <w:sz w:val="20"/>
            </w:rPr>
            <w:fldChar w:fldCharType="end"/>
          </w:r>
          <w:r>
            <w:rPr>
              <w:rFonts w:ascii="Times New Roman" w:hAnsi="Times New Roman"/>
              <w:snapToGrid w:val="0"/>
              <w:sz w:val="20"/>
            </w:rPr>
            <w:t xml:space="preserve"> </w:t>
          </w:r>
        </w:p>
      </w:tc>
      <w:tc>
        <w:tcPr>
          <w:tcW w:w="3192" w:type="dxa"/>
        </w:tcPr>
        <w:p w:rsidR="00F47D84" w:rsidRDefault="00F47D84">
          <w:pPr>
            <w:pStyle w:val="Footer"/>
            <w:jc w:val="center"/>
            <w:rPr>
              <w:rFonts w:ascii="Times New Roman" w:hAnsi="Times New Roman"/>
              <w:sz w:val="20"/>
            </w:rPr>
          </w:pPr>
        </w:p>
      </w:tc>
      <w:tc>
        <w:tcPr>
          <w:tcW w:w="2454" w:type="dxa"/>
        </w:tcPr>
        <w:p w:rsidR="00F47D84" w:rsidRDefault="00F47D84">
          <w:pPr>
            <w:pStyle w:val="Footer"/>
            <w:jc w:val="right"/>
            <w:rPr>
              <w:rFonts w:ascii="Times New Roman" w:hAnsi="Times New Roman"/>
              <w:sz w:val="20"/>
            </w:rPr>
          </w:pPr>
        </w:p>
      </w:tc>
    </w:tr>
  </w:tbl>
  <w:p w:rsidR="00F47D84" w:rsidRDefault="00F47D84">
    <w:pPr>
      <w:pStyle w:val="Footer"/>
    </w:pPr>
  </w:p>
  <w:p w:rsidR="00F47D84" w:rsidRDefault="00F47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E9B" w:rsidRDefault="00E25E9B">
      <w:pPr>
        <w:pStyle w:val="Header"/>
      </w:pPr>
      <w:r>
        <w:separator/>
      </w:r>
    </w:p>
  </w:footnote>
  <w:footnote w:type="continuationSeparator" w:id="0">
    <w:p w:rsidR="00E25E9B" w:rsidRDefault="00E25E9B">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D84" w:rsidRPr="00560AF2" w:rsidRDefault="001E27A9">
    <w:pPr>
      <w:pStyle w:val="Header"/>
    </w:pPr>
    <w:r>
      <w:tab/>
    </w:r>
    <w:r>
      <w:tab/>
    </w:r>
    <w:r w:rsidR="003F2AE4">
      <w:tab/>
    </w:r>
    <w:r w:rsidR="003F2AE4">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540"/>
        </w:tabs>
        <w:ind w:left="54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810" w:hanging="360"/>
      </w:pPr>
      <w:rPr>
        <w:rFonts w:ascii="Wingdings" w:hAnsi="Wingdings"/>
      </w:rPr>
    </w:lvl>
  </w:abstractNum>
  <w:abstractNum w:abstractNumId="3" w15:restartNumberingAfterBreak="0">
    <w:nsid w:val="00000005"/>
    <w:multiLevelType w:val="singleLevel"/>
    <w:tmpl w:val="40090009"/>
    <w:lvl w:ilvl="0">
      <w:start w:val="1"/>
      <w:numFmt w:val="bullet"/>
      <w:lvlText w:val=""/>
      <w:lvlJc w:val="left"/>
      <w:pPr>
        <w:ind w:left="720" w:hanging="360"/>
      </w:pPr>
      <w:rPr>
        <w:rFonts w:ascii="Wingdings" w:hAnsi="Wingdings" w:hint="default"/>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Wingdings" w:hAnsi="Wingdings"/>
      </w:rPr>
    </w:lvl>
  </w:abstractNum>
  <w:abstractNum w:abstractNumId="5" w15:restartNumberingAfterBreak="0">
    <w:nsid w:val="00000007"/>
    <w:multiLevelType w:val="singleLevel"/>
    <w:tmpl w:val="00000007"/>
    <w:name w:val="WW8Num7"/>
    <w:lvl w:ilvl="0">
      <w:start w:val="1"/>
      <w:numFmt w:val="bullet"/>
      <w:lvlText w:val=""/>
      <w:lvlJc w:val="left"/>
      <w:pPr>
        <w:tabs>
          <w:tab w:val="num" w:pos="0"/>
        </w:tabs>
        <w:ind w:left="780" w:hanging="360"/>
      </w:pPr>
      <w:rPr>
        <w:rFonts w:ascii="Wingdings" w:hAnsi="Wingdings"/>
      </w:rPr>
    </w:lvl>
  </w:abstractNum>
  <w:abstractNum w:abstractNumId="6"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7" w15:restartNumberingAfterBreak="0">
    <w:nsid w:val="00000009"/>
    <w:multiLevelType w:val="singleLevel"/>
    <w:tmpl w:val="00000009"/>
    <w:name w:val="WW8Num9"/>
    <w:lvl w:ilvl="0">
      <w:start w:val="1"/>
      <w:numFmt w:val="bullet"/>
      <w:lvlText w:val=""/>
      <w:lvlJc w:val="left"/>
      <w:pPr>
        <w:tabs>
          <w:tab w:val="num" w:pos="1080"/>
        </w:tabs>
        <w:ind w:left="1080" w:hanging="360"/>
      </w:pPr>
      <w:rPr>
        <w:rFonts w:ascii="Wingdings" w:hAnsi="Wingdings"/>
      </w:rPr>
    </w:lvl>
  </w:abstractNum>
  <w:abstractNum w:abstractNumId="8"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Wingdings" w:hAnsi="Wingdings"/>
      </w:rPr>
    </w:lvl>
  </w:abstractNum>
  <w:abstractNum w:abstractNumId="9"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Wingdings" w:hAnsi="Wingdings"/>
        <w:sz w:val="24"/>
        <w:szCs w:val="24"/>
      </w:rPr>
    </w:lvl>
  </w:abstractNum>
  <w:abstractNum w:abstractNumId="1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1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13177B7C"/>
    <w:multiLevelType w:val="hybridMultilevel"/>
    <w:tmpl w:val="3B406640"/>
    <w:lvl w:ilvl="0" w:tplc="40090009">
      <w:start w:val="1"/>
      <w:numFmt w:val="bullet"/>
      <w:lvlText w:val=""/>
      <w:lvlJc w:val="left"/>
      <w:pPr>
        <w:ind w:left="1929" w:hanging="360"/>
      </w:pPr>
      <w:rPr>
        <w:rFonts w:ascii="Wingdings" w:hAnsi="Wingdings" w:hint="default"/>
      </w:rPr>
    </w:lvl>
    <w:lvl w:ilvl="1" w:tplc="40090003" w:tentative="1">
      <w:start w:val="1"/>
      <w:numFmt w:val="bullet"/>
      <w:lvlText w:val="o"/>
      <w:lvlJc w:val="left"/>
      <w:pPr>
        <w:ind w:left="2649" w:hanging="360"/>
      </w:pPr>
      <w:rPr>
        <w:rFonts w:ascii="Courier New" w:hAnsi="Courier New" w:cs="Courier New" w:hint="default"/>
      </w:rPr>
    </w:lvl>
    <w:lvl w:ilvl="2" w:tplc="40090005" w:tentative="1">
      <w:start w:val="1"/>
      <w:numFmt w:val="bullet"/>
      <w:lvlText w:val=""/>
      <w:lvlJc w:val="left"/>
      <w:pPr>
        <w:ind w:left="3369" w:hanging="360"/>
      </w:pPr>
      <w:rPr>
        <w:rFonts w:ascii="Wingdings" w:hAnsi="Wingdings" w:hint="default"/>
      </w:rPr>
    </w:lvl>
    <w:lvl w:ilvl="3" w:tplc="40090001" w:tentative="1">
      <w:start w:val="1"/>
      <w:numFmt w:val="bullet"/>
      <w:lvlText w:val=""/>
      <w:lvlJc w:val="left"/>
      <w:pPr>
        <w:ind w:left="4089" w:hanging="360"/>
      </w:pPr>
      <w:rPr>
        <w:rFonts w:ascii="Symbol" w:hAnsi="Symbol" w:hint="default"/>
      </w:rPr>
    </w:lvl>
    <w:lvl w:ilvl="4" w:tplc="40090003" w:tentative="1">
      <w:start w:val="1"/>
      <w:numFmt w:val="bullet"/>
      <w:lvlText w:val="o"/>
      <w:lvlJc w:val="left"/>
      <w:pPr>
        <w:ind w:left="4809" w:hanging="360"/>
      </w:pPr>
      <w:rPr>
        <w:rFonts w:ascii="Courier New" w:hAnsi="Courier New" w:cs="Courier New" w:hint="default"/>
      </w:rPr>
    </w:lvl>
    <w:lvl w:ilvl="5" w:tplc="40090005" w:tentative="1">
      <w:start w:val="1"/>
      <w:numFmt w:val="bullet"/>
      <w:lvlText w:val=""/>
      <w:lvlJc w:val="left"/>
      <w:pPr>
        <w:ind w:left="5529" w:hanging="360"/>
      </w:pPr>
      <w:rPr>
        <w:rFonts w:ascii="Wingdings" w:hAnsi="Wingdings" w:hint="default"/>
      </w:rPr>
    </w:lvl>
    <w:lvl w:ilvl="6" w:tplc="40090001" w:tentative="1">
      <w:start w:val="1"/>
      <w:numFmt w:val="bullet"/>
      <w:lvlText w:val=""/>
      <w:lvlJc w:val="left"/>
      <w:pPr>
        <w:ind w:left="6249" w:hanging="360"/>
      </w:pPr>
      <w:rPr>
        <w:rFonts w:ascii="Symbol" w:hAnsi="Symbol" w:hint="default"/>
      </w:rPr>
    </w:lvl>
    <w:lvl w:ilvl="7" w:tplc="40090003" w:tentative="1">
      <w:start w:val="1"/>
      <w:numFmt w:val="bullet"/>
      <w:lvlText w:val="o"/>
      <w:lvlJc w:val="left"/>
      <w:pPr>
        <w:ind w:left="6969" w:hanging="360"/>
      </w:pPr>
      <w:rPr>
        <w:rFonts w:ascii="Courier New" w:hAnsi="Courier New" w:cs="Courier New" w:hint="default"/>
      </w:rPr>
    </w:lvl>
    <w:lvl w:ilvl="8" w:tplc="40090005" w:tentative="1">
      <w:start w:val="1"/>
      <w:numFmt w:val="bullet"/>
      <w:lvlText w:val=""/>
      <w:lvlJc w:val="left"/>
      <w:pPr>
        <w:ind w:left="7689" w:hanging="360"/>
      </w:pPr>
      <w:rPr>
        <w:rFonts w:ascii="Wingdings" w:hAnsi="Wingdings" w:hint="default"/>
      </w:rPr>
    </w:lvl>
  </w:abstractNum>
  <w:abstractNum w:abstractNumId="13" w15:restartNumberingAfterBreak="0">
    <w:nsid w:val="200B0124"/>
    <w:multiLevelType w:val="hybridMultilevel"/>
    <w:tmpl w:val="D3DAFC1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AA634B3"/>
    <w:multiLevelType w:val="hybridMultilevel"/>
    <w:tmpl w:val="F3FA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13"/>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InvalidXml/>
  <w:ignoreMixedContent/>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7D84"/>
    <w:rsid w:val="00026AF8"/>
    <w:rsid w:val="00030935"/>
    <w:rsid w:val="00041D7E"/>
    <w:rsid w:val="00045DF2"/>
    <w:rsid w:val="0004635C"/>
    <w:rsid w:val="000559A8"/>
    <w:rsid w:val="00064293"/>
    <w:rsid w:val="00073EAC"/>
    <w:rsid w:val="00075CC4"/>
    <w:rsid w:val="000B0003"/>
    <w:rsid w:val="000C4999"/>
    <w:rsid w:val="000C5AA6"/>
    <w:rsid w:val="000D0D82"/>
    <w:rsid w:val="000D660F"/>
    <w:rsid w:val="000F150C"/>
    <w:rsid w:val="001131FB"/>
    <w:rsid w:val="00120F26"/>
    <w:rsid w:val="001415E5"/>
    <w:rsid w:val="001550EF"/>
    <w:rsid w:val="0017080E"/>
    <w:rsid w:val="00180769"/>
    <w:rsid w:val="001A6117"/>
    <w:rsid w:val="001B7360"/>
    <w:rsid w:val="001C1240"/>
    <w:rsid w:val="001C2B18"/>
    <w:rsid w:val="001C306D"/>
    <w:rsid w:val="001D7039"/>
    <w:rsid w:val="001E27A9"/>
    <w:rsid w:val="001F08EF"/>
    <w:rsid w:val="001F2DC5"/>
    <w:rsid w:val="00221BD2"/>
    <w:rsid w:val="00226216"/>
    <w:rsid w:val="00237DE2"/>
    <w:rsid w:val="00244E1F"/>
    <w:rsid w:val="002529B6"/>
    <w:rsid w:val="00256F4E"/>
    <w:rsid w:val="002C151E"/>
    <w:rsid w:val="002E3028"/>
    <w:rsid w:val="002E3954"/>
    <w:rsid w:val="002F393E"/>
    <w:rsid w:val="002F7D1A"/>
    <w:rsid w:val="00331F50"/>
    <w:rsid w:val="00332A17"/>
    <w:rsid w:val="003445BF"/>
    <w:rsid w:val="00354742"/>
    <w:rsid w:val="00360F80"/>
    <w:rsid w:val="0036741A"/>
    <w:rsid w:val="00390244"/>
    <w:rsid w:val="0039109D"/>
    <w:rsid w:val="00392D42"/>
    <w:rsid w:val="00393234"/>
    <w:rsid w:val="003A04AA"/>
    <w:rsid w:val="003B5CFB"/>
    <w:rsid w:val="003B752E"/>
    <w:rsid w:val="003C6885"/>
    <w:rsid w:val="003D319B"/>
    <w:rsid w:val="003E04E3"/>
    <w:rsid w:val="003E0506"/>
    <w:rsid w:val="003E3F6E"/>
    <w:rsid w:val="003F2AE4"/>
    <w:rsid w:val="004021BB"/>
    <w:rsid w:val="00403198"/>
    <w:rsid w:val="00410109"/>
    <w:rsid w:val="00447274"/>
    <w:rsid w:val="004927BF"/>
    <w:rsid w:val="00497F02"/>
    <w:rsid w:val="004A0AFB"/>
    <w:rsid w:val="004B3A18"/>
    <w:rsid w:val="004F4953"/>
    <w:rsid w:val="00512275"/>
    <w:rsid w:val="00513700"/>
    <w:rsid w:val="00522226"/>
    <w:rsid w:val="00524ECE"/>
    <w:rsid w:val="0052776A"/>
    <w:rsid w:val="00540FF1"/>
    <w:rsid w:val="00556FFD"/>
    <w:rsid w:val="00564A22"/>
    <w:rsid w:val="00576D43"/>
    <w:rsid w:val="00576E94"/>
    <w:rsid w:val="0058038E"/>
    <w:rsid w:val="005A501C"/>
    <w:rsid w:val="005B01E4"/>
    <w:rsid w:val="005B520B"/>
    <w:rsid w:val="005E22A4"/>
    <w:rsid w:val="005E525B"/>
    <w:rsid w:val="005F75E7"/>
    <w:rsid w:val="006032D2"/>
    <w:rsid w:val="0061541C"/>
    <w:rsid w:val="00646D98"/>
    <w:rsid w:val="00674FCA"/>
    <w:rsid w:val="00684256"/>
    <w:rsid w:val="006C0644"/>
    <w:rsid w:val="006C647C"/>
    <w:rsid w:val="006D79A2"/>
    <w:rsid w:val="006E61DF"/>
    <w:rsid w:val="00703D80"/>
    <w:rsid w:val="00712EE8"/>
    <w:rsid w:val="00715D1C"/>
    <w:rsid w:val="007B31E9"/>
    <w:rsid w:val="007C0486"/>
    <w:rsid w:val="007D39AE"/>
    <w:rsid w:val="007D6DFB"/>
    <w:rsid w:val="007E78A4"/>
    <w:rsid w:val="007F1B7D"/>
    <w:rsid w:val="007F24AE"/>
    <w:rsid w:val="00816012"/>
    <w:rsid w:val="00820F05"/>
    <w:rsid w:val="00832175"/>
    <w:rsid w:val="00834A20"/>
    <w:rsid w:val="00843099"/>
    <w:rsid w:val="008658B7"/>
    <w:rsid w:val="008B6B65"/>
    <w:rsid w:val="008E617C"/>
    <w:rsid w:val="008F1001"/>
    <w:rsid w:val="008F4C1A"/>
    <w:rsid w:val="00906558"/>
    <w:rsid w:val="009239BC"/>
    <w:rsid w:val="0096281B"/>
    <w:rsid w:val="00974DA7"/>
    <w:rsid w:val="009A1D87"/>
    <w:rsid w:val="009B2AB8"/>
    <w:rsid w:val="009B51CA"/>
    <w:rsid w:val="009C7F73"/>
    <w:rsid w:val="009D391C"/>
    <w:rsid w:val="009E2CFB"/>
    <w:rsid w:val="009E63FC"/>
    <w:rsid w:val="009F116C"/>
    <w:rsid w:val="009F471A"/>
    <w:rsid w:val="00A47D17"/>
    <w:rsid w:val="00A74D36"/>
    <w:rsid w:val="00A74DD2"/>
    <w:rsid w:val="00AA7BBC"/>
    <w:rsid w:val="00AF103A"/>
    <w:rsid w:val="00B03739"/>
    <w:rsid w:val="00B118CC"/>
    <w:rsid w:val="00B136CA"/>
    <w:rsid w:val="00B24774"/>
    <w:rsid w:val="00B26251"/>
    <w:rsid w:val="00B34F92"/>
    <w:rsid w:val="00B70BEB"/>
    <w:rsid w:val="00B7452E"/>
    <w:rsid w:val="00B941AC"/>
    <w:rsid w:val="00B974F3"/>
    <w:rsid w:val="00BA17B8"/>
    <w:rsid w:val="00BA24B5"/>
    <w:rsid w:val="00BD6BAE"/>
    <w:rsid w:val="00BE6FAC"/>
    <w:rsid w:val="00C025F2"/>
    <w:rsid w:val="00C077C1"/>
    <w:rsid w:val="00C13360"/>
    <w:rsid w:val="00C23127"/>
    <w:rsid w:val="00C24E13"/>
    <w:rsid w:val="00C350CE"/>
    <w:rsid w:val="00C360CA"/>
    <w:rsid w:val="00C61438"/>
    <w:rsid w:val="00C84AE8"/>
    <w:rsid w:val="00C91B40"/>
    <w:rsid w:val="00CB0DB4"/>
    <w:rsid w:val="00CF3748"/>
    <w:rsid w:val="00D23691"/>
    <w:rsid w:val="00D30B0C"/>
    <w:rsid w:val="00D33019"/>
    <w:rsid w:val="00D3565C"/>
    <w:rsid w:val="00D743FF"/>
    <w:rsid w:val="00D86714"/>
    <w:rsid w:val="00DC2C59"/>
    <w:rsid w:val="00DD4441"/>
    <w:rsid w:val="00DD6556"/>
    <w:rsid w:val="00DE579D"/>
    <w:rsid w:val="00DE59EE"/>
    <w:rsid w:val="00E164A4"/>
    <w:rsid w:val="00E25E9B"/>
    <w:rsid w:val="00E420E2"/>
    <w:rsid w:val="00E54B03"/>
    <w:rsid w:val="00E651C8"/>
    <w:rsid w:val="00E74CE7"/>
    <w:rsid w:val="00E954AB"/>
    <w:rsid w:val="00EA3F37"/>
    <w:rsid w:val="00ED4F2E"/>
    <w:rsid w:val="00EE79FB"/>
    <w:rsid w:val="00F1688C"/>
    <w:rsid w:val="00F335F1"/>
    <w:rsid w:val="00F47B75"/>
    <w:rsid w:val="00F47D84"/>
    <w:rsid w:val="00F57143"/>
    <w:rsid w:val="00F73410"/>
    <w:rsid w:val="00F830FE"/>
    <w:rsid w:val="00F84D16"/>
    <w:rsid w:val="00FA3F6C"/>
    <w:rsid w:val="00FA5E9E"/>
    <w:rsid w:val="00FC1280"/>
    <w:rsid w:val="00FD52DA"/>
    <w:rsid w:val="00FD63EA"/>
    <w:rsid w:val="00FE79BB"/>
    <w:rsid w:val="00FF0E2C"/>
  </w:rsids>
  <m:mathPr>
    <m:mathFont m:val="Cambria Math"/>
    <m:brkBin m:val="before"/>
    <m:brkBinSub m:val="--"/>
    <m:smallFrac m:val="0"/>
    <m:dispDef/>
    <m:lMargin m:val="0"/>
    <m:rMargin m:val="0"/>
    <m:defJc m:val="centerGroup"/>
    <m:wrapIndent m:val="1440"/>
    <m:intLim m:val="subSup"/>
    <m:naryLim m:val="undOvr"/>
  </m:mathPr>
  <w:attachedSchema w:val="http://tempuri.org/ProfileSchema.xsd"/>
  <w:attachedSchema w:val="ActionsPan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2F1D6E-41FD-4467-AEFA-E3AC4C1C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5AD"/>
    <w:pPr>
      <w:jc w:val="both"/>
    </w:pPr>
    <w:rPr>
      <w:rFonts w:ascii="Arial" w:hAnsi="Arial"/>
      <w:sz w:val="22"/>
    </w:rPr>
  </w:style>
  <w:style w:type="paragraph" w:styleId="Heading1">
    <w:name w:val="heading 1"/>
    <w:basedOn w:val="Normal"/>
    <w:next w:val="Normal"/>
    <w:qFormat/>
    <w:rsid w:val="00A465AD"/>
    <w:pPr>
      <w:keepNext/>
      <w:spacing w:before="240" w:after="60"/>
      <w:outlineLvl w:val="0"/>
    </w:pPr>
    <w:rPr>
      <w:rFonts w:cs="Arial"/>
      <w:b/>
      <w:bCs/>
      <w:kern w:val="32"/>
      <w:sz w:val="32"/>
      <w:szCs w:val="32"/>
    </w:rPr>
  </w:style>
  <w:style w:type="paragraph" w:styleId="Heading2">
    <w:name w:val="heading 2"/>
    <w:basedOn w:val="Normal"/>
    <w:next w:val="Normal"/>
    <w:qFormat/>
    <w:rsid w:val="00A465AD"/>
    <w:pPr>
      <w:keepNext/>
      <w:spacing w:before="240" w:after="60"/>
      <w:outlineLvl w:val="1"/>
    </w:pPr>
    <w:rPr>
      <w:rFonts w:cs="Arial"/>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styleId="BalloonText">
    <w:name w:val="Balloon Text"/>
    <w:basedOn w:val="Normal"/>
    <w:link w:val="BalloonTextChar"/>
    <w:rsid w:val="001B7360"/>
    <w:rPr>
      <w:rFonts w:ascii="Tahoma" w:hAnsi="Tahoma" w:cs="Tahoma"/>
      <w:sz w:val="16"/>
      <w:szCs w:val="16"/>
    </w:rPr>
  </w:style>
  <w:style w:type="character" w:customStyle="1" w:styleId="BalloonTextChar">
    <w:name w:val="Balloon Text Char"/>
    <w:basedOn w:val="DefaultParagraphFont"/>
    <w:link w:val="BalloonText"/>
    <w:rsid w:val="001B7360"/>
    <w:rPr>
      <w:rFonts w:ascii="Tahoma" w:hAnsi="Tahoma" w:cs="Tahoma"/>
      <w:sz w:val="16"/>
      <w:szCs w:val="16"/>
    </w:rPr>
  </w:style>
  <w:style w:type="paragraph" w:styleId="Title">
    <w:name w:val="Title"/>
    <w:basedOn w:val="Normal"/>
    <w:next w:val="Subtitle"/>
    <w:link w:val="TitleChar"/>
    <w:qFormat/>
    <w:rsid w:val="001B7360"/>
    <w:pPr>
      <w:widowControl w:val="0"/>
      <w:suppressAutoHyphens/>
      <w:autoSpaceDE w:val="0"/>
      <w:jc w:val="center"/>
    </w:pPr>
    <w:rPr>
      <w:rFonts w:ascii="Garamond" w:hAnsi="Garamond"/>
      <w:b/>
      <w:bCs/>
      <w:sz w:val="32"/>
      <w:szCs w:val="28"/>
      <w:u w:val="single"/>
      <w:lang w:eastAsia="ar-SA"/>
    </w:rPr>
  </w:style>
  <w:style w:type="character" w:customStyle="1" w:styleId="TitleChar">
    <w:name w:val="Title Char"/>
    <w:basedOn w:val="DefaultParagraphFont"/>
    <w:link w:val="Title"/>
    <w:rsid w:val="001B7360"/>
    <w:rPr>
      <w:rFonts w:ascii="Garamond" w:hAnsi="Garamond"/>
      <w:b/>
      <w:bCs/>
      <w:sz w:val="32"/>
      <w:szCs w:val="28"/>
      <w:u w:val="single"/>
      <w:lang w:eastAsia="ar-SA"/>
    </w:rPr>
  </w:style>
  <w:style w:type="paragraph" w:styleId="Subtitle">
    <w:name w:val="Subtitle"/>
    <w:basedOn w:val="Normal"/>
    <w:next w:val="BodyText"/>
    <w:link w:val="SubtitleChar"/>
    <w:qFormat/>
    <w:rsid w:val="001B7360"/>
    <w:pPr>
      <w:tabs>
        <w:tab w:val="left" w:pos="2805"/>
      </w:tabs>
      <w:suppressAutoHyphens/>
      <w:ind w:left="2805" w:hanging="2805"/>
      <w:jc w:val="left"/>
    </w:pPr>
    <w:rPr>
      <w:rFonts w:ascii="Tahoma" w:hAnsi="Tahoma"/>
      <w:b/>
      <w:bCs/>
      <w:sz w:val="24"/>
      <w:szCs w:val="24"/>
      <w:lang w:eastAsia="ar-SA"/>
    </w:rPr>
  </w:style>
  <w:style w:type="character" w:customStyle="1" w:styleId="SubtitleChar">
    <w:name w:val="Subtitle Char"/>
    <w:basedOn w:val="DefaultParagraphFont"/>
    <w:link w:val="Subtitle"/>
    <w:rsid w:val="001B7360"/>
    <w:rPr>
      <w:rFonts w:ascii="Tahoma" w:hAnsi="Tahoma"/>
      <w:b/>
      <w:bC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8</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14033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creator>af00293343</dc:creator>
  <cp:lastModifiedBy>Venkat</cp:lastModifiedBy>
  <cp:revision>19</cp:revision>
  <cp:lastPrinted>2008-04-23T15:51:00Z</cp:lastPrinted>
  <dcterms:created xsi:type="dcterms:W3CDTF">2014-10-17T05:28:00Z</dcterms:created>
  <dcterms:modified xsi:type="dcterms:W3CDTF">2017-01-19T04:29:00Z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Solution ID">
    <vt:lpwstr>None</vt:lpwstr>
  </property>
</Properties>
</file>